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Default Extension="png" ContentType="image/png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58" w:lineRule="exact" w:line="300"/>
        <w:ind w:left="2525" w:right="2525"/>
      </w:pPr>
      <w:r>
        <w:rPr>
          <w:rFonts w:cs="Times New Roman" w:hAnsi="Times New Roman" w:eastAsia="Times New Roman" w:ascii="Times New Roman"/>
          <w:spacing w:val="0"/>
          <w:w w:val="139"/>
          <w:position w:val="-1"/>
          <w:sz w:val="28"/>
          <w:szCs w:val="28"/>
        </w:rPr>
        <w:t>Contingent</w:t>
      </w:r>
      <w:r>
        <w:rPr>
          <w:rFonts w:cs="Times New Roman" w:hAnsi="Times New Roman" w:eastAsia="Times New Roman" w:ascii="Times New Roman"/>
          <w:spacing w:val="-22"/>
          <w:w w:val="139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39"/>
          <w:position w:val="-1"/>
          <w:sz w:val="28"/>
          <w:szCs w:val="28"/>
        </w:rPr>
        <w:t>Institutions: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lineRule="exact" w:line="280"/>
        <w:ind w:left="521" w:right="478"/>
      </w:pPr>
      <w:r>
        <w:rPr>
          <w:rFonts w:cs="Times New Roman" w:hAnsi="Times New Roman" w:eastAsia="Times New Roman" w:ascii="Times New Roman"/>
          <w:spacing w:val="0"/>
          <w:w w:val="126"/>
          <w:sz w:val="28"/>
          <w:szCs w:val="28"/>
        </w:rPr>
        <w:t>The</w:t>
      </w:r>
      <w:r>
        <w:rPr>
          <w:rFonts w:cs="Times New Roman" w:hAnsi="Times New Roman" w:eastAsia="Times New Roman" w:ascii="Times New Roman"/>
          <w:spacing w:val="12"/>
          <w:w w:val="12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8"/>
          <w:szCs w:val="28"/>
        </w:rPr>
        <w:t>Repu</w:t>
      </w:r>
      <w:r>
        <w:rPr>
          <w:rFonts w:cs="Times New Roman" w:hAnsi="Times New Roman" w:eastAsia="Times New Roman" w:ascii="Times New Roman"/>
          <w:spacing w:val="-24"/>
          <w:w w:val="22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24"/>
          <w:w w:val="143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48"/>
          <w:sz w:val="28"/>
          <w:szCs w:val="28"/>
        </w:rPr>
        <w:t>tional</w:t>
      </w:r>
      <w:r>
        <w:rPr>
          <w:rFonts w:cs="Times New Roman" w:hAnsi="Times New Roman" w:eastAsia="Times New Roman" w:ascii="Times New Roman"/>
          <w:spacing w:val="3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8"/>
          <w:szCs w:val="28"/>
        </w:rPr>
        <w:t>Im</w:t>
      </w:r>
      <w:r>
        <w:rPr>
          <w:rFonts w:cs="Times New Roman" w:hAnsi="Times New Roman" w:eastAsia="Times New Roman" w:ascii="Times New Roman"/>
          <w:spacing w:val="-24"/>
          <w:w w:val="115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8"/>
          <w:w w:val="143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69"/>
          <w:sz w:val="28"/>
          <w:szCs w:val="28"/>
        </w:rPr>
        <w:t>ct</w:t>
      </w:r>
      <w:r>
        <w:rPr>
          <w:rFonts w:cs="Times New Roman" w:hAnsi="Times New Roman" w:eastAsia="Times New Roman" w:ascii="Times New Roman"/>
          <w:spacing w:val="3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45"/>
          <w:sz w:val="28"/>
          <w:szCs w:val="28"/>
        </w:rPr>
        <w:t>of</w:t>
      </w:r>
      <w:r>
        <w:rPr>
          <w:rFonts w:cs="Times New Roman" w:hAnsi="Times New Roman" w:eastAsia="Times New Roman" w:ascii="Times New Roman"/>
          <w:spacing w:val="-1"/>
          <w:w w:val="14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28"/>
          <w:szCs w:val="28"/>
        </w:rPr>
        <w:t>Investor-S</w:t>
      </w:r>
      <w:r>
        <w:rPr>
          <w:rFonts w:cs="Times New Roman" w:hAnsi="Times New Roman" w:eastAsia="Times New Roman" w:ascii="Times New Roman"/>
          <w:spacing w:val="-24"/>
          <w:w w:val="22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24"/>
          <w:w w:val="143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65"/>
          <w:sz w:val="28"/>
          <w:szCs w:val="28"/>
        </w:rPr>
        <w:t>te</w:t>
      </w:r>
      <w:r>
        <w:rPr>
          <w:rFonts w:cs="Times New Roman" w:hAnsi="Times New Roman" w:eastAsia="Times New Roman" w:ascii="Times New Roman"/>
          <w:spacing w:val="3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8"/>
          <w:szCs w:val="28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42"/>
        <w:ind w:left="475" w:right="433"/>
      </w:pP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Abstract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9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what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exte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alleged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violations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-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reputation?</w:t>
      </w:r>
      <w:r>
        <w:rPr>
          <w:rFonts w:cs="Times New Roman" w:hAnsi="Times New Roman" w:eastAsia="Times New Roman" w:ascii="Times New Roman"/>
          <w:spacing w:val="3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explores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question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ecifi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ref-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erence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arising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protection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ternatio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Existing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assumes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stitutionalization</w:t>
      </w:r>
      <w:r>
        <w:rPr>
          <w:rFonts w:cs="Times New Roman" w:hAnsi="Times New Roman" w:eastAsia="Times New Roman" w:ascii="Times New Roman"/>
          <w:spacing w:val="3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commitm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raises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defection,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including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rep-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utational</w:t>
      </w:r>
      <w:r>
        <w:rPr>
          <w:rFonts w:cs="Times New Roman" w:hAnsi="Times New Roman" w:eastAsia="Times New Roman" w:ascii="Times New Roman"/>
          <w:spacing w:val="-8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damage,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creating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strong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compliance.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6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dify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arguing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consequences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claimed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violations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tinge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rules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original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analyses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reputation,</w:t>
      </w:r>
      <w:r>
        <w:rPr>
          <w:rFonts w:cs="Times New Roman" w:hAnsi="Times New Roman" w:eastAsia="Times New Roman" w:ascii="Times New Roman"/>
          <w:spacing w:val="9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24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marginal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4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visibili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transparency</w:t>
      </w:r>
      <w:r>
        <w:rPr>
          <w:rFonts w:cs="Times New Roman" w:hAnsi="Times New Roman" w:eastAsia="Times New Roman" w:ascii="Times New Roman"/>
          <w:spacing w:val="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settle-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cesses.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tral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implication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findings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broader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7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dy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literature</w:t>
      </w:r>
      <w:r>
        <w:rPr>
          <w:rFonts w:cs="Times New Roman" w:hAnsi="Times New Roman" w:eastAsia="Times New Roman" w:ascii="Times New Roman"/>
          <w:spacing w:val="7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nstitutions</w:t>
      </w:r>
      <w:r>
        <w:rPr>
          <w:rFonts w:cs="Times New Roman" w:hAnsi="Times New Roman" w:eastAsia="Times New Roman" w:ascii="Times New Roman"/>
          <w:spacing w:val="1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7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hanisms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enforceme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instead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addressed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basis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uanced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addressing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otal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issues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costs.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377" w:right="3377"/>
        <w:sectPr>
          <w:pgSz w:w="12240" w:h="15840"/>
          <w:pgMar w:top="1320" w:bottom="280" w:left="1720" w:right="1720"/>
        </w:sectPr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7,984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5"/>
        <w:ind w:left="3924" w:right="3944"/>
      </w:pPr>
      <w:r>
        <w:rPr>
          <w:rFonts w:cs="Times New Roman" w:hAnsi="Times New Roman" w:eastAsia="Times New Roman" w:ascii="Times New Roman"/>
          <w:w w:val="153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7"/>
          <w:w w:val="15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38"/>
          <w:sz w:val="24"/>
          <w:szCs w:val="24"/>
        </w:rPr>
        <w:t>oduct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both"/>
        <w:spacing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emphasizes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de-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terre</w:t>
      </w:r>
      <w:r>
        <w:rPr>
          <w:rFonts w:cs="Times New Roman" w:hAnsi="Times New Roman" w:eastAsia="Times New Roman" w:ascii="Times New Roman"/>
          <w:spacing w:val="-8"/>
          <w:w w:val="11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7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3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underlyin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assumption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reneging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formal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mitme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5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29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jeopardizes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future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6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ortunities</w:t>
      </w:r>
      <w:r>
        <w:rPr>
          <w:rFonts w:cs="Times New Roman" w:hAnsi="Times New Roman" w:eastAsia="Times New Roman" w:ascii="Times New Roman"/>
          <w:spacing w:val="34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6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institutionalize</w:t>
      </w:r>
      <w:r>
        <w:rPr>
          <w:rFonts w:cs="Times New Roman" w:hAnsi="Times New Roman" w:eastAsia="Times New Roman" w:ascii="Times New Roman"/>
          <w:spacing w:val="13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ected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constrain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actors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engaging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vior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induce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actors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punis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defections.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gained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par-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ticular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traction</w:t>
      </w:r>
      <w:r>
        <w:rPr>
          <w:rFonts w:cs="Times New Roman" w:hAnsi="Times New Roman" w:eastAsia="Times New Roman" w:ascii="Times New Roman"/>
          <w:spacing w:val="-1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study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tional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economic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instrume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ts,</w:t>
      </w:r>
      <w:r>
        <w:rPr>
          <w:rFonts w:cs="Times New Roman" w:hAnsi="Times New Roman" w:eastAsia="Times New Roman" w:ascii="Times New Roman"/>
          <w:spacing w:val="4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including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debt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tracts,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treaties,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free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ts,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28"/>
          <w:w w:val="105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applied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broader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range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7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issues.</w:t>
      </w:r>
      <w:r>
        <w:rPr>
          <w:rFonts w:cs="Times New Roman" w:hAnsi="Times New Roman" w:eastAsia="Times New Roman" w:ascii="Times New Roman"/>
          <w:spacing w:val="0"/>
          <w:w w:val="113"/>
          <w:position w:val="9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Somewhat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surprisingl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8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linking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mal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remains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largely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unexamined.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1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inferred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evidence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shifting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patterns</w:t>
      </w:r>
      <w:r>
        <w:rPr>
          <w:rFonts w:cs="Times New Roman" w:hAnsi="Times New Roman" w:eastAsia="Times New Roman" w:ascii="Times New Roman"/>
          <w:spacing w:val="1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foreign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lending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16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indicators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utilized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explain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formal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defection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them.</w:t>
      </w:r>
      <w:r>
        <w:rPr>
          <w:rFonts w:cs="Times New Roman" w:hAnsi="Times New Roman" w:eastAsia="Times New Roman" w:ascii="Times New Roman"/>
          <w:spacing w:val="0"/>
          <w:w w:val="108"/>
          <w:position w:val="9"/>
          <w:sz w:val="14"/>
          <w:szCs w:val="14"/>
        </w:rPr>
        <w:t>4</w:t>
      </w:r>
      <w:r>
        <w:rPr>
          <w:rFonts w:cs="Times New Roman" w:hAnsi="Times New Roman" w:eastAsia="Times New Roman" w:ascii="Times New Roman"/>
          <w:spacing w:val="0"/>
          <w:w w:val="108"/>
          <w:position w:val="9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spacing w:val="9"/>
          <w:w w:val="108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systematically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explored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seq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ces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reneging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43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fills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gap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exploring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33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arisin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36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2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Bilateral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2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treaties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(BI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in-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IAs),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designed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position w:val="0"/>
          <w:sz w:val="24"/>
          <w:szCs w:val="24"/>
        </w:rPr>
        <w:t>attract</w:t>
      </w:r>
      <w:r>
        <w:rPr>
          <w:rFonts w:cs="Times New Roman" w:hAnsi="Times New Roman" w:eastAsia="Times New Roman" w:ascii="Times New Roman"/>
          <w:spacing w:val="15"/>
          <w:w w:val="11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foreign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direct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4"/>
          <w:szCs w:val="24"/>
        </w:rPr>
        <w:t>(F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offering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credible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rig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protection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pri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sector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actors,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ecome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in-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creasingly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6"/>
          <w:w w:val="104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orta</w:t>
      </w:r>
      <w:r>
        <w:rPr>
          <w:rFonts w:cs="Times New Roman" w:hAnsi="Times New Roman" w:eastAsia="Times New Roman" w:ascii="Times New Roman"/>
          <w:spacing w:val="-6"/>
          <w:w w:val="11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1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legal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6"/>
          <w:w w:val="107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hitecture.</w:t>
      </w:r>
      <w:r>
        <w:rPr>
          <w:rFonts w:cs="Times New Roman" w:hAnsi="Times New Roman" w:eastAsia="Times New Roman" w:ascii="Times New Roman"/>
          <w:spacing w:val="41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2014,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erwhelming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jori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had</w:t>
      </w:r>
      <w:r>
        <w:rPr>
          <w:rFonts w:cs="Times New Roman" w:hAnsi="Times New Roman" w:eastAsia="Times New Roman" w:ascii="Times New Roman"/>
          <w:spacing w:val="6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ratified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7"/>
        <w:ind w:left="62" w:right="82"/>
      </w:pPr>
      <w:r>
        <w:pict>
          <v:group style="position:absolute;margin-left:72pt;margin-top:51.6081pt;width:59.776pt;height:0pt;mso-position-horizontal-relative:page;mso-position-vertical-relative:paragraph;z-index:-2814" coordorigin="1440,1032" coordsize="1196,0">
            <v:shape style="position:absolute;left:1440;top:1032;width:1196;height:0" coordorigin="1440,1032" coordsize="1196,0" path="m1440,1032l2636,1032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exceeding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2,50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0,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including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2,276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BITS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280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0" w:lineRule="auto" w:line="248"/>
        <w:ind w:left="100" w:right="85" w:firstLine="342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See,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example,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Simmons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(2000);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omz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(2007);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Büthe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Milner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(2014);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Büthe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Milner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(2008);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Allee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12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einhardt</w:t>
      </w:r>
      <w:r>
        <w:rPr>
          <w:rFonts w:cs="Times New Roman" w:hAnsi="Times New Roman" w:eastAsia="Times New Roman" w:ascii="Times New Roman"/>
          <w:spacing w:val="14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(2011);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Elkins,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Guzman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Simmons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(2006).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42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See,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exa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ple,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earon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(1997)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Simmons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Danner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(2010).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42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See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omz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(2007)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Allee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8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einhardt</w:t>
      </w:r>
      <w:r>
        <w:rPr>
          <w:rFonts w:cs="Times New Roman" w:hAnsi="Times New Roman" w:eastAsia="Times New Roman" w:ascii="Times New Roman"/>
          <w:spacing w:val="46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(2011).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4" w:lineRule="exact" w:line="240"/>
        <w:ind w:left="100" w:right="85" w:firstLine="342"/>
        <w:sectPr>
          <w:pgNumType w:start="1"/>
          <w:pgMar w:header="1007" w:footer="0" w:top="1200" w:bottom="280" w:left="1340" w:right="1320"/>
          <w:headerReference w:type="default" r:id="rId4"/>
          <w:headerReference w:type="default" r:id="rId5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4"/>
          <w:szCs w:val="14"/>
        </w:rPr>
        <w:t>4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rece</w:t>
      </w:r>
      <w:r>
        <w:rPr>
          <w:rFonts w:cs="Times New Roman" w:hAnsi="Times New Roman" w:eastAsia="Times New Roman" w:ascii="Times New Roman"/>
          <w:spacing w:val="-5"/>
          <w:w w:val="105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7"/>
          <w:w w:val="13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explanations</w:t>
      </w:r>
      <w:r>
        <w:rPr>
          <w:rFonts w:cs="Times New Roman" w:hAnsi="Times New Roman" w:eastAsia="Times New Roman" w:ascii="Times New Roman"/>
          <w:spacing w:val="3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0"/>
          <w:sz w:val="20"/>
          <w:szCs w:val="20"/>
        </w:rPr>
        <w:t>trea</w:t>
      </w:r>
      <w:r>
        <w:rPr>
          <w:rFonts w:cs="Times New Roman" w:hAnsi="Times New Roman" w:eastAsia="Times New Roman" w:ascii="Times New Roman"/>
          <w:spacing w:val="-7"/>
          <w:w w:val="115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"/>
          <w:w w:val="115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rmation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see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Elk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ns,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Guz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Simmons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(2006)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nd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Simmons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Danner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(2010),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defection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Allee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12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einhardt</w:t>
      </w:r>
      <w:r>
        <w:rPr>
          <w:rFonts w:cs="Times New Roman" w:hAnsi="Times New Roman" w:eastAsia="Times New Roman" w:ascii="Times New Roman"/>
          <w:spacing w:val="20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(2011),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reeman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(2013),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oulsen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Ais</w:t>
      </w:r>
      <w:r>
        <w:rPr>
          <w:rFonts w:cs="Times New Roman" w:hAnsi="Times New Roman" w:eastAsia="Times New Roman" w:ascii="Times New Roman"/>
          <w:spacing w:val="6"/>
          <w:w w:val="104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22"/>
          <w:position w:val="0"/>
          <w:sz w:val="20"/>
          <w:szCs w:val="20"/>
        </w:rPr>
        <w:t>ett</w:t>
      </w:r>
      <w:r>
        <w:rPr>
          <w:rFonts w:cs="Times New Roman" w:hAnsi="Times New Roman" w:eastAsia="Times New Roman" w:ascii="Times New Roman"/>
          <w:spacing w:val="0"/>
          <w:w w:val="12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(2013).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2" w:lineRule="auto" w:line="401"/>
        <w:ind w:left="100" w:right="78"/>
      </w:pPr>
      <w:r>
        <w:rPr>
          <w:rFonts w:cs="Times New Roman" w:hAnsi="Times New Roman" w:eastAsia="Times New Roman" w:ascii="Times New Roman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visions.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spacing w:val="32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most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cases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formalize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24"/>
          <w:szCs w:val="24"/>
        </w:rPr>
        <w:t>treat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foreign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fairly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equitabl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include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visions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giving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rig</w:t>
      </w:r>
      <w:r>
        <w:rPr>
          <w:rFonts w:cs="Times New Roman" w:hAnsi="Times New Roman" w:eastAsia="Times New Roman" w:ascii="Times New Roman"/>
          <w:spacing w:val="-6"/>
          <w:w w:val="104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2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9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-8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arbitration,</w:t>
      </w:r>
      <w:r>
        <w:rPr>
          <w:rFonts w:cs="Times New Roman" w:hAnsi="Times New Roman" w:eastAsia="Times New Roman" w:ascii="Times New Roman"/>
          <w:spacing w:val="14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range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host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try’s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legal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system.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ccording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rece</w:t>
      </w:r>
      <w:r>
        <w:rPr>
          <w:rFonts w:cs="Times New Roman" w:hAnsi="Times New Roman" w:eastAsia="Times New Roman" w:ascii="Times New Roman"/>
          <w:spacing w:val="-7"/>
          <w:w w:val="10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93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include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visions,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97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tended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guara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claims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adjudicated</w:t>
      </w:r>
      <w:r>
        <w:rPr>
          <w:rFonts w:cs="Times New Roman" w:hAnsi="Times New Roman" w:eastAsia="Times New Roman" w:ascii="Times New Roman"/>
          <w:spacing w:val="7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inde</w:t>
      </w:r>
      <w:r>
        <w:rPr>
          <w:rFonts w:cs="Times New Roman" w:hAnsi="Times New Roman" w:eastAsia="Times New Roman" w:ascii="Times New Roman"/>
          <w:spacing w:val="6"/>
          <w:w w:val="104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position w:val="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2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impartial,</w:t>
      </w:r>
      <w:r>
        <w:rPr>
          <w:rFonts w:cs="Times New Roman" w:hAnsi="Times New Roman" w:eastAsia="Times New Roman" w:ascii="Times New Roman"/>
          <w:spacing w:val="35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timely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manner.</w:t>
      </w:r>
      <w:r>
        <w:rPr>
          <w:rFonts w:cs="Times New Roman" w:hAnsi="Times New Roman" w:eastAsia="Times New Roman" w:ascii="Times New Roman"/>
          <w:spacing w:val="0"/>
          <w:w w:val="106"/>
          <w:position w:val="9"/>
          <w:sz w:val="14"/>
          <w:szCs w:val="14"/>
        </w:rPr>
        <w:t>6</w:t>
      </w:r>
      <w:r>
        <w:rPr>
          <w:rFonts w:cs="Times New Roman" w:hAnsi="Times New Roman" w:eastAsia="Times New Roman" w:ascii="Times New Roman"/>
          <w:spacing w:val="0"/>
          <w:w w:val="106"/>
          <w:position w:val="9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spacing w:val="13"/>
          <w:w w:val="106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past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5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decades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visions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proliferation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14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7"/>
          <w:w w:val="106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(ISDS)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cases.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records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United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Nations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Conference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rade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elop-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(UNC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2015)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-2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(ICSID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015)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610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y-based</w:t>
      </w:r>
      <w:r>
        <w:rPr>
          <w:rFonts w:cs="Times New Roman" w:hAnsi="Times New Roman" w:eastAsia="Times New Roman" w:ascii="Times New Roman"/>
          <w:spacing w:val="22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olving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104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regis-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tered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2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tribunals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orded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9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disp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ute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referred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arbitration,</w:t>
      </w:r>
      <w:r>
        <w:rPr>
          <w:rFonts w:cs="Times New Roman" w:hAnsi="Times New Roman" w:eastAsia="Times New Roman" w:ascii="Times New Roman"/>
          <w:spacing w:val="2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2014.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8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often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ceeds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confiden-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tiall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completeness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records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cannot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fully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erified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basis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sources.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wn,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predomina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4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26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dis-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putes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6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6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(ICSID).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records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5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1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conflicts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broug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resolution,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totaled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497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31,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2014,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72%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initiated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BIT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8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3"/>
          <w:w w:val="11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13"/>
          <w:position w:val="9"/>
          <w:sz w:val="14"/>
          <w:szCs w:val="14"/>
        </w:rPr>
        <w:t>7</w:t>
      </w:r>
      <w:r>
        <w:rPr>
          <w:rFonts w:cs="Times New Roman" w:hAnsi="Times New Roman" w:eastAsia="Times New Roman" w:ascii="Times New Roman"/>
          <w:spacing w:val="0"/>
          <w:w w:val="113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24"/>
          <w:w w:val="113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cords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those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made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ailable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UNC</w:t>
      </w:r>
      <w:r>
        <w:rPr>
          <w:rFonts w:cs="Times New Roman" w:hAnsi="Times New Roman" w:eastAsia="Times New Roman" w:ascii="Times New Roman"/>
          <w:spacing w:val="-20"/>
          <w:w w:val="104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AD,</w:t>
      </w:r>
      <w:r>
        <w:rPr>
          <w:rFonts w:cs="Times New Roman" w:hAnsi="Times New Roman" w:eastAsia="Times New Roman" w:ascii="Times New Roman"/>
          <w:spacing w:val="0"/>
          <w:w w:val="104"/>
          <w:position w:val="9"/>
          <w:sz w:val="14"/>
          <w:szCs w:val="14"/>
        </w:rPr>
        <w:t>8</w:t>
      </w:r>
      <w:r>
        <w:rPr>
          <w:rFonts w:cs="Times New Roman" w:hAnsi="Times New Roman" w:eastAsia="Times New Roman" w:ascii="Times New Roman"/>
          <w:spacing w:val="33"/>
          <w:w w:val="104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elop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database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analyze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alleged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violations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affect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3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7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6"/>
          <w:w w:val="101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11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3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tributions</w:t>
      </w:r>
      <w:r>
        <w:rPr>
          <w:rFonts w:cs="Times New Roman" w:hAnsi="Times New Roman" w:eastAsia="Times New Roman" w:ascii="Times New Roman"/>
          <w:spacing w:val="12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existing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literature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three-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fold.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5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broader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Second,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analyze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ws,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estigate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consequences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reputation,</w:t>
      </w:r>
      <w:r>
        <w:rPr>
          <w:rFonts w:cs="Times New Roman" w:hAnsi="Times New Roman" w:eastAsia="Times New Roman" w:ascii="Times New Roman"/>
          <w:spacing w:val="37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hanism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linking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/>
        <w:ind w:left="100" w:right="84"/>
      </w:pPr>
      <w:r>
        <w:pict>
          <v:group style="position:absolute;margin-left:72pt;margin-top:25.1971pt;width:59.776pt;height:0pt;mso-position-horizontal-relative:page;mso-position-vertical-relative:paragraph;z-index:-2813" coordorigin="1440,504" coordsize="1196,0">
            <v:shape style="position:absolute;left:1440;top:504;width:1196;height:0" coordorigin="1440,504" coordsize="1196,0" path="m1440,504l2636,504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7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Last,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most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7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orta</w:t>
      </w:r>
      <w:r>
        <w:rPr>
          <w:rFonts w:cs="Times New Roman" w:hAnsi="Times New Roman" w:eastAsia="Times New Roman" w:ascii="Times New Roman"/>
          <w:spacing w:val="-7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14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0"/>
        <w:ind w:left="442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4"/>
          <w:szCs w:val="1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UNC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(2015)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42"/>
      </w:pPr>
      <w:r>
        <w:rPr>
          <w:rFonts w:cs="Times New Roman" w:hAnsi="Times New Roman" w:eastAsia="Times New Roman" w:ascii="Times New Roman"/>
          <w:spacing w:val="0"/>
          <w:w w:val="107"/>
          <w:position w:val="7"/>
          <w:sz w:val="14"/>
          <w:szCs w:val="14"/>
        </w:rPr>
        <w:t>6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Gaukr</w:t>
      </w:r>
      <w:r>
        <w:rPr>
          <w:rFonts w:cs="Times New Roman" w:hAnsi="Times New Roman" w:eastAsia="Times New Roman" w:ascii="Times New Roman"/>
          <w:spacing w:val="5"/>
          <w:w w:val="107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dger</w:t>
      </w:r>
      <w:r>
        <w:rPr>
          <w:rFonts w:cs="Times New Roman" w:hAnsi="Times New Roman" w:eastAsia="Times New Roman" w:ascii="Times New Roman"/>
          <w:spacing w:val="19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Gordon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(2012,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8)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42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(2015,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7,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10)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442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w w:val="113"/>
          <w:position w:val="7"/>
          <w:sz w:val="14"/>
          <w:szCs w:val="14"/>
        </w:rPr>
        <w:t>8</w:t>
      </w:r>
      <w:r>
        <w:rPr>
          <w:rFonts w:cs="Times New Roman" w:hAnsi="Times New Roman" w:eastAsia="Times New Roman" w:ascii="Times New Roman"/>
          <w:w w:val="106"/>
          <w:position w:val="0"/>
          <w:sz w:val="20"/>
          <w:szCs w:val="20"/>
        </w:rPr>
        <w:t>unctad:2015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401"/>
        <w:ind w:left="100" w:right="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claims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argue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utational</w:t>
      </w:r>
      <w:r>
        <w:rPr>
          <w:rFonts w:cs="Times New Roman" w:hAnsi="Times New Roman" w:eastAsia="Times New Roman" w:ascii="Times New Roman"/>
          <w:spacing w:val="4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consequences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violations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tinge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3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1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tral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haracteristics</w:t>
      </w:r>
      <w:r>
        <w:rPr>
          <w:rFonts w:cs="Times New Roman" w:hAnsi="Times New Roman" w:eastAsia="Times New Roman" w:ascii="Times New Roman"/>
          <w:spacing w:val="41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ISDS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particularly</w:t>
      </w:r>
      <w:r>
        <w:rPr>
          <w:rFonts w:cs="Times New Roman" w:hAnsi="Times New Roman" w:eastAsia="Times New Roman" w:ascii="Times New Roman"/>
          <w:spacing w:val="37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narr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tralized,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uncertain,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8"/>
          <w:w w:val="11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transpare</w:t>
      </w:r>
      <w:r>
        <w:rPr>
          <w:rFonts w:cs="Times New Roman" w:hAnsi="Times New Roman" w:eastAsia="Times New Roman" w:ascii="Times New Roman"/>
          <w:spacing w:val="-8"/>
          <w:w w:val="11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8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enforceme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eness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failing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6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erceptions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particular</w:t>
      </w:r>
      <w:r>
        <w:rPr>
          <w:rFonts w:cs="Times New Roman" w:hAnsi="Times New Roman" w:eastAsia="Times New Roman" w:ascii="Times New Roman"/>
          <w:spacing w:val="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situation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egun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increased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24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transparency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erage;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accor-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dance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North’s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seminal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instituti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16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enforceme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long,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cess.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spacing w:val="17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whereas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simply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assumed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estor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claims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violations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tail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costs,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offers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qualified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accou</w:t>
      </w:r>
      <w:r>
        <w:rPr>
          <w:rFonts w:cs="Times New Roman" w:hAnsi="Times New Roman" w:eastAsia="Times New Roman" w:ascii="Times New Roman"/>
          <w:spacing w:val="-6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role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hanisms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enforceme</w:t>
      </w:r>
      <w:r>
        <w:rPr>
          <w:rFonts w:cs="Times New Roman" w:hAnsi="Times New Roman" w:eastAsia="Times New Roman" w:ascii="Times New Roman"/>
          <w:spacing w:val="-6"/>
          <w:w w:val="101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7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4"/>
          <w:szCs w:val="24"/>
        </w:rPr>
        <w:t>ts.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756" w:right="1776"/>
      </w:pP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24"/>
          <w:szCs w:val="24"/>
        </w:rPr>
        <w:t>Investor-S</w:t>
      </w:r>
      <w:r>
        <w:rPr>
          <w:rFonts w:cs="Times New Roman" w:hAnsi="Times New Roman" w:eastAsia="Times New Roman" w:ascii="Times New Roman"/>
          <w:spacing w:val="-20"/>
          <w:w w:val="2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3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6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12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24"/>
          <w:szCs w:val="24"/>
        </w:rPr>
        <w:t>Settlement</w:t>
      </w:r>
      <w:r>
        <w:rPr>
          <w:rFonts w:cs="Times New Roman" w:hAnsi="Times New Roman" w:eastAsia="Times New Roman" w:ascii="Times New Roman"/>
          <w:spacing w:val="79"/>
          <w:w w:val="13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9"/>
          <w:w w:val="13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32"/>
          <w:sz w:val="24"/>
          <w:szCs w:val="24"/>
        </w:rPr>
        <w:t>ocess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indicated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single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6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orta</w:t>
      </w:r>
      <w:r>
        <w:rPr>
          <w:rFonts w:cs="Times New Roman" w:hAnsi="Times New Roman" w:eastAsia="Times New Roman" w:ascii="Times New Roman"/>
          <w:spacing w:val="-6"/>
          <w:w w:val="11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3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ICSID,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established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autonomo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terna-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institution</w:t>
      </w:r>
      <w:r>
        <w:rPr>
          <w:rFonts w:cs="Times New Roman" w:hAnsi="Times New Roman" w:eastAsia="Times New Roman" w:ascii="Times New Roman"/>
          <w:spacing w:val="4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ultilateral</w:t>
      </w:r>
      <w:r>
        <w:rPr>
          <w:rFonts w:cs="Times New Roman" w:hAnsi="Times New Roman" w:eastAsia="Times New Roman" w:ascii="Times New Roman"/>
          <w:spacing w:val="44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executi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Bank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1965.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2014,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159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Con-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Bolivia,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Ecuador,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enezuela,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drew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4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ership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2012.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Dece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31,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2015,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notable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non-me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included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Brazil,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India,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Iran,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Iraq,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oland,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South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Africa.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eral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nations,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agreed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8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ICSID’s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Affiliated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acili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(AF),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12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conciliation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parties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citizen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state.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9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facilitate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4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est-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non-commercial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impartial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flexible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cedu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Article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25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/>
        <w:ind w:left="100" w:right="84"/>
      </w:pPr>
      <w:r>
        <w:pict>
          <v:group style="position:absolute;margin-left:72pt;margin-top:25.8131pt;width:59.776pt;height:0pt;mso-position-horizontal-relative:page;mso-position-vertical-relative:paragraph;z-index:-2812" coordorigin="1440,516" coordsize="1196,0">
            <v:shape style="position:absolute;left:1440;top:516;width:1196;height:0" coordorigin="1440,516" coordsize="1196,0" path="m1440,516l2636,516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jurisdiction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extends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legal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arising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0"/>
        <w:ind w:left="442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4"/>
          <w:szCs w:val="1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North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(1990,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60)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(2014</w:t>
      </w:r>
      <w:r>
        <w:rPr>
          <w:rFonts w:cs="Times New Roman" w:hAnsi="Times New Roman" w:eastAsia="Times New Roman" w:ascii="Times New Roman"/>
          <w:spacing w:val="0"/>
          <w:w w:val="91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both"/>
        <w:spacing w:before="14" w:lineRule="auto" w:line="401"/>
        <w:ind w:left="120" w:right="78"/>
      </w:pP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acting</w:t>
      </w:r>
      <w:r>
        <w:rPr>
          <w:rFonts w:cs="Times New Roman" w:hAnsi="Times New Roman" w:eastAsia="Times New Roman" w:ascii="Times New Roman"/>
          <w:spacing w:val="6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national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another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tracting</w:t>
      </w:r>
      <w:r>
        <w:rPr>
          <w:rFonts w:cs="Times New Roman" w:hAnsi="Times New Roman" w:eastAsia="Times New Roman" w:ascii="Times New Roman"/>
          <w:spacing w:val="-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parties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conse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writing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arbitration.</w:t>
      </w:r>
      <w:r>
        <w:rPr>
          <w:rFonts w:cs="Times New Roman" w:hAnsi="Times New Roman" w:eastAsia="Times New Roman" w:ascii="Times New Roman"/>
          <w:spacing w:val="27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Once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parties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accede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u-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risdiction,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neither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unilaterally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withdr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nor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refus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enforce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rd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Article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43,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4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agree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withdr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app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ximately</w:t>
      </w:r>
      <w:r>
        <w:rPr>
          <w:rFonts w:cs="Times New Roman" w:hAnsi="Times New Roman" w:eastAsia="Times New Roman" w:ascii="Times New Roman"/>
          <w:spacing w:val="14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35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disputes.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4"/>
          <w:szCs w:val="14"/>
        </w:rPr>
        <w:t>11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401"/>
        <w:ind w:left="120" w:right="78"/>
      </w:pP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retain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rig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ulme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ts,</w:t>
      </w:r>
      <w:r>
        <w:rPr>
          <w:rFonts w:cs="Times New Roman" w:hAnsi="Times New Roman" w:eastAsia="Times New Roman" w:ascii="Times New Roman"/>
          <w:spacing w:val="17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wi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7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ery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restricted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established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ulme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extremely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unsusual.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180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rendered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both"/>
        <w:spacing w:before="7"/>
        <w:ind w:left="120" w:right="320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full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ulme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13"/>
          <w:position w:val="9"/>
          <w:sz w:val="14"/>
          <w:szCs w:val="14"/>
        </w:rPr>
        <w:t>12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120" w:right="78" w:firstLine="239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olving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ereign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alternati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36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rules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22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cedures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established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United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Commission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5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(UNCITRAL)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in-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4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56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mmerce,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Resolution,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London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Court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Arbitration,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ermane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1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Arbitration,</w:t>
      </w:r>
      <w:r>
        <w:rPr>
          <w:rFonts w:cs="Times New Roman" w:hAnsi="Times New Roman" w:eastAsia="Times New Roman" w:ascii="Times New Roman"/>
          <w:spacing w:val="1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Cairo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Regional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Commer-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cial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Arbitration,</w:t>
      </w:r>
      <w:r>
        <w:rPr>
          <w:rFonts w:cs="Times New Roman" w:hAnsi="Times New Roman" w:eastAsia="Times New Roman" w:ascii="Times New Roman"/>
          <w:spacing w:val="3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18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Institute</w:t>
      </w:r>
      <w:r>
        <w:rPr>
          <w:rFonts w:cs="Times New Roman" w:hAnsi="Times New Roman" w:eastAsia="Times New Roman" w:ascii="Times New Roman"/>
          <w:spacing w:val="37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kholm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Commerce.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1958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alternati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6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resolution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institutions</w:t>
      </w:r>
      <w:r>
        <w:rPr>
          <w:rFonts w:cs="Times New Roman" w:hAnsi="Times New Roman" w:eastAsia="Times New Roman" w:ascii="Times New Roman"/>
          <w:spacing w:val="18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equi</w:t>
      </w:r>
      <w:r>
        <w:rPr>
          <w:rFonts w:cs="Times New Roman" w:hAnsi="Times New Roman" w:eastAsia="Times New Roman" w:ascii="Times New Roman"/>
          <w:spacing w:val="-13"/>
          <w:w w:val="10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ale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inas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legally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enforceable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20" w:right="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156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adhering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tion.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4"/>
          <w:szCs w:val="14"/>
        </w:rPr>
        <w:t>13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4"/>
          <w:szCs w:val="14"/>
        </w:rPr>
        <w:t>    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Compared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ues,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distincti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four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jor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First,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11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accou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higher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tage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y-based</w:t>
      </w:r>
      <w:r>
        <w:rPr>
          <w:rFonts w:cs="Times New Roman" w:hAnsi="Times New Roman" w:eastAsia="Times New Roman" w:ascii="Times New Roman"/>
          <w:spacing w:val="33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legal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alternati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5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4"/>
          <w:szCs w:val="24"/>
        </w:rPr>
        <w:t>put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together: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total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57.2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2014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compared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27.9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UNCI-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TRAL.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Second,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distincti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terms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visibili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instituti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formally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affiliated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Bank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broad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legal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authori</w:t>
      </w:r>
      <w:r>
        <w:rPr>
          <w:rFonts w:cs="Times New Roman" w:hAnsi="Times New Roman" w:eastAsia="Times New Roman" w:ascii="Times New Roman"/>
          <w:spacing w:val="-8"/>
          <w:w w:val="11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1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tion,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ards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bindin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parties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enforceable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final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ards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/>
        <w:ind w:left="120" w:right="84"/>
      </w:pPr>
      <w:r>
        <w:pict>
          <v:group style="position:absolute;margin-left:72pt;margin-top:37.1591pt;width:59.776pt;height:0pt;mso-position-horizontal-relative:page;mso-position-vertical-relative:paragraph;z-index:-2811" coordorigin="1440,743" coordsize="1196,0">
            <v:shape style="position:absolute;left:1440;top:743;width:1196;height:0" coordorigin="1440,743" coordsize="1196,0" path="m1440,743l2636,743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courts,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6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ICSID’s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narr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wly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delimited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ulm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rules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establishing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0"/>
        <w:ind w:left="383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4"/>
          <w:szCs w:val="14"/>
        </w:rPr>
        <w:t>11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(2015,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17)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83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12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Ibid: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17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83"/>
        <w:sectPr>
          <w:pgMar w:header="1007" w:footer="0" w:top="1200" w:bottom="280" w:left="1320" w:right="1320"/>
          <w:headerReference w:type="default" r:id="rId6"/>
          <w:headerReference w:type="default" r:id="rId7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4"/>
          <w:position w:val="7"/>
          <w:sz w:val="14"/>
          <w:szCs w:val="14"/>
        </w:rPr>
        <w:t>13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(UNCITRAL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4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1958)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401"/>
        <w:ind w:left="100" w:right="78"/>
      </w:pP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enforced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adheres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Third,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9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4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tains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public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record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claims,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allegations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violations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ailable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9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reason,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17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21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often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carry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58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costs,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capitulate</w:t>
      </w:r>
      <w:r>
        <w:rPr>
          <w:rFonts w:cs="Times New Roman" w:hAnsi="Times New Roman" w:eastAsia="Times New Roman" w:ascii="Times New Roman"/>
          <w:spacing w:val="3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foreign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demands.</w:t>
      </w:r>
      <w:r>
        <w:rPr>
          <w:rFonts w:cs="Times New Roman" w:hAnsi="Times New Roman" w:eastAsia="Times New Roman" w:ascii="Times New Roman"/>
          <w:spacing w:val="0"/>
          <w:w w:val="106"/>
          <w:position w:val="9"/>
          <w:sz w:val="14"/>
          <w:szCs w:val="14"/>
        </w:rPr>
        <w:t>14</w:t>
      </w:r>
      <w:r>
        <w:rPr>
          <w:rFonts w:cs="Times New Roman" w:hAnsi="Times New Roman" w:eastAsia="Times New Roman" w:ascii="Times New Roman"/>
          <w:spacing w:val="0"/>
          <w:w w:val="106"/>
          <w:position w:val="9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spacing w:val="8"/>
          <w:w w:val="106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lor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claim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ISDS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ues.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043"/>
      </w:pPr>
      <w:r>
        <w:rPr>
          <w:rFonts w:cs="Times New Roman" w:hAnsi="Times New Roman" w:eastAsia="Times New Roman" w:ascii="Times New Roman"/>
          <w:spacing w:val="0"/>
          <w:w w:val="135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5"/>
          <w:w w:val="13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5"/>
          <w:sz w:val="24"/>
          <w:szCs w:val="24"/>
        </w:rPr>
        <w:t>Political</w:t>
      </w:r>
      <w:r>
        <w:rPr>
          <w:rFonts w:cs="Times New Roman" w:hAnsi="Times New Roman" w:eastAsia="Times New Roman" w:ascii="Times New Roman"/>
          <w:spacing w:val="78"/>
          <w:w w:val="13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Economy</w:t>
      </w:r>
      <w:r>
        <w:rPr>
          <w:rFonts w:cs="Times New Roman" w:hAnsi="Times New Roman" w:eastAsia="Times New Roman" w:ascii="Times New Roman"/>
          <w:spacing w:val="-33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7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0"/>
          <w:w w:val="2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3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6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Repu</w:t>
      </w:r>
      <w:r>
        <w:rPr>
          <w:rFonts w:cs="Times New Roman" w:hAnsi="Times New Roman" w:eastAsia="Times New Roman" w:ascii="Times New Roman"/>
          <w:spacing w:val="-20"/>
          <w:w w:val="2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3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38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both"/>
        <w:spacing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econo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highlig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un-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derstanding</w:t>
      </w:r>
      <w:r>
        <w:rPr>
          <w:rFonts w:cs="Times New Roman" w:hAnsi="Times New Roman" w:eastAsia="Times New Roman" w:ascii="Times New Roman"/>
          <w:spacing w:val="25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willingness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ernme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comply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8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ts.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omz’s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influe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4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establishes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basis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eration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uncertai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7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shifti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preferences,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4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anar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1"/>
          <w:w w:val="10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4"/>
          <w:szCs w:val="14"/>
        </w:rPr>
        <w:t>15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spacing w:val="9"/>
          <w:w w:val="107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honor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debts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pri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lend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money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foreigners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ecause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14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sanctions.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4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o-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cusing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4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monetary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affairs,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immo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elops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similar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“The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acceptance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obligations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raises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ectations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9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vior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once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made,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putationally</w:t>
      </w:r>
      <w:r>
        <w:rPr>
          <w:rFonts w:cs="Times New Roman" w:hAnsi="Times New Roman" w:eastAsia="Times New Roman" w:ascii="Times New Roman"/>
          <w:spacing w:val="6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costly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ernme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violate.”</w:t>
      </w:r>
      <w:r>
        <w:rPr>
          <w:rFonts w:cs="Times New Roman" w:hAnsi="Times New Roman" w:eastAsia="Times New Roman" w:ascii="Times New Roman"/>
          <w:spacing w:val="-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16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spacing w:val="13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Büthe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Milner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cite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7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argue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1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trade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1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ha-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nisms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making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credible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foreign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estors: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“Violating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institutionalized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making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amends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correct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violation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ccurred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damages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try’s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36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eeping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ommitme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ts,</w:t>
      </w:r>
      <w:r>
        <w:rPr>
          <w:rFonts w:cs="Times New Roman" w:hAnsi="Times New Roman" w:eastAsia="Times New Roman" w:ascii="Times New Roman"/>
          <w:spacing w:val="52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making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future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issues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difficult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ossib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97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hie</w:t>
      </w:r>
      <w:r>
        <w:rPr>
          <w:rFonts w:cs="Times New Roman" w:hAnsi="Times New Roman" w:eastAsia="Times New Roman" w:ascii="Times New Roman"/>
          <w:spacing w:val="-7"/>
          <w:w w:val="102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0"/>
          <w:position w:val="0"/>
          <w:sz w:val="24"/>
          <w:szCs w:val="24"/>
        </w:rPr>
        <w:t>e.”</w:t>
      </w:r>
      <w:r>
        <w:rPr>
          <w:rFonts w:cs="Times New Roman" w:hAnsi="Times New Roman" w:eastAsia="Times New Roman" w:ascii="Times New Roman"/>
          <w:spacing w:val="-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17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spacing w:val="8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Büthe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Milner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Elkins,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Guzman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Simmons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utilize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logic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explain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bilateral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treaties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credibl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foreign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estors.</w:t>
      </w:r>
      <w:r>
        <w:rPr>
          <w:rFonts w:cs="Times New Roman" w:hAnsi="Times New Roman" w:eastAsia="Times New Roman" w:ascii="Times New Roman"/>
          <w:spacing w:val="0"/>
          <w:w w:val="113"/>
          <w:position w:val="9"/>
          <w:sz w:val="14"/>
          <w:szCs w:val="14"/>
        </w:rPr>
        <w:t>18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401"/>
        <w:ind w:left="100" w:right="79" w:firstLine="239"/>
      </w:pPr>
      <w:r>
        <w:pict>
          <v:group style="position:absolute;margin-left:72pt;margin-top:43.6861pt;width:59.776pt;height:0pt;mso-position-horizontal-relative:page;mso-position-vertical-relative:paragraph;z-index:-2810" coordorigin="1440,874" coordsize="1196,0">
            <v:shape style="position:absolute;left:1440;top:874;width:1196;height:0" coordorigin="1440,874" coordsize="1196,0" path="m1440,874l2636,874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existing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literature</w:t>
      </w:r>
      <w:r>
        <w:rPr>
          <w:rFonts w:cs="Times New Roman" w:hAnsi="Times New Roman" w:eastAsia="Times New Roman" w:ascii="Times New Roman"/>
          <w:spacing w:val="3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suggests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raising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3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formal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3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compliance.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</w:pPr>
      <w:r>
        <w:rPr>
          <w:rFonts w:cs="Times New Roman" w:hAnsi="Times New Roman" w:eastAsia="Times New Roman" w:ascii="Times New Roman"/>
          <w:spacing w:val="0"/>
          <w:w w:val="111"/>
          <w:position w:val="8"/>
          <w:sz w:val="14"/>
          <w:szCs w:val="14"/>
        </w:rPr>
        <w:t>14</w:t>
      </w:r>
      <w:r>
        <w:rPr>
          <w:rFonts w:cs="Times New Roman" w:hAnsi="Times New Roman" w:eastAsia="Times New Roman" w:ascii="Times New Roman"/>
          <w:spacing w:val="-19"/>
          <w:w w:val="111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rakman</w:t>
      </w:r>
      <w:r>
        <w:rPr>
          <w:rFonts w:cs="Times New Roman" w:hAnsi="Times New Roman" w:eastAsia="Times New Roman" w:ascii="Times New Roman"/>
          <w:spacing w:val="16"/>
          <w:w w:val="11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(2013,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619)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15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omz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(2007)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16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Simmons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(2000,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819)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</w:pPr>
      <w:r>
        <w:rPr>
          <w:rFonts w:cs="Times New Roman" w:hAnsi="Times New Roman" w:eastAsia="Times New Roman" w:ascii="Times New Roman"/>
          <w:spacing w:val="0"/>
          <w:w w:val="110"/>
          <w:position w:val="7"/>
          <w:sz w:val="14"/>
          <w:szCs w:val="14"/>
        </w:rPr>
        <w:t>17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Büthe</w:t>
      </w:r>
      <w:r>
        <w:rPr>
          <w:rFonts w:cs="Times New Roman" w:hAnsi="Times New Roman" w:eastAsia="Times New Roman" w:ascii="Times New Roman"/>
          <w:spacing w:val="16"/>
          <w:w w:val="11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Milner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(2008,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746)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18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See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Büthe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Milner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(2009)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Elkins,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Guzman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Simmons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(2006).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401"/>
        <w:ind w:left="120" w:right="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indicati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whereas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rgume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emphasizing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3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complian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ernme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5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2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illustrated</w:t>
      </w:r>
      <w:r>
        <w:rPr>
          <w:rFonts w:cs="Times New Roman" w:hAnsi="Times New Roman" w:eastAsia="Times New Roman" w:ascii="Times New Roman"/>
          <w:spacing w:val="29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einhart’s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3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disputes.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4"/>
          <w:szCs w:val="14"/>
        </w:rPr>
        <w:t>19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spacing w:val="29"/>
          <w:w w:val="107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Similarl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his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study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omz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ds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“lemons”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who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signal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regard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foreign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lost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ccess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3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credit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ets.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4"/>
          <w:szCs w:val="14"/>
        </w:rPr>
        <w:t>20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4"/>
          <w:szCs w:val="14"/>
        </w:rPr>
        <w:t>    </w:t>
      </w:r>
      <w:r>
        <w:rPr>
          <w:rFonts w:cs="Times New Roman" w:hAnsi="Times New Roman" w:eastAsia="Times New Roman" w:ascii="Times New Roman"/>
          <w:spacing w:val="25"/>
          <w:w w:val="107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46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assumed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cause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9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real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24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damage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consequence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defection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those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mmitme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ts.</w:t>
      </w:r>
      <w:r>
        <w:rPr>
          <w:rFonts w:cs="Times New Roman" w:hAnsi="Times New Roman" w:eastAsia="Times New Roman" w:ascii="Times New Roman"/>
          <w:spacing w:val="45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Logically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latter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ey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causal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ue.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failures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affect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reputation,</w:t>
      </w:r>
      <w:r>
        <w:rPr>
          <w:rFonts w:cs="Times New Roman" w:hAnsi="Times New Roman" w:eastAsia="Times New Roman" w:ascii="Times New Roman"/>
          <w:spacing w:val="33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29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concerns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unli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yield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compliance.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20" w:right="78" w:firstLine="239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subseque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explores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alleged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failures.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largely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sidestep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issue,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analyzing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instead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out-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comes,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presumed,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actually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wn,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3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trast,</w:t>
      </w:r>
      <w:r>
        <w:rPr>
          <w:rFonts w:cs="Times New Roman" w:hAnsi="Times New Roman" w:eastAsia="Times New Roman" w:ascii="Times New Roman"/>
          <w:spacing w:val="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explicitly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alleged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defections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utatio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7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ecific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emphasis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37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suggested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Brewster,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existing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side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agueness,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ignoring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vious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questions.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4"/>
          <w:szCs w:val="14"/>
        </w:rPr>
        <w:t>21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4"/>
          <w:szCs w:val="14"/>
        </w:rPr>
        <w:t>    </w:t>
      </w:r>
      <w:r>
        <w:rPr>
          <w:rFonts w:cs="Times New Roman" w:hAnsi="Times New Roman" w:eastAsia="Times New Roman" w:ascii="Times New Roman"/>
          <w:spacing w:val="7"/>
          <w:w w:val="105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define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measure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reputation?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Whose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24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matters,</w:t>
      </w:r>
      <w:r>
        <w:rPr>
          <w:rFonts w:cs="Times New Roman" w:hAnsi="Times New Roman" w:eastAsia="Times New Roman" w:ascii="Times New Roman"/>
          <w:spacing w:val="34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whom,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repu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29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what?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negati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-1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uman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rig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vironme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viously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exist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ositi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utation</w:t>
      </w:r>
      <w:r>
        <w:rPr>
          <w:rFonts w:cs="Times New Roman" w:hAnsi="Times New Roman" w:eastAsia="Times New Roman" w:ascii="Times New Roman"/>
          <w:spacing w:val="35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complying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loan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7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tracts.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ewise,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reputations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thin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particular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sue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domains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arying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ortance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differe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audiences.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39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uman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rig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4"/>
          <w:szCs w:val="24"/>
        </w:rPr>
        <w:t>attempt</w:t>
      </w:r>
      <w:r>
        <w:rPr>
          <w:rFonts w:cs="Times New Roman" w:hAnsi="Times New Roman" w:eastAsia="Times New Roman" w:ascii="Times New Roman"/>
          <w:spacing w:val="32"/>
          <w:w w:val="11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bring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ernme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t’s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eh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ior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34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norms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“shaming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blaming”,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activities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unli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affect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ernme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t’s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ance</w:t>
      </w:r>
      <w:r>
        <w:rPr>
          <w:rFonts w:cs="Times New Roman" w:hAnsi="Times New Roman" w:eastAsia="Times New Roman" w:ascii="Times New Roman"/>
          <w:spacing w:val="6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les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Orga-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/>
        <w:ind w:left="120" w:right="84"/>
      </w:pPr>
      <w:r>
        <w:pict>
          <v:group style="position:absolute;margin-left:72pt;margin-top:37.1591pt;width:59.776pt;height:0pt;mso-position-horizontal-relative:page;mso-position-vertical-relative:paragraph;z-index:-2809" coordorigin="1440,743" coordsize="1196,0">
            <v:shape style="position:absolute;left:1440;top:743;width:1196;height:0" coordorigin="1440,743" coordsize="1196,0" path="m1440,743l2636,743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nization.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hanisms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enforceme</w:t>
      </w:r>
      <w:r>
        <w:rPr>
          <w:rFonts w:cs="Times New Roman" w:hAnsi="Times New Roman" w:eastAsia="Times New Roman" w:ascii="Times New Roman"/>
          <w:spacing w:val="-7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0"/>
        <w:ind w:left="383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4"/>
          <w:szCs w:val="14"/>
        </w:rPr>
        <w:t>19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Allee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7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einhardt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(2011)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83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20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omz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(2007,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86–9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4)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83"/>
        <w:sectPr>
          <w:pgMar w:header="1007" w:footer="0" w:top="1200" w:bottom="280" w:left="1320" w:right="1320"/>
          <w:headerReference w:type="default" r:id="rId8"/>
          <w:headerReference w:type="default" r:id="rId9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5"/>
          <w:position w:val="7"/>
          <w:sz w:val="14"/>
          <w:szCs w:val="14"/>
        </w:rPr>
        <w:t>21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Brewster</w:t>
      </w:r>
      <w:r>
        <w:rPr>
          <w:rFonts w:cs="Times New Roman" w:hAnsi="Times New Roman" w:eastAsia="Times New Roman" w:ascii="Times New Roman"/>
          <w:spacing w:val="39"/>
          <w:w w:val="105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(2009)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2" w:lineRule="auto" w:line="401"/>
        <w:ind w:left="100" w:right="11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ccurs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ary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widely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across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institutions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issue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domains,</w:t>
      </w:r>
      <w:r>
        <w:rPr>
          <w:rFonts w:cs="Times New Roman" w:hAnsi="Times New Roman" w:eastAsia="Times New Roman" w:ascii="Times New Roman"/>
          <w:spacing w:val="0"/>
          <w:w w:val="113"/>
          <w:position w:val="9"/>
          <w:sz w:val="14"/>
          <w:szCs w:val="14"/>
        </w:rPr>
        <w:t>22</w:t>
      </w:r>
      <w:r>
        <w:rPr>
          <w:rFonts w:cs="Times New Roman" w:hAnsi="Times New Roman" w:eastAsia="Times New Roman" w:ascii="Times New Roman"/>
          <w:spacing w:val="0"/>
          <w:w w:val="113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presumably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some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6"/>
          <w:w w:val="105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9"/>
          <w:w w:val="9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mmitme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costly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break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others.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cusing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ecifically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ernme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t’s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33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protecting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38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estors,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minimize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difficulties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effecti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theorizing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role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3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7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econo</w:t>
      </w:r>
      <w:r>
        <w:rPr>
          <w:rFonts w:cs="Times New Roman" w:hAnsi="Times New Roman" w:eastAsia="Times New Roman" w:ascii="Times New Roman"/>
          <w:spacing w:val="-6"/>
          <w:w w:val="101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03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11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departure</w:t>
      </w:r>
      <w:r>
        <w:rPr>
          <w:rFonts w:cs="Times New Roman" w:hAnsi="Times New Roman" w:eastAsia="Times New Roman" w:ascii="Times New Roman"/>
          <w:spacing w:val="5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established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literature</w:t>
      </w:r>
      <w:r>
        <w:rPr>
          <w:rFonts w:cs="Times New Roman" w:hAnsi="Times New Roman" w:eastAsia="Times New Roman" w:ascii="Times New Roman"/>
          <w:spacing w:val="5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treaties,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allegations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ernme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failure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24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14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costs,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gardless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findings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tribunals.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ccording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enzer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hem,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example,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“the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wrongfully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initiated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23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against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7"/>
          <w:w w:val="10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quite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financial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consequences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econo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concerned.”</w:t>
      </w:r>
      <w:r>
        <w:rPr>
          <w:rFonts w:cs="Times New Roman" w:hAnsi="Times New Roman" w:eastAsia="Times New Roman" w:ascii="Times New Roman"/>
          <w:spacing w:val="-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23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spacing w:val="15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Similarl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ICSID,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Allee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einhardt</w:t>
      </w:r>
      <w:r>
        <w:rPr>
          <w:rFonts w:cs="Times New Roman" w:hAnsi="Times New Roman" w:eastAsia="Times New Roman" w:ascii="Times New Roman"/>
          <w:spacing w:val="11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cl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“The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case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efore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immediately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brands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7"/>
          <w:w w:val="104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onde</w:t>
      </w:r>
      <w:r>
        <w:rPr>
          <w:rFonts w:cs="Times New Roman" w:hAnsi="Times New Roman" w:eastAsia="Times New Roman" w:ascii="Times New Roman"/>
          <w:spacing w:val="-6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actor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hostile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estors”</w:t>
      </w:r>
      <w:r>
        <w:rPr>
          <w:rFonts w:cs="Times New Roman" w:hAnsi="Times New Roman" w:eastAsia="Times New Roman" w:ascii="Times New Roman"/>
          <w:spacing w:val="-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24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“s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ubsta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losses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FDI.”</w:t>
      </w:r>
      <w:r>
        <w:rPr>
          <w:rFonts w:cs="Times New Roman" w:hAnsi="Times New Roman" w:eastAsia="Times New Roman" w:ascii="Times New Roman"/>
          <w:spacing w:val="-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25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anal-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ysis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9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arbitration,</w:t>
      </w:r>
      <w:r>
        <w:rPr>
          <w:rFonts w:cs="Times New Roman" w:hAnsi="Times New Roman" w:eastAsia="Times New Roman" w:ascii="Times New Roman"/>
          <w:spacing w:val="13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ewise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argues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“when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estor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commences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10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against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4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onde</w:t>
      </w:r>
      <w:r>
        <w:rPr>
          <w:rFonts w:cs="Times New Roman" w:hAnsi="Times New Roman" w:eastAsia="Times New Roman" w:ascii="Times New Roman"/>
          <w:spacing w:val="-6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estor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ultimately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loses,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credible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6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3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‘i</w:t>
      </w:r>
      <w:r>
        <w:rPr>
          <w:rFonts w:cs="Times New Roman" w:hAnsi="Times New Roman" w:eastAsia="Times New Roman" w:ascii="Times New Roman"/>
          <w:spacing w:val="-7"/>
          <w:w w:val="97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3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reputation’</w:t>
      </w:r>
      <w:r>
        <w:rPr>
          <w:rFonts w:cs="Times New Roman" w:hAnsi="Times New Roman" w:eastAsia="Times New Roman" w:ascii="Times New Roman"/>
          <w:spacing w:val="29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unfairly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tarnished.”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26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spacing w:val="28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actors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share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view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evidenced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ey’s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request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Euro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Ceme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S.A.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v.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“an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ard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monetary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ensation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moral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damage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suffered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23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7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standing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bringing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claim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baseless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both"/>
        <w:spacing w:before="7"/>
        <w:ind w:left="100" w:right="575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founded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fabricated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ts.”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9"/>
          <w:sz w:val="14"/>
          <w:szCs w:val="14"/>
        </w:rPr>
        <w:t>27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79" w:hRule="exact"/>
        </w:trPr>
        <w:tc>
          <w:tcPr>
            <w:tcW w:w="4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17"/>
              <w:ind w:left="263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position w:val="8"/>
                <w:sz w:val="14"/>
                <w:szCs w:val="14"/>
              </w:rPr>
              <w:t>22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position w:val="0"/>
                <w:sz w:val="20"/>
                <w:szCs w:val="20"/>
              </w:rPr>
              <w:t>Gaukr</w:t>
            </w:r>
            <w:r>
              <w:rPr>
                <w:rFonts w:cs="Times New Roman" w:hAnsi="Times New Roman" w:eastAsia="Times New Roman" w:ascii="Times New Roman"/>
                <w:spacing w:val="5"/>
                <w:w w:val="107"/>
                <w:position w:val="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position w:val="0"/>
                <w:sz w:val="20"/>
                <w:szCs w:val="20"/>
              </w:rPr>
              <w:t>dger</w:t>
            </w:r>
            <w:r>
              <w:rPr>
                <w:rFonts w:cs="Times New Roman" w:hAnsi="Times New Roman" w:eastAsia="Times New Roman" w:ascii="Times New Roman"/>
                <w:spacing w:val="23"/>
                <w:w w:val="107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Gordon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position w:val="0"/>
                <w:sz w:val="20"/>
                <w:szCs w:val="20"/>
              </w:rPr>
              <w:t>(2012)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4589" w:type="dxa"/>
            <w:gridSpan w:val="3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/>
        </w:tc>
      </w:tr>
      <w:tr>
        <w:trPr>
          <w:trHeight w:val="239" w:hRule="exact"/>
        </w:trPr>
        <w:tc>
          <w:tcPr>
            <w:tcW w:w="4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2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7"/>
                <w:sz w:val="14"/>
                <w:szCs w:val="14"/>
              </w:rPr>
              <w:t>23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position w:val="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position w:val="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position w:val="0"/>
                <w:sz w:val="20"/>
                <w:szCs w:val="20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enzer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Ha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position w:val="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hem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(2011,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position w:val="0"/>
                <w:sz w:val="20"/>
                <w:szCs w:val="20"/>
              </w:rPr>
              <w:t>426)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4589" w:type="dxa"/>
            <w:gridSpan w:val="3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</w:tr>
      <w:tr>
        <w:trPr>
          <w:trHeight w:val="239" w:hRule="exact"/>
        </w:trPr>
        <w:tc>
          <w:tcPr>
            <w:tcW w:w="4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2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7"/>
                <w:sz w:val="14"/>
                <w:szCs w:val="14"/>
              </w:rPr>
              <w:t>24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Allee</w:t>
            </w:r>
            <w:r>
              <w:rPr>
                <w:rFonts w:cs="Times New Roman" w:hAnsi="Times New Roman" w:eastAsia="Times New Roman" w:ascii="Times New Roman"/>
                <w:spacing w:val="39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49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6"/>
                <w:w w:val="112"/>
                <w:position w:val="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12"/>
                <w:position w:val="0"/>
                <w:sz w:val="20"/>
                <w:szCs w:val="20"/>
              </w:rPr>
              <w:t>einhardt</w:t>
            </w:r>
            <w:r>
              <w:rPr>
                <w:rFonts w:cs="Times New Roman" w:hAnsi="Times New Roman" w:eastAsia="Times New Roman" w:ascii="Times New Roman"/>
                <w:spacing w:val="14"/>
                <w:w w:val="112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(2011,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position w:val="0"/>
                <w:sz w:val="20"/>
                <w:szCs w:val="20"/>
              </w:rPr>
              <w:t>414)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4589" w:type="dxa"/>
            <w:gridSpan w:val="3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</w:tr>
      <w:tr>
        <w:trPr>
          <w:trHeight w:val="239" w:hRule="exact"/>
        </w:trPr>
        <w:tc>
          <w:tcPr>
            <w:tcW w:w="4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2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7"/>
                <w:sz w:val="14"/>
                <w:szCs w:val="14"/>
              </w:rPr>
              <w:t>25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Ibid: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4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429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4589" w:type="dxa"/>
            <w:gridSpan w:val="3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</w:tr>
      <w:tr>
        <w:trPr>
          <w:trHeight w:val="239" w:hRule="exact"/>
        </w:trPr>
        <w:tc>
          <w:tcPr>
            <w:tcW w:w="4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263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7"/>
                <w:sz w:val="14"/>
                <w:szCs w:val="14"/>
              </w:rPr>
              <w:t>26</w:t>
            </w:r>
            <w:r>
              <w:rPr>
                <w:rFonts w:cs="Times New Roman" w:hAnsi="Times New Roman" w:eastAsia="Times New Roman" w:ascii="Times New Roman"/>
                <w:spacing w:val="-6"/>
                <w:w w:val="111"/>
                <w:position w:val="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0"/>
                <w:sz w:val="20"/>
                <w:szCs w:val="20"/>
              </w:rPr>
              <w:t>arish,</w:t>
            </w:r>
            <w:r>
              <w:rPr>
                <w:rFonts w:cs="Times New Roman" w:hAnsi="Times New Roman" w:eastAsia="Times New Roman" w:ascii="Times New Roman"/>
                <w:spacing w:val="12"/>
                <w:w w:val="111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ewlson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Rose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position w:val="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position w:val="0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erg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(2011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,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p.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position w:val="0"/>
                <w:sz w:val="20"/>
                <w:szCs w:val="20"/>
              </w:rPr>
              <w:t>236)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4589" w:type="dxa"/>
            <w:gridSpan w:val="3"/>
            <w:vMerge w:val=""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76" w:hRule="exact"/>
        </w:trPr>
        <w:tc>
          <w:tcPr>
            <w:tcW w:w="4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263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7"/>
                <w:sz w:val="14"/>
                <w:szCs w:val="14"/>
              </w:rPr>
              <w:t>27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0"/>
                <w:sz w:val="20"/>
                <w:szCs w:val="20"/>
              </w:rPr>
              <w:t>Euro</w:t>
            </w:r>
            <w:r>
              <w:rPr>
                <w:rFonts w:cs="Times New Roman" w:hAnsi="Times New Roman" w:eastAsia="Times New Roman" w:ascii="Times New Roman"/>
                <w:spacing w:val="6"/>
                <w:w w:val="108"/>
                <w:position w:val="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8"/>
                <w:w w:val="108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0"/>
                <w:sz w:val="20"/>
                <w:szCs w:val="20"/>
              </w:rPr>
              <w:t>Ceme</w:t>
            </w:r>
            <w:r>
              <w:rPr>
                <w:rFonts w:cs="Times New Roman" w:hAnsi="Times New Roman" w:eastAsia="Times New Roman" w:ascii="Times New Roman"/>
                <w:spacing w:val="-5"/>
                <w:w w:val="105"/>
                <w:position w:val="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39"/>
                <w:position w:val="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position w:val="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5"/>
                <w:w w:val="109"/>
                <w:position w:val="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6"/>
                <w:w w:val="105"/>
                <w:position w:val="0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position w:val="0"/>
                <w:sz w:val="20"/>
                <w:szCs w:val="20"/>
              </w:rPr>
              <w:t>estme</w:t>
            </w:r>
            <w:r>
              <w:rPr>
                <w:rFonts w:cs="Times New Roman" w:hAnsi="Times New Roman" w:eastAsia="Times New Roman" w:ascii="Times New Roman"/>
                <w:spacing w:val="-5"/>
                <w:w w:val="107"/>
                <w:position w:val="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39"/>
                <w:position w:val="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position w:val="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rade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35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S.A.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7"/>
                <w:w w:val="100"/>
                <w:position w:val="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position w:val="0"/>
                <w:sz w:val="20"/>
                <w:szCs w:val="20"/>
              </w:rPr>
              <w:t>v.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Republic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7"/>
                <w:w w:val="117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20"/>
                <w:szCs w:val="20"/>
              </w:rPr>
              <w:t>ur</w:t>
            </w:r>
            <w:r>
              <w:rPr>
                <w:rFonts w:cs="Times New Roman" w:hAnsi="Times New Roman" w:eastAsia="Times New Roman" w:ascii="Times New Roman"/>
                <w:spacing w:val="-6"/>
                <w:w w:val="110"/>
                <w:sz w:val="20"/>
                <w:szCs w:val="20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7"/>
                <w:w w:val="102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2009.</w:t>
            </w:r>
          </w:p>
        </w:tc>
        <w:tc>
          <w:tcPr>
            <w:tcW w:w="1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ICSID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Case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No.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180"/>
        <w:ind w:left="100"/>
        <w:sectPr>
          <w:pgMar w:header="1007" w:footer="0" w:top="1200" w:bottom="280" w:left="1340" w:right="128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ARB(AF)/07/02:</w:t>
      </w:r>
      <w:r>
        <w:rPr>
          <w:rFonts w:cs="Times New Roman" w:hAnsi="Times New Roman" w:eastAsia="Times New Roman" w:ascii="Times New Roman"/>
          <w:spacing w:val="33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177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401"/>
        <w:ind w:left="12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While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rgume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sound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plausible,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fail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accou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5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emphasized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literature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-2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28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insti-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tutional</w:t>
      </w:r>
      <w:r>
        <w:rPr>
          <w:rFonts w:cs="Times New Roman" w:hAnsi="Times New Roman" w:eastAsia="Times New Roman" w:ascii="Times New Roman"/>
          <w:spacing w:val="10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theory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29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cti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1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sanctioning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vily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7"/>
          <w:w w:val="105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5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design,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particularly</w:t>
      </w:r>
      <w:r>
        <w:rPr>
          <w:rFonts w:cs="Times New Roman" w:hAnsi="Times New Roman" w:eastAsia="Times New Roman" w:ascii="Times New Roman"/>
          <w:spacing w:val="1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relates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ues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transparency</w:t>
      </w:r>
      <w:r>
        <w:rPr>
          <w:rFonts w:cs="Times New Roman" w:hAnsi="Times New Roman" w:eastAsia="Times New Roman" w:ascii="Times New Roman"/>
          <w:spacing w:val="1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information.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re-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lated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6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haracteristics</w:t>
      </w:r>
      <w:r>
        <w:rPr>
          <w:rFonts w:cs="Times New Roman" w:hAnsi="Times New Roman" w:eastAsia="Times New Roman" w:ascii="Times New Roman"/>
          <w:spacing w:val="21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pre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ailing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regime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atte</w:t>
      </w:r>
      <w:r>
        <w:rPr>
          <w:rFonts w:cs="Times New Roman" w:hAnsi="Times New Roman" w:eastAsia="Times New Roman" w:ascii="Times New Roman"/>
          <w:spacing w:val="-8"/>
          <w:w w:val="11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uate</w:t>
      </w:r>
      <w:r>
        <w:rPr>
          <w:rFonts w:cs="Times New Roman" w:hAnsi="Times New Roman" w:eastAsia="Times New Roman" w:ascii="Times New Roman"/>
          <w:spacing w:val="16"/>
          <w:w w:val="11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alleged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violations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2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WTO,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ernme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complai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efore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inde</w:t>
      </w:r>
      <w:r>
        <w:rPr>
          <w:rFonts w:cs="Times New Roman" w:hAnsi="Times New Roman" w:eastAsia="Times New Roman" w:ascii="Times New Roman"/>
          <w:spacing w:val="7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ter-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forum,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curre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ISDS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externalizes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individ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ual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pri</w:t>
      </w:r>
      <w:r>
        <w:rPr>
          <w:rFonts w:cs="Times New Roman" w:hAnsi="Times New Roman" w:eastAsia="Times New Roman" w:ascii="Times New Roman"/>
          <w:spacing w:val="-13"/>
          <w:w w:val="10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ate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firms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sanctioning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panels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enj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considerable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endence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actors.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facts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individual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ase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establish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clear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legal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precede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3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reason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1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11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duced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inconsiste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results,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4"/>
          <w:szCs w:val="14"/>
        </w:rPr>
        <w:t>30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4"/>
          <w:w w:val="107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op-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osing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ones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parallel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cases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olving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ide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tical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sets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facts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parties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iffere</w:t>
      </w:r>
      <w:r>
        <w:rPr>
          <w:rFonts w:cs="Times New Roman" w:hAnsi="Times New Roman" w:eastAsia="Times New Roman" w:ascii="Times New Roman"/>
          <w:spacing w:val="-7"/>
          <w:w w:val="9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treaties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tribunals.</w:t>
      </w:r>
      <w:r>
        <w:rPr>
          <w:rFonts w:cs="Times New Roman" w:hAnsi="Times New Roman" w:eastAsia="Times New Roman" w:ascii="Times New Roman"/>
          <w:spacing w:val="0"/>
          <w:w w:val="108"/>
          <w:position w:val="9"/>
          <w:sz w:val="14"/>
          <w:szCs w:val="14"/>
        </w:rPr>
        <w:t>31</w:t>
      </w:r>
      <w:r>
        <w:rPr>
          <w:rFonts w:cs="Times New Roman" w:hAnsi="Times New Roman" w:eastAsia="Times New Roman" w:ascii="Times New Roman"/>
          <w:spacing w:val="0"/>
          <w:w w:val="108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29"/>
          <w:w w:val="108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outcome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-6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therefore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uncertain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meaning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significance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ards,</w:t>
      </w:r>
      <w:r>
        <w:rPr>
          <w:rFonts w:cs="Times New Roman" w:hAnsi="Times New Roman" w:eastAsia="Times New Roman" w:ascii="Times New Roman"/>
          <w:spacing w:val="6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whether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ositi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negati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6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inconclusi</w:t>
      </w:r>
      <w:r>
        <w:rPr>
          <w:rFonts w:cs="Times New Roman" w:hAnsi="Times New Roman" w:eastAsia="Times New Roman" w:ascii="Times New Roman"/>
          <w:spacing w:val="-7"/>
          <w:w w:val="101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ernme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harged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violations,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limited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ecifics</w:t>
      </w:r>
      <w:r>
        <w:rPr>
          <w:rFonts w:cs="Times New Roman" w:hAnsi="Times New Roman" w:eastAsia="Times New Roman" w:ascii="Times New Roman"/>
          <w:spacing w:val="-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par-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ticular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narr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w,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dece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tralized,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unpred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icta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2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nature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sanctioning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cesses,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assumption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ged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8"/>
          <w:w w:val="113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1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violations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generate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8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3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questionable,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particularly</w:t>
      </w:r>
      <w:r>
        <w:rPr>
          <w:rFonts w:cs="Times New Roman" w:hAnsi="Times New Roman" w:eastAsia="Times New Roman" w:ascii="Times New Roman"/>
          <w:spacing w:val="3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reputations</w:t>
      </w:r>
      <w:r>
        <w:rPr>
          <w:rFonts w:cs="Times New Roman" w:hAnsi="Times New Roman" w:eastAsia="Times New Roman" w:ascii="Times New Roman"/>
          <w:spacing w:val="3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presumably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ky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constructed</w:t>
      </w:r>
      <w:r>
        <w:rPr>
          <w:rFonts w:cs="Times New Roman" w:hAnsi="Times New Roman" w:eastAsia="Times New Roman" w:ascii="Times New Roman"/>
          <w:spacing w:val="14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around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ultip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ations.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state’s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alleged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failure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comply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particular</w:t>
      </w:r>
      <w:r>
        <w:rPr>
          <w:rFonts w:cs="Times New Roman" w:hAnsi="Times New Roman" w:eastAsia="Times New Roman" w:ascii="Times New Roman"/>
          <w:spacing w:val="4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dealing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single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pri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firm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therefore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unli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tail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49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costs.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35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ounding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second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haracteristic</w:t>
      </w:r>
      <w:r>
        <w:rPr>
          <w:rFonts w:cs="Times New Roman" w:hAnsi="Times New Roman" w:eastAsia="Times New Roman" w:ascii="Times New Roman"/>
          <w:spacing w:val="28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0"/>
      </w:pPr>
      <w:r>
        <w:pict>
          <v:group style="position:absolute;margin-left:72pt;margin-top:35.1491pt;width:59.776pt;height:0pt;mso-position-horizontal-relative:page;mso-position-vertical-relative:paragraph;z-index:-2808" coordorigin="1440,703" coordsize="1196,0">
            <v:shape style="position:absolute;left:1440;top:703;width:1196;height:0" coordorigin="1440,703" coordsize="1196,0" path="m1440,703l2636,703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cedures: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namel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0"/>
        <w:ind w:left="383"/>
      </w:pPr>
      <w:r>
        <w:rPr>
          <w:rFonts w:cs="Times New Roman" w:hAnsi="Times New Roman" w:eastAsia="Times New Roman" w:ascii="Times New Roman"/>
          <w:spacing w:val="0"/>
          <w:w w:val="112"/>
          <w:position w:val="8"/>
          <w:sz w:val="14"/>
          <w:szCs w:val="14"/>
        </w:rPr>
        <w:t>28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Staton</w:t>
      </w:r>
      <w:r>
        <w:rPr>
          <w:rFonts w:cs="Times New Roman" w:hAnsi="Times New Roman" w:eastAsia="Times New Roman" w:ascii="Times New Roman"/>
          <w:spacing w:val="11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ore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(2011);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allaro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Bre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(2008);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Guzman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(2008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);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Guzman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(2008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83"/>
      </w:pPr>
      <w:r>
        <w:rPr>
          <w:rFonts w:cs="Times New Roman" w:hAnsi="Times New Roman" w:eastAsia="Times New Roman" w:ascii="Times New Roman"/>
          <w:w w:val="113"/>
          <w:position w:val="7"/>
          <w:sz w:val="14"/>
          <w:szCs w:val="14"/>
        </w:rPr>
        <w:t>29</w:t>
      </w:r>
      <w:r>
        <w:rPr>
          <w:rFonts w:cs="Times New Roman" w:hAnsi="Times New Roman" w:eastAsia="Times New Roman" w:ascii="Times New Roman"/>
          <w:w w:val="106"/>
          <w:position w:val="0"/>
          <w:sz w:val="20"/>
          <w:szCs w:val="20"/>
        </w:rPr>
        <w:t>Knig</w:t>
      </w:r>
      <w:r>
        <w:rPr>
          <w:rFonts w:cs="Times New Roman" w:hAnsi="Times New Roman" w:eastAsia="Times New Roman" w:ascii="Times New Roman"/>
          <w:spacing w:val="-6"/>
          <w:w w:val="106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(1992,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59);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North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(1990,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0"/>
          <w:szCs w:val="20"/>
        </w:rPr>
        <w:t>54–60)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83"/>
      </w:pPr>
      <w:r>
        <w:rPr>
          <w:rFonts w:cs="Times New Roman" w:hAnsi="Times New Roman" w:eastAsia="Times New Roman" w:ascii="Times New Roman"/>
          <w:spacing w:val="0"/>
          <w:w w:val="106"/>
          <w:position w:val="7"/>
          <w:sz w:val="14"/>
          <w:szCs w:val="14"/>
        </w:rPr>
        <w:t>30</w:t>
      </w:r>
      <w:r>
        <w:rPr>
          <w:rFonts w:cs="Times New Roman" w:hAnsi="Times New Roman" w:eastAsia="Times New Roman" w:ascii="Times New Roman"/>
          <w:spacing w:val="-18"/>
          <w:w w:val="106"/>
          <w:position w:val="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ran</w:t>
      </w:r>
      <w:r>
        <w:rPr>
          <w:rFonts w:cs="Times New Roman" w:hAnsi="Times New Roman" w:eastAsia="Times New Roman" w:ascii="Times New Roman"/>
          <w:spacing w:val="-6"/>
          <w:w w:val="106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46"/>
          <w:w w:val="106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(2005)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4" w:lineRule="exact" w:line="240"/>
        <w:ind w:left="120" w:right="85" w:firstLine="263"/>
        <w:sectPr>
          <w:pgMar w:header="1007" w:footer="0" w:top="1200" w:bottom="280" w:left="1320" w:right="1320"/>
          <w:headerReference w:type="default" r:id="rId10"/>
          <w:headerReference w:type="default" r:id="rId11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4"/>
          <w:szCs w:val="14"/>
        </w:rPr>
        <w:t>31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example,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see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ran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(2005);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Kim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(2011);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Egli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(2006).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example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ecific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case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compare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rulings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issued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CME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Cze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Republic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B.V.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Cze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Republic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Lauder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Cz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Republic: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“Final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0"/>
          <w:szCs w:val="20"/>
        </w:rPr>
        <w:t>Matter</w:t>
      </w:r>
      <w:r>
        <w:rPr>
          <w:rFonts w:cs="Times New Roman" w:hAnsi="Times New Roman" w:eastAsia="Times New Roman" w:ascii="Times New Roman"/>
          <w:spacing w:val="35"/>
          <w:w w:val="113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UNCITRAL</w:t>
      </w:r>
      <w:r>
        <w:rPr>
          <w:rFonts w:cs="Times New Roman" w:hAnsi="Times New Roman" w:eastAsia="Times New Roman" w:ascii="Times New Roman"/>
          <w:spacing w:val="28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Arbitration”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2001;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“UNCITRAL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Arbitration</w:t>
      </w:r>
      <w:r>
        <w:rPr>
          <w:rFonts w:cs="Times New Roman" w:hAnsi="Times New Roman" w:eastAsia="Times New Roman" w:ascii="Times New Roman"/>
          <w:spacing w:val="35"/>
          <w:w w:val="11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ceedings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CME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Cze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Republic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B.V.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Netherlands)</w:t>
      </w:r>
      <w:r>
        <w:rPr>
          <w:rFonts w:cs="Times New Roman" w:hAnsi="Times New Roman" w:eastAsia="Times New Roman" w:ascii="Times New Roman"/>
          <w:spacing w:val="12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vs.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he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Cze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Final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ard”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2003.</w:t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both"/>
        <w:spacing w:before="14" w:lineRule="auto" w:line="401"/>
        <w:ind w:left="100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8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gauge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7"/>
          <w:w w:val="11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violations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curred,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ecially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arbitrated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confide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tiall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olving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public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17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cess,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nform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regarding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ecifics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remain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restricted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conse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8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dered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tribu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nal.</w:t>
      </w:r>
      <w:r>
        <w:rPr>
          <w:rFonts w:cs="Times New Roman" w:hAnsi="Times New Roman" w:eastAsia="Times New Roman" w:ascii="Times New Roman"/>
          <w:spacing w:val="0"/>
          <w:w w:val="109"/>
          <w:position w:val="9"/>
          <w:sz w:val="14"/>
          <w:szCs w:val="14"/>
        </w:rPr>
        <w:t>32</w:t>
      </w:r>
      <w:r>
        <w:rPr>
          <w:rFonts w:cs="Times New Roman" w:hAnsi="Times New Roman" w:eastAsia="Times New Roman" w:ascii="Times New Roman"/>
          <w:spacing w:val="0"/>
          <w:w w:val="109"/>
          <w:position w:val="9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spacing w:val="9"/>
          <w:w w:val="109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transparenc</w:t>
      </w:r>
      <w:r>
        <w:rPr>
          <w:rFonts w:cs="Times New Roman" w:hAnsi="Times New Roman" w:eastAsia="Times New Roman" w:ascii="Times New Roman"/>
          <w:spacing w:val="-21"/>
          <w:w w:val="107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4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1987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2014,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40.4%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settled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disco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eing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formally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arbitrated,</w:t>
      </w:r>
      <w:r>
        <w:rPr>
          <w:rFonts w:cs="Times New Roman" w:hAnsi="Times New Roman" w:eastAsia="Times New Roman" w:ascii="Times New Roman"/>
          <w:spacing w:val="17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facts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eing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publicly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disclosed.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limitations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transparency</w:t>
      </w:r>
      <w:r>
        <w:rPr>
          <w:rFonts w:cs="Times New Roman" w:hAnsi="Times New Roman" w:eastAsia="Times New Roman" w:ascii="Times New Roman"/>
          <w:spacing w:val="32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cost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effecti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23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sanctions.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succinct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ulation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North,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“By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making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ailable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rele</w:t>
      </w:r>
      <w:r>
        <w:rPr>
          <w:rFonts w:cs="Times New Roman" w:hAnsi="Times New Roman" w:eastAsia="Times New Roman" w:ascii="Times New Roman"/>
          <w:spacing w:val="-13"/>
          <w:w w:val="101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9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information,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institutions</w:t>
      </w:r>
      <w:r>
        <w:rPr>
          <w:rFonts w:cs="Times New Roman" w:hAnsi="Times New Roman" w:eastAsia="Times New Roman" w:ascii="Times New Roman"/>
          <w:spacing w:val="13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ossible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olicing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defections.”</w:t>
      </w:r>
      <w:r>
        <w:rPr>
          <w:rFonts w:cs="Times New Roman" w:hAnsi="Times New Roman" w:eastAsia="Times New Roman" w:ascii="Times New Roman"/>
          <w:spacing w:val="-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9"/>
          <w:sz w:val="14"/>
          <w:szCs w:val="14"/>
        </w:rPr>
        <w:t>33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401"/>
        <w:ind w:left="100" w:right="79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historically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narr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ecific,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tralized,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opaque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sanc-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tioning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hanisms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ISDS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regime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presumption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registration</w:t>
      </w:r>
      <w:r>
        <w:rPr>
          <w:rFonts w:cs="Times New Roman" w:hAnsi="Times New Roman" w:eastAsia="Times New Roman" w:ascii="Times New Roman"/>
          <w:spacing w:val="8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individual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carries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est-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7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arra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further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estigation.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sanctioning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ha-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nisms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broug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putes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little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reason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simply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erceptions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degree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confidence.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reasons,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depart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dom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22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osts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estor-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ectation,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consequences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limited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ass</w:t>
      </w:r>
      <w:r>
        <w:rPr>
          <w:rFonts w:cs="Times New Roman" w:hAnsi="Times New Roman" w:eastAsia="Times New Roman" w:ascii="Times New Roman"/>
          <w:spacing w:val="7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ciated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existing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ISDS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regime.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266" w:right="3286"/>
      </w:pP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-5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2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7"/>
          <w:w w:val="13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460"/>
        <w:ind w:left="100" w:right="78" w:firstLine="239"/>
      </w:pPr>
      <w:r>
        <w:pict>
          <v:group style="position:absolute;margin-left:72pt;margin-top:83.076pt;width:59.776pt;height:0pt;mso-position-horizontal-relative:page;mso-position-vertical-relative:paragraph;z-index:-2807" coordorigin="1440,1662" coordsize="1196,0">
            <v:shape style="position:absolute;left:1440;top:1662;width:1196;height:0" coordorigin="1440,1662" coordsize="1196,0" path="m1440,1662l2636,1662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consequences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alleged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violations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amining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othesis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negati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affected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0" w:lineRule="auto" w:line="248"/>
        <w:ind w:left="100" w:right="85" w:firstLine="263"/>
      </w:pPr>
      <w:r>
        <w:rPr>
          <w:rFonts w:cs="Times New Roman" w:hAnsi="Times New Roman" w:eastAsia="Times New Roman" w:ascii="Times New Roman"/>
          <w:spacing w:val="0"/>
          <w:w w:val="108"/>
          <w:position w:val="8"/>
          <w:sz w:val="14"/>
          <w:szCs w:val="14"/>
        </w:rPr>
        <w:t>32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Amendme</w:t>
      </w:r>
      <w:r>
        <w:rPr>
          <w:rFonts w:cs="Times New Roman" w:hAnsi="Times New Roman" w:eastAsia="Times New Roman" w:ascii="Times New Roman"/>
          <w:spacing w:val="-5"/>
          <w:w w:val="108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ts</w:t>
      </w:r>
      <w:r>
        <w:rPr>
          <w:rFonts w:cs="Times New Roman" w:hAnsi="Times New Roman" w:eastAsia="Times New Roman" w:ascii="Times New Roman"/>
          <w:spacing w:val="4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ICSID’s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0"/>
          <w:szCs w:val="20"/>
        </w:rPr>
        <w:t>arbitration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rules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2006,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er,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mandate</w:t>
      </w:r>
      <w:r>
        <w:rPr>
          <w:rFonts w:cs="Times New Roman" w:hAnsi="Times New Roman" w:eastAsia="Times New Roman" w:ascii="Times New Roman"/>
          <w:spacing w:val="1"/>
          <w:w w:val="11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publish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excerpts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legal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reasoning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applied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arbitration</w:t>
      </w:r>
      <w:r>
        <w:rPr>
          <w:rFonts w:cs="Times New Roman" w:hAnsi="Times New Roman" w:eastAsia="Times New Roman" w:ascii="Times New Roman"/>
          <w:spacing w:val="7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tribunals</w:t>
      </w:r>
      <w:r>
        <w:rPr>
          <w:rFonts w:cs="Times New Roman" w:hAnsi="Times New Roman" w:eastAsia="Times New Roman" w:ascii="Times New Roman"/>
          <w:spacing w:val="-8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rea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hing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decisions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ecific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cases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(A</w:t>
      </w:r>
      <w:r>
        <w:rPr>
          <w:rFonts w:cs="Times New Roman" w:hAnsi="Times New Roman" w:eastAsia="Times New Roman" w:ascii="Times New Roman"/>
          <w:spacing w:val="-6"/>
          <w:w w:val="108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0"/>
          <w:szCs w:val="20"/>
        </w:rPr>
        <w:t>tonietti,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1" w:lineRule="auto" w:line="249"/>
        <w:ind w:left="100" w:right="86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2006).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CITRAL</w:t>
      </w:r>
      <w:r>
        <w:rPr>
          <w:rFonts w:cs="Times New Roman" w:hAnsi="Times New Roman" w:eastAsia="Times New Roman" w:ascii="Times New Roman"/>
          <w:spacing w:val="20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has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adopted</w:t>
      </w:r>
      <w:r>
        <w:rPr>
          <w:rFonts w:cs="Times New Roman" w:hAnsi="Times New Roman" w:eastAsia="Times New Roman" w:ascii="Times New Roman"/>
          <w:spacing w:val="13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new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rules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transparency</w:t>
      </w:r>
      <w:r>
        <w:rPr>
          <w:rFonts w:cs="Times New Roman" w:hAnsi="Times New Roman" w:eastAsia="Times New Roman" w:ascii="Times New Roman"/>
          <w:spacing w:val="13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effecti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April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2014,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only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apply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treaties</w:t>
      </w:r>
      <w:r>
        <w:rPr>
          <w:rFonts w:cs="Times New Roman" w:hAnsi="Times New Roman" w:eastAsia="Times New Roman" w:ascii="Times New Roman"/>
          <w:spacing w:val="6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concluded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prior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1"/>
          <w:w w:val="12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agreeme</w:t>
      </w:r>
      <w:r>
        <w:rPr>
          <w:rFonts w:cs="Times New Roman" w:hAnsi="Times New Roman" w:eastAsia="Times New Roman" w:ascii="Times New Roman"/>
          <w:spacing w:val="-5"/>
          <w:w w:val="10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disputing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parties.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UNCITRAL</w:t>
      </w:r>
      <w:r>
        <w:rPr>
          <w:rFonts w:cs="Times New Roman" w:hAnsi="Times New Roman" w:eastAsia="Times New Roman" w:ascii="Times New Roman"/>
          <w:spacing w:val="-12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disputes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broug</w:t>
      </w:r>
      <w:r>
        <w:rPr>
          <w:rFonts w:cs="Times New Roman" w:hAnsi="Times New Roman" w:eastAsia="Times New Roman" w:ascii="Times New Roman"/>
          <w:spacing w:val="-5"/>
          <w:w w:val="107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under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treaties</w:t>
      </w:r>
      <w:r>
        <w:rPr>
          <w:rFonts w:cs="Times New Roman" w:hAnsi="Times New Roman" w:eastAsia="Times New Roman" w:ascii="Times New Roman"/>
          <w:spacing w:val="5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concluded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subseque</w:t>
      </w:r>
      <w:r>
        <w:rPr>
          <w:rFonts w:cs="Times New Roman" w:hAnsi="Times New Roman" w:eastAsia="Times New Roman" w:ascii="Times New Roman"/>
          <w:spacing w:val="-5"/>
          <w:w w:val="10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date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exceptions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new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rules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require</w:t>
      </w:r>
      <w:r>
        <w:rPr>
          <w:rFonts w:cs="Times New Roman" w:hAnsi="Times New Roman" w:eastAsia="Times New Roman" w:ascii="Times New Roman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agreeme</w:t>
      </w:r>
      <w:r>
        <w:rPr>
          <w:rFonts w:cs="Times New Roman" w:hAnsi="Times New Roman" w:eastAsia="Times New Roman" w:ascii="Times New Roman"/>
          <w:spacing w:val="-5"/>
          <w:w w:val="10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oth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disputing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parties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(UNCITRAL,</w:t>
      </w:r>
      <w:r>
        <w:rPr>
          <w:rFonts w:cs="Times New Roman" w:hAnsi="Times New Roman" w:eastAsia="Times New Roman" w:ascii="Times New Roman"/>
          <w:spacing w:val="12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2013,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33–40).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10"/>
          <w:position w:val="7"/>
          <w:sz w:val="14"/>
          <w:szCs w:val="14"/>
        </w:rPr>
        <w:t>33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North</w:t>
      </w:r>
      <w:r>
        <w:rPr>
          <w:rFonts w:cs="Times New Roman" w:hAnsi="Times New Roman" w:eastAsia="Times New Roman" w:ascii="Times New Roman"/>
          <w:spacing w:val="15"/>
          <w:w w:val="11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(1990,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57)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401"/>
        <w:ind w:left="100" w:right="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einhardt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(2011)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cited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Berger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(2011);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oulsen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Ais</w:t>
      </w:r>
      <w:r>
        <w:rPr>
          <w:rFonts w:cs="Times New Roman" w:hAnsi="Times New Roman" w:eastAsia="Times New Roman" w:ascii="Times New Roman"/>
          <w:spacing w:val="6"/>
          <w:w w:val="10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ett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(2013);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ellhausen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013);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Haftel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Thompson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(2013);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Kerner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wrence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(2014).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othesis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oses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6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orta</w:t>
      </w:r>
      <w:r>
        <w:rPr>
          <w:rFonts w:cs="Times New Roman" w:hAnsi="Times New Roman" w:eastAsia="Times New Roman" w:ascii="Times New Roman"/>
          <w:spacing w:val="-6"/>
          <w:w w:val="11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hallen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ineff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eness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ISDS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unicating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revisit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empirical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database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/>
        <w:ind w:left="100" w:right="891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osing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ecification,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closely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mirror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hoices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earlier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orks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gged,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try-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ear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einhardt</w:t>
      </w:r>
      <w:r>
        <w:rPr>
          <w:rFonts w:cs="Times New Roman" w:hAnsi="Times New Roman" w:eastAsia="Times New Roman" w:ascii="Times New Roman"/>
          <w:spacing w:val="11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highlig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enables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3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curre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1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ecificall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“firms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who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curre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tly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reconsider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climate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host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basis”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consider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whether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defenda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disputes.”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34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spacing w:val="20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ccou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outfl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duces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6"/>
          <w:w w:val="104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orta</w:t>
      </w:r>
      <w:r>
        <w:rPr>
          <w:rFonts w:cs="Times New Roman" w:hAnsi="Times New Roman" w:eastAsia="Times New Roman" w:ascii="Times New Roman"/>
          <w:spacing w:val="-6"/>
          <w:w w:val="11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ariation,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exta</w:t>
      </w:r>
      <w:r>
        <w:rPr>
          <w:rFonts w:cs="Times New Roman" w:hAnsi="Times New Roman" w:eastAsia="Times New Roman" w:ascii="Times New Roman"/>
          <w:spacing w:val="-8"/>
          <w:w w:val="111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9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argues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position w:val="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2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least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partially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explained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position w:val="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inde</w:t>
      </w:r>
      <w:r>
        <w:rPr>
          <w:rFonts w:cs="Times New Roman" w:hAnsi="Times New Roman" w:eastAsia="Times New Roman" w:ascii="Times New Roman"/>
          <w:spacing w:val="7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heres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established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h,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cused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y-based</w:t>
      </w:r>
      <w:r>
        <w:rPr>
          <w:rFonts w:cs="Times New Roman" w:hAnsi="Times New Roman" w:eastAsia="Times New Roman" w:ascii="Times New Roman"/>
          <w:spacing w:val="1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records,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35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create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three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ersions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ariable: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faced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past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8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ears,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past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ears,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cu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ulati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6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minimal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uncertain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Before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examine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relationsh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logged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ery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had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least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y-based</w:t>
      </w:r>
      <w:r>
        <w:rPr>
          <w:rFonts w:cs="Times New Roman" w:hAnsi="Times New Roman" w:eastAsia="Times New Roman" w:ascii="Times New Roman"/>
          <w:spacing w:val="12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1987-2014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/>
        <w:ind w:left="100" w:right="84"/>
      </w:pPr>
      <w:r>
        <w:pict>
          <v:group style="position:absolute;margin-left:72pt;margin-top:49.1201pt;width:59.776pt;height:0pt;mso-position-horizontal-relative:page;mso-position-vertical-relative:paragraph;z-index:-2806" coordorigin="1440,982" coordsize="1196,0">
            <v:shape style="position:absolute;left:1440;top:982;width:1196;height:0" coordorigin="1440,982" coordsize="1196,0" path="m1440,982l2636,982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linear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lagged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logged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0"/>
        <w:ind w:left="363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4"/>
          <w:szCs w:val="14"/>
        </w:rPr>
        <w:t>34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Allee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12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einhardt</w:t>
      </w:r>
      <w:r>
        <w:rPr>
          <w:rFonts w:cs="Times New Roman" w:hAnsi="Times New Roman" w:eastAsia="Times New Roman" w:ascii="Times New Roman"/>
          <w:spacing w:val="14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(2011,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0"/>
          <w:szCs w:val="20"/>
        </w:rPr>
        <w:t>419–420)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  <w:sectPr>
          <w:pgNumType w:start="10"/>
          <w:pgMar w:header="1007" w:footer="0" w:top="1200" w:bottom="280" w:left="1340" w:right="1320"/>
          <w:headerReference w:type="default" r:id="rId12"/>
          <w:headerReference w:type="default" r:id="rId13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35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(2015,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7,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10)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2" w:lineRule="auto" w:line="401"/>
        <w:ind w:left="100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7"/>
          <w:w w:val="10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ariable.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4"/>
          <w:szCs w:val="14"/>
        </w:rPr>
        <w:t>36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spacing w:val="8"/>
          <w:w w:val="105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panels,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vide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histogram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9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6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estimates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try-le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regressions.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had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costly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97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ould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see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jori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falling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left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red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line,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ould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indicate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negati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relatio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ship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find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exact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both"/>
        <w:spacing w:before="7"/>
        <w:ind w:left="100" w:right="362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osite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ast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jori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tries.</w:t>
      </w:r>
      <w:r>
        <w:rPr>
          <w:rFonts w:cs="Times New Roman" w:hAnsi="Times New Roman" w:eastAsia="Times New Roman" w:ascii="Times New Roman"/>
          <w:spacing w:val="0"/>
          <w:w w:val="113"/>
          <w:position w:val="9"/>
          <w:sz w:val="14"/>
          <w:szCs w:val="14"/>
        </w:rPr>
        <w:t>37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5"/>
        <w:ind w:left="912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8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Relationship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Log(FDI)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Lagged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ind w:left="418"/>
      </w:pPr>
      <w:r>
        <w:pict>
          <v:group style="position:absolute;margin-left:101.074pt;margin-top:-1.82704pt;width:140.843pt;height:172.616pt;mso-position-horizontal-relative:page;mso-position-vertical-relative:paragraph;z-index:-2805" coordorigin="2021,-37" coordsize="2817,3452">
            <v:shape style="position:absolute;left:2026;top:264;width:2807;height:3133" coordorigin="2026,264" coordsize="2807,3133" path="m4834,264l2026,264,2026,3398,4834,3398,4834,264e" filled="f" stroked="t" strokeweight="0.321605pt" strokecolor="#000000">
              <v:path arrowok="t"/>
            </v:shape>
            <v:shape style="position:absolute;left:2077;top:3241;width:0;height:157" coordorigin="2077,3241" coordsize="0,157" path="m2077,3241l2077,3398e" filled="f" stroked="t" strokeweight="1.78847pt" strokecolor="#BCBCBC">
              <v:path arrowok="t"/>
            </v:shape>
            <v:shape style="position:absolute;left:2060;top:3241;width:34;height:157" coordorigin="2060,3241" coordsize="34,157" path="m2094,3241l2060,3241,2060,3398,2094,3398,2094,3241e" filled="f" stroked="t" strokeweight="0.482416pt" strokecolor="#969696">
              <v:path arrowok="t"/>
            </v:shape>
            <v:shape style="position:absolute;left:2111;top:3085;width:0;height:313" coordorigin="2111,3085" coordsize="0,313" path="m2111,3085l2111,3398e" filled="f" stroked="t" strokeweight="1.78848pt" strokecolor="#BCBCBC">
              <v:path arrowok="t"/>
            </v:shape>
            <v:shape style="position:absolute;left:2094;top:3085;width:34;height:313" coordorigin="2094,3085" coordsize="34,313" path="m2128,3085l2094,3085,2094,3398,2128,3398,2128,3085e" filled="f" stroked="t" strokeweight="0.482416pt" strokecolor="#969696">
              <v:path arrowok="t"/>
            </v:shape>
            <v:shape style="position:absolute;left:2145;top:2458;width:0;height:940" coordorigin="2145,2458" coordsize="0,940" path="m2145,2458l2145,3398e" filled="f" stroked="t" strokeweight="1.79651pt" strokecolor="#BCBCBC">
              <v:path arrowok="t"/>
            </v:shape>
            <v:shape style="position:absolute;left:2128;top:2458;width:34;height:940" coordorigin="2128,2458" coordsize="34,940" path="m2162,2458l2128,2458,2128,3398,2162,3398,2162,2458e" filled="f" stroked="t" strokeweight="0.482416pt" strokecolor="#969696">
              <v:path arrowok="t"/>
            </v:shape>
            <v:shape style="position:absolute;left:2179;top:421;width:0;height:2977" coordorigin="2179,421" coordsize="0,2977" path="m2179,421l2179,3398e" filled="f" stroked="t" strokeweight="1.78846pt" strokecolor="#BCBCBC">
              <v:path arrowok="t"/>
            </v:shape>
            <v:shape style="position:absolute;left:2162;top:421;width:34;height:2977" coordorigin="2162,421" coordsize="34,2977" path="m2162,3398l2162,421,2195,421,2195,3398,2162,3398xe" filled="f" stroked="t" strokeweight="0.482416pt" strokecolor="#969696">
              <v:path arrowok="t"/>
            </v:shape>
            <v:shape style="position:absolute;left:2212;top:1674;width:0;height:1723" coordorigin="2212,1674" coordsize="0,1723" path="m2212,1674l2212,3398e" filled="f" stroked="t" strokeweight="1.78848pt" strokecolor="#BCBCBC">
              <v:path arrowok="t"/>
            </v:shape>
            <v:shape style="position:absolute;left:2195;top:1674;width:34;height:1723" coordorigin="2195,1674" coordsize="34,1723" path="m2229,1674l2195,1674,2195,3398,2229,3398,2229,1674e" filled="f" stroked="t" strokeweight="0.482416pt" strokecolor="#969696">
              <v:path arrowok="t"/>
            </v:shape>
            <v:shape style="position:absolute;left:2246;top:3085;width:0;height:313" coordorigin="2246,3085" coordsize="0,313" path="m2246,3085l2246,3398e" filled="f" stroked="t" strokeweight="1.78847pt" strokecolor="#BCBCBC">
              <v:path arrowok="t"/>
            </v:shape>
            <v:shape style="position:absolute;left:2229;top:3085;width:34;height:313" coordorigin="2229,3085" coordsize="34,313" path="m2263,3085l2229,3085,2229,3398,2263,3398,2263,3085e" filled="f" stroked="t" strokeweight="0.482416pt" strokecolor="#969696">
              <v:path arrowok="t"/>
            </v:shape>
            <v:shape style="position:absolute;left:2280;top:2928;width:0;height:470" coordorigin="2280,2928" coordsize="0,470" path="m2280,2928l2280,3398e" filled="f" stroked="t" strokeweight="1.79651pt" strokecolor="#BCBCBC">
              <v:path arrowok="t"/>
            </v:shape>
            <v:shape style="position:absolute;left:2263;top:2928;width:34;height:470" coordorigin="2263,2928" coordsize="34,470" path="m2297,2928l2263,2928,2263,3398,2297,3398,2297,2928e" filled="f" stroked="t" strokeweight="0.482416pt" strokecolor="#969696">
              <v:path arrowok="t"/>
            </v:shape>
            <v:shape style="position:absolute;left:2314;top:3085;width:0;height:313" coordorigin="2314,3085" coordsize="0,313" path="m2314,3085l2314,3398e" filled="f" stroked="t" strokeweight="1.78847pt" strokecolor="#BCBCBC">
              <v:path arrowok="t"/>
            </v:shape>
            <v:shape style="position:absolute;left:2297;top:3085;width:34;height:313" coordorigin="2297,3085" coordsize="34,313" path="m2331,3085l2297,3085,2297,3398,2331,3398,2331,3085e" filled="f" stroked="t" strokeweight="0.482416pt" strokecolor="#969696">
              <v:path arrowok="t"/>
            </v:shape>
            <v:shape style="position:absolute;left:2348;top:2615;width:0;height:783" coordorigin="2348,2615" coordsize="0,783" path="m2348,2615l2348,3398e" filled="f" stroked="t" strokeweight="1.78849pt" strokecolor="#BCBCBC">
              <v:path arrowok="t"/>
            </v:shape>
            <v:shape style="position:absolute;left:2331;top:2615;width:34;height:783" coordorigin="2331,2615" coordsize="34,783" path="m2364,2615l2331,2615,2331,3398,2364,3398,2364,2615e" filled="f" stroked="t" strokeweight="0.482416pt" strokecolor="#969696">
              <v:path arrowok="t"/>
            </v:shape>
            <v:shape style="position:absolute;left:2483;top:3241;width:0;height:157" coordorigin="2483,3241" coordsize="0,157" path="m2483,3241l2483,3398e" filled="f" stroked="t" strokeweight="1.79652pt" strokecolor="#BCBCBC">
              <v:path arrowok="t"/>
            </v:shape>
            <v:shape style="position:absolute;left:2466;top:3241;width:34;height:157" coordorigin="2466,3241" coordsize="34,157" path="m2500,3241l2466,3241,2466,3398,2500,3398,2500,3241e" filled="f" stroked="t" strokeweight="0.482416pt" strokecolor="#969696">
              <v:path arrowok="t"/>
            </v:shape>
            <v:shape style="position:absolute;left:2584;top:3241;width:0;height:157" coordorigin="2584,3241" coordsize="0,157" path="m2584,3241l2584,3398e" filled="f" stroked="t" strokeweight="1.79651pt" strokecolor="#BCBCBC">
              <v:path arrowok="t"/>
            </v:shape>
            <v:shape style="position:absolute;left:2567;top:3241;width:34;height:157" coordorigin="2567,3241" coordsize="34,157" path="m2601,3241l2567,3241,2567,3398,2601,3398,2601,3241e" filled="f" stroked="t" strokeweight="0.482416pt" strokecolor="#969696">
              <v:path arrowok="t"/>
            </v:shape>
            <v:shape style="position:absolute;left:2618;top:3241;width:0;height:157" coordorigin="2618,3241" coordsize="0,157" path="m2618,3241l2618,3398e" filled="f" stroked="t" strokeweight="1.78847pt" strokecolor="#BCBCBC">
              <v:path arrowok="t"/>
            </v:shape>
            <v:shape style="position:absolute;left:2601;top:3241;width:34;height:157" coordorigin="2601,3241" coordsize="34,157" path="m2635,3241l2601,3241,2601,3398,2635,3398,2635,3241e" filled="f" stroked="t" strokeweight="0.482416pt" strokecolor="#969696">
              <v:path arrowok="t"/>
            </v:shape>
            <v:shape style="position:absolute;left:2686;top:3085;width:0;height:313" coordorigin="2686,3085" coordsize="0,313" path="m2686,3085l2686,3398e" filled="f" stroked="t" strokeweight="1.79651pt" strokecolor="#BCBCBC">
              <v:path arrowok="t"/>
            </v:shape>
            <v:shape style="position:absolute;left:2669;top:3085;width:34;height:313" coordorigin="2669,3085" coordsize="34,313" path="m2703,3085l2669,3085,2669,3398,2703,3398,2703,3085e" filled="f" stroked="t" strokeweight="0.482416pt" strokecolor="#969696">
              <v:path arrowok="t"/>
            </v:shape>
            <v:shape style="position:absolute;left:2889;top:3241;width:0;height:157" coordorigin="2889,3241" coordsize="0,157" path="m2889,3241l2889,3398e" filled="f" stroked="t" strokeweight="1.79651pt" strokecolor="#BCBCBC">
              <v:path arrowok="t"/>
            </v:shape>
            <v:shape style="position:absolute;left:2872;top:3241;width:34;height:157" coordorigin="2872,3241" coordsize="34,157" path="m2906,3241l2872,3241,2872,3398,2906,3398,2906,3241e" filled="f" stroked="t" strokeweight="0.482416pt" strokecolor="#969696">
              <v:path arrowok="t"/>
            </v:shape>
            <v:shape style="position:absolute;left:4783;top:3241;width:0;height:157" coordorigin="4783,3241" coordsize="0,157" path="m4783,3241l4783,3398e" filled="f" stroked="t" strokeweight="1.79651pt" strokecolor="#BCBCBC">
              <v:path arrowok="t"/>
            </v:shape>
            <v:shape style="position:absolute;left:4766;top:3241;width:34;height:157" coordorigin="4766,3241" coordsize="34,157" path="m4800,3241l4766,3241,4766,3398,4800,3398,4800,3241e" filled="f" stroked="t" strokeweight="0.482416pt" strokecolor="#969696">
              <v:path arrowok="t"/>
            </v:shape>
            <v:shape style="position:absolute;left:2162;top:264;width:0;height:3133" coordorigin="2162,264" coordsize="0,3133" path="m2162,3398l2162,264e" filled="f" stroked="t" strokeweight="0.482416pt" strokecolor="#FF0000">
              <v:path arrowok="t"/>
            </v:shape>
            <v:shape style="position:absolute;left:2026;top:264;width:2807;height:3133" coordorigin="2026,264" coordsize="2807,3133" path="m4834,264l2026,264,2026,3398,4834,3398,4834,264e" filled="f" stroked="t" strokeweight="0.482416pt" strokecolor="#7F7F7F">
              <v:path arrowok="t"/>
            </v:shape>
            <v:shape style="position:absolute;left:2026;top:-35;width:2807;height:299" coordorigin="2026,-35" coordsize="2807,299" path="m4834,-35l2026,-35,2026,264,4834,264,4834,-35xe" filled="t" fillcolor="#CCCCCC" stroked="f">
              <v:path arrowok="t"/>
              <v:fill/>
            </v:shape>
            <v:shape style="position:absolute;left:2026;top:-35;width:2807;height:299" coordorigin="2026,-35" coordsize="2807,299" path="m4834,-35l2026,-35,2026,264,4834,264,4834,-35e" filled="f" stroked="t" strokeweight="0.160803pt" strokecolor="#7F7F7F">
              <v:path arrowok="t"/>
            </v:shape>
            <w10:wrap type="none"/>
          </v:group>
        </w:pict>
      </w:r>
      <w:r>
        <w:pict>
          <v:group style="position:absolute;margin-left:246.259pt;margin-top:-1.82704pt;width:140.835pt;height:172.616pt;mso-position-horizontal-relative:page;mso-position-vertical-relative:paragraph;z-index:-2804" coordorigin="4925,-37" coordsize="2817,3452">
            <v:shape style="position:absolute;left:4930;top:264;width:2807;height:3133" coordorigin="4930,264" coordsize="2807,3133" path="m4930,3398l4930,264,7737,264,7737,3398,4930,3398xe" filled="f" stroked="t" strokeweight="0.321605pt" strokecolor="#000000">
              <v:path arrowok="t"/>
            </v:shape>
            <v:shape style="position:absolute;left:4981;top:3241;width:0;height:157" coordorigin="4981,3241" coordsize="0,157" path="m4981,3241l4981,3398e" filled="f" stroked="t" strokeweight="1.78846pt" strokecolor="#BCBCBC">
              <v:path arrowok="t"/>
            </v:shape>
            <v:shape style="position:absolute;left:4964;top:3241;width:34;height:157" coordorigin="4964,3241" coordsize="34,157" path="m4998,3241l4964,3241,4964,3398,4998,3398,4998,3241e" filled="f" stroked="t" strokeweight="0.482416pt" strokecolor="#969696">
              <v:path arrowok="t"/>
            </v:shape>
            <v:shape style="position:absolute;left:5014;top:2771;width:0;height:627" coordorigin="5014,2771" coordsize="0,627" path="m5014,2771l5014,3398e" filled="f" stroked="t" strokeweight="1.79653pt" strokecolor="#BCBCBC">
              <v:path arrowok="t"/>
            </v:shape>
            <v:shape style="position:absolute;left:4998;top:2771;width:34;height:627" coordorigin="4998,2771" coordsize="34,627" path="m5031,2771l4998,2771,4998,3398,5031,3398,5031,2771e" filled="f" stroked="t" strokeweight="0.482416pt" strokecolor="#969696">
              <v:path arrowok="t"/>
            </v:shape>
            <v:shape style="position:absolute;left:5048;top:578;width:0;height:2820" coordorigin="5048,578" coordsize="0,2820" path="m5048,578l5048,3398e" filled="f" stroked="t" strokeweight="1.78847pt" strokecolor="#BCBCBC">
              <v:path arrowok="t"/>
            </v:shape>
            <v:shape style="position:absolute;left:5031;top:578;width:34;height:2820" coordorigin="5031,578" coordsize="34,2820" path="m5031,3398l5031,578,5065,578,5065,3398,5031,3398xe" filled="f" stroked="t" strokeweight="0.482416pt" strokecolor="#969696">
              <v:path arrowok="t"/>
            </v:shape>
            <v:shape style="position:absolute;left:5082;top:1361;width:0;height:2037" coordorigin="5082,1361" coordsize="0,2037" path="m5082,1361l5082,3398e" filled="f" stroked="t" strokeweight="1.78847pt" strokecolor="#BCBCBC">
              <v:path arrowok="t"/>
            </v:shape>
            <v:shape style="position:absolute;left:5065;top:1361;width:34;height:2037" coordorigin="5065,1361" coordsize="34,2037" path="m5099,1361l5065,1361,5065,3398,5099,3398,5099,1361e" filled="f" stroked="t" strokeweight="0.482416pt" strokecolor="#969696">
              <v:path arrowok="t"/>
            </v:shape>
            <v:shape style="position:absolute;left:5116;top:2458;width:0;height:940" coordorigin="5116,2458" coordsize="0,940" path="m5116,2458l5116,3398e" filled="f" stroked="t" strokeweight="1.79651pt" strokecolor="#BCBCBC">
              <v:path arrowok="t"/>
            </v:shape>
            <v:shape style="position:absolute;left:5099;top:2458;width:34;height:940" coordorigin="5099,2458" coordsize="34,940" path="m5133,2458l5099,2458,5099,3398,5133,3398,5133,2458e" filled="f" stroked="t" strokeweight="0.482416pt" strokecolor="#969696">
              <v:path arrowok="t"/>
            </v:shape>
            <v:shape style="position:absolute;left:5150;top:2928;width:0;height:470" coordorigin="5150,2928" coordsize="0,470" path="m5150,2928l5150,3398e" filled="f" stroked="t" strokeweight="1.78848pt" strokecolor="#BCBCBC">
              <v:path arrowok="t"/>
            </v:shape>
            <v:shape style="position:absolute;left:5133;top:2928;width:34;height:470" coordorigin="5133,2928" coordsize="34,470" path="m5167,2928l5133,2928,5133,3398,5167,3398,5167,2928e" filled="f" stroked="t" strokeweight="0.482416pt" strokecolor="#969696">
              <v:path arrowok="t"/>
            </v:shape>
            <v:shape style="position:absolute;left:5184;top:3085;width:0;height:313" coordorigin="5184,3085" coordsize="0,313" path="m5184,3085l5184,3398e" filled="f" stroked="t" strokeweight="1.78847pt" strokecolor="#BCBCBC">
              <v:path arrowok="t"/>
            </v:shape>
            <v:shape style="position:absolute;left:5167;top:3085;width:34;height:313" coordorigin="5167,3085" coordsize="34,313" path="m5200,3085l5167,3085,5167,3398,5200,3398,5200,3085e" filled="f" stroked="t" strokeweight="0.482416pt" strokecolor="#969696">
              <v:path arrowok="t"/>
            </v:shape>
            <v:shape style="position:absolute;left:5217;top:3085;width:0;height:313" coordorigin="5217,3085" coordsize="0,313" path="m5217,3085l5217,3398e" filled="f" stroked="t" strokeweight="1.79651pt" strokecolor="#BCBCBC">
              <v:path arrowok="t"/>
            </v:shape>
            <v:shape style="position:absolute;left:5200;top:3085;width:34;height:313" coordorigin="5200,3085" coordsize="34,313" path="m5234,3085l5200,3085,5200,3398,5234,3398,5234,3085e" filled="f" stroked="t" strokeweight="0.482416pt" strokecolor="#969696">
              <v:path arrowok="t"/>
            </v:shape>
            <v:shape style="position:absolute;left:5251;top:3241;width:0;height:157" coordorigin="5251,3241" coordsize="0,157" path="m5251,3241l5251,3398e" filled="f" stroked="t" strokeweight="1.78847pt" strokecolor="#BCBCBC">
              <v:path arrowok="t"/>
            </v:shape>
            <v:shape style="position:absolute;left:5234;top:3241;width:34;height:157" coordorigin="5234,3241" coordsize="34,157" path="m5268,3241l5234,3241,5234,3398,5268,3398,5268,3241e" filled="f" stroked="t" strokeweight="0.482416pt" strokecolor="#969696">
              <v:path arrowok="t"/>
            </v:shape>
            <v:shape style="position:absolute;left:5319;top:3241;width:0;height:157" coordorigin="5319,3241" coordsize="0,157" path="m5319,3241l5319,3398e" filled="f" stroked="t" strokeweight="1.79653pt" strokecolor="#BCBCBC">
              <v:path arrowok="t"/>
            </v:shape>
            <v:shape style="position:absolute;left:5302;top:3241;width:34;height:157" coordorigin="5302,3241" coordsize="34,157" path="m5336,3241l5302,3241,5302,3398,5336,3398,5336,3241e" filled="f" stroked="t" strokeweight="0.482416pt" strokecolor="#969696">
              <v:path arrowok="t"/>
            </v:shape>
            <v:shape style="position:absolute;left:5353;top:3241;width:0;height:157" coordorigin="5353,3241" coordsize="0,157" path="m5353,3241l5353,3398e" filled="f" stroked="t" strokeweight="1.78846pt" strokecolor="#BCBCBC">
              <v:path arrowok="t"/>
            </v:shape>
            <v:shape style="position:absolute;left:5336;top:3241;width:34;height:157" coordorigin="5336,3241" coordsize="34,157" path="m5370,3241l5336,3241,5336,3398,5370,3398,5370,3241e" filled="f" stroked="t" strokeweight="0.482416pt" strokecolor="#969696">
              <v:path arrowok="t"/>
            </v:shape>
            <v:shape style="position:absolute;left:5420;top:3241;width:0;height:157" coordorigin="5420,3241" coordsize="0,157" path="m5420,3241l5420,3398e" filled="f" stroked="t" strokeweight="1.79652pt" strokecolor="#BCBCBC">
              <v:path arrowok="t"/>
            </v:shape>
            <v:shape style="position:absolute;left:5403;top:3241;width:34;height:157" coordorigin="5403,3241" coordsize="34,157" path="m5437,3241l5403,3241,5403,3398,5437,3398,5437,3241e" filled="f" stroked="t" strokeweight="0.482416pt" strokecolor="#969696">
              <v:path arrowok="t"/>
            </v:shape>
            <v:shape style="position:absolute;left:5454;top:3085;width:0;height:313" coordorigin="5454,3085" coordsize="0,313" path="m5454,3085l5454,3398e" filled="f" stroked="t" strokeweight="1.78846pt" strokecolor="#BCBCBC">
              <v:path arrowok="t"/>
            </v:shape>
            <v:shape style="position:absolute;left:5437;top:3085;width:34;height:313" coordorigin="5437,3085" coordsize="34,313" path="m5471,3085l5437,3085,5437,3398,5471,3398,5471,3085e" filled="f" stroked="t" strokeweight="0.482416pt" strokecolor="#969696">
              <v:path arrowok="t"/>
            </v:shape>
            <v:shape style="position:absolute;left:5928;top:3241;width:0;height:157" coordorigin="5928,3241" coordsize="0,157" path="m5928,3241l5928,3398e" filled="f" stroked="t" strokeweight="1.78846pt" strokecolor="#BCBCBC">
              <v:path arrowok="t"/>
            </v:shape>
            <v:shape style="position:absolute;left:5911;top:3241;width:34;height:157" coordorigin="5911,3241" coordsize="34,157" path="m5945,3241l5911,3241,5911,3398,5945,3398,5945,3241e" filled="f" stroked="t" strokeweight="0.482416pt" strokecolor="#969696">
              <v:path arrowok="t"/>
            </v:shape>
            <v:shape style="position:absolute;left:5995;top:3241;width:0;height:157" coordorigin="5995,3241" coordsize="0,157" path="m5995,3241l5995,3398e" filled="f" stroked="t" strokeweight="1.78849pt" strokecolor="#BCBCBC">
              <v:path arrowok="t"/>
            </v:shape>
            <v:shape style="position:absolute;left:5978;top:3241;width:34;height:157" coordorigin="5978,3241" coordsize="34,157" path="m6012,3241l5978,3241,5978,3398,6012,3398,6012,3241e" filled="f" stroked="t" strokeweight="0.482416pt" strokecolor="#969696">
              <v:path arrowok="t"/>
            </v:shape>
            <v:shape style="position:absolute;left:7686;top:3241;width:0;height:157" coordorigin="7686,3241" coordsize="0,157" path="m7686,3241l7686,3398e" filled="f" stroked="t" strokeweight="1.78848pt" strokecolor="#BCBCBC">
              <v:path arrowok="t"/>
            </v:shape>
            <v:shape style="position:absolute;left:7670;top:3241;width:34;height:157" coordorigin="7670,3241" coordsize="34,157" path="m7703,3241l7670,3241,7670,3398,7703,3398,7703,3241e" filled="f" stroked="t" strokeweight="0.482416pt" strokecolor="#969696">
              <v:path arrowok="t"/>
            </v:shape>
            <v:shape style="position:absolute;left:5031;top:264;width:0;height:3133" coordorigin="5031,264" coordsize="0,3133" path="m5031,3398l5031,264e" filled="f" stroked="t" strokeweight="0.482416pt" strokecolor="#FF0000">
              <v:path arrowok="t"/>
            </v:shape>
            <v:shape style="position:absolute;left:4930;top:264;width:2807;height:3133" coordorigin="4930,264" coordsize="2807,3133" path="m4930,3398l4930,264,7737,264,7737,3398,4930,3398xe" filled="f" stroked="t" strokeweight="0.482416pt" strokecolor="#7F7F7F">
              <v:path arrowok="t"/>
            </v:shape>
            <v:shape style="position:absolute;left:4930;top:-35;width:2807;height:299" coordorigin="4930,-35" coordsize="2807,299" path="m7737,-35l4930,-35,4930,264,7737,264,7737,-35xe" filled="t" fillcolor="#CCCCCC" stroked="f">
              <v:path arrowok="t"/>
              <v:fill/>
            </v:shape>
            <v:shape style="position:absolute;left:4930;top:-35;width:2807;height:299" coordorigin="4930,-35" coordsize="2807,299" path="m7737,-35l4930,-35,4930,264,7737,264,7737,-35e" filled="f" stroked="t" strokeweight="0.160803pt" strokecolor="#7F7F7F">
              <v:path arrowok="t"/>
            </v:shape>
            <w10:wrap type="none"/>
          </v:group>
        </w:pict>
      </w:r>
      <w:r>
        <w:pict>
          <v:group style="position:absolute;margin-left:391.435pt;margin-top:-1.82704pt;width:140.843pt;height:172.616pt;mso-position-horizontal-relative:page;mso-position-vertical-relative:paragraph;z-index:-2803" coordorigin="7829,-37" coordsize="2817,3452">
            <v:shape style="position:absolute;left:7834;top:264;width:2807;height:3133" coordorigin="7834,264" coordsize="2807,3133" path="m7834,3398l7834,264,10641,264,10641,3398,7834,3398xe" filled="f" stroked="t" strokeweight="0.321605pt" strokecolor="#000000">
              <v:path arrowok="t"/>
            </v:shape>
            <v:shape style="position:absolute;left:7884;top:3241;width:0;height:157" coordorigin="7884,3241" coordsize="0,157" path="m7884,3241l7884,3398e" filled="f" stroked="t" strokeweight="1.78847pt" strokecolor="#BCBCBC">
              <v:path arrowok="t"/>
            </v:shape>
            <v:shape style="position:absolute;left:7867;top:3241;width:34;height:157" coordorigin="7867,3241" coordsize="34,157" path="m7901,3241l7867,3241,7867,3398,7901,3398,7901,3241e" filled="f" stroked="t" strokeweight="0.482416pt" strokecolor="#969696">
              <v:path arrowok="t"/>
            </v:shape>
            <v:shape style="position:absolute;left:8189;top:2928;width:0;height:470" coordorigin="8189,2928" coordsize="0,470" path="m8189,2928l8189,3398e" filled="f" stroked="t" strokeweight="1.78846pt" strokecolor="#BCBCBC">
              <v:path arrowok="t"/>
            </v:shape>
            <v:shape style="position:absolute;left:8172;top:2928;width:34;height:470" coordorigin="8172,2928" coordsize="34,470" path="m8206,2928l8172,2928,8172,3398,8206,3398,8206,2928e" filled="f" stroked="t" strokeweight="0.482416pt" strokecolor="#969696">
              <v:path arrowok="t"/>
            </v:shape>
            <v:shape style="position:absolute;left:8256;top:1518;width:0;height:1880" coordorigin="8256,1518" coordsize="0,1880" path="m8256,1518l8256,3398e" filled="f" stroked="t" strokeweight="1.79651pt" strokecolor="#BCBCBC">
              <v:path arrowok="t"/>
            </v:shape>
            <v:shape style="position:absolute;left:8239;top:1518;width:34;height:1880" coordorigin="8239,1518" coordsize="34,1880" path="m8273,1518l8239,1518,8239,3398,8273,3398,8273,1518e" filled="f" stroked="t" strokeweight="0.482416pt" strokecolor="#969696">
              <v:path arrowok="t"/>
            </v:shape>
            <v:shape style="position:absolute;left:8290;top:2301;width:0;height:1097" coordorigin="8290,2301" coordsize="0,1097" path="m8290,2301l8290,3398e" filled="f" stroked="t" strokeweight="1.78847pt" strokecolor="#BCBCBC">
              <v:path arrowok="t"/>
            </v:shape>
            <v:shape style="position:absolute;left:8273;top:2301;width:34;height:1097" coordorigin="8273,2301" coordsize="34,1097" path="m8307,2301l8273,2301,8273,3398,8307,3398,8307,2301e" filled="f" stroked="t" strokeweight="0.482416pt" strokecolor="#969696">
              <v:path arrowok="t"/>
            </v:shape>
            <v:shape style="position:absolute;left:8324;top:3085;width:0;height:313" coordorigin="8324,3085" coordsize="0,313" path="m8324,3085l8324,3398e" filled="f" stroked="t" strokeweight="1.78847pt" strokecolor="#BCBCBC">
              <v:path arrowok="t"/>
            </v:shape>
            <v:shape style="position:absolute;left:8307;top:3085;width:34;height:313" coordorigin="8307,3085" coordsize="34,313" path="m8341,3085l8307,3085,8307,3398,8341,3398,8341,3085e" filled="f" stroked="t" strokeweight="0.482416pt" strokecolor="#969696">
              <v:path arrowok="t"/>
            </v:shape>
            <v:shape style="position:absolute;left:8358;top:3241;width:0;height:157" coordorigin="8358,3241" coordsize="0,157" path="m8358,3241l8358,3398e" filled="f" stroked="t" strokeweight="1.79653pt" strokecolor="#BCBCBC">
              <v:path arrowok="t"/>
            </v:shape>
            <v:shape style="position:absolute;left:8341;top:3241;width:34;height:157" coordorigin="8341,3241" coordsize="34,157" path="m8375,3241l8341,3241,8341,3398,8375,3398,8375,3241e" filled="f" stroked="t" strokeweight="0.482416pt" strokecolor="#969696">
              <v:path arrowok="t"/>
            </v:shape>
            <v:shape style="position:absolute;left:8392;top:3085;width:0;height:313" coordorigin="8392,3085" coordsize="0,313" path="m8392,3085l8392,3398e" filled="f" stroked="t" strokeweight="1.78846pt" strokecolor="#BCBCBC">
              <v:path arrowok="t"/>
            </v:shape>
            <v:shape style="position:absolute;left:8375;top:3085;width:34;height:313" coordorigin="8375,3085" coordsize="34,313" path="m8409,3085l8375,3085,8375,3398,8409,3398,8409,3085e" filled="f" stroked="t" strokeweight="0.482416pt" strokecolor="#969696">
              <v:path arrowok="t"/>
            </v:shape>
            <v:shape style="position:absolute;left:8425;top:3241;width:0;height:157" coordorigin="8425,3241" coordsize="0,157" path="m8425,3241l8425,3398e" filled="f" stroked="t" strokeweight="1.78847pt" strokecolor="#BCBCBC">
              <v:path arrowok="t"/>
            </v:shape>
            <v:shape style="position:absolute;left:8409;top:3241;width:34;height:157" coordorigin="8409,3241" coordsize="34,157" path="m8442,3241l8409,3241,8409,3398,8442,3398,8442,3241e" filled="f" stroked="t" strokeweight="0.482416pt" strokecolor="#969696">
              <v:path arrowok="t"/>
            </v:shape>
            <v:shape style="position:absolute;left:8459;top:3241;width:0;height:157" coordorigin="8459,3241" coordsize="0,157" path="m8459,3241l8459,3398e" filled="f" stroked="t" strokeweight="1.78847pt" strokecolor="#BCBCBC">
              <v:path arrowok="t"/>
            </v:shape>
            <v:shape style="position:absolute;left:8442;top:3241;width:34;height:157" coordorigin="8442,3241" coordsize="34,157" path="m8476,3241l8442,3241,8442,3398,8476,3398,8476,3241e" filled="f" stroked="t" strokeweight="0.482416pt" strokecolor="#969696">
              <v:path arrowok="t"/>
            </v:shape>
            <v:shape style="position:absolute;left:8527;top:2928;width:0;height:470" coordorigin="8527,2928" coordsize="0,470" path="m8527,2928l8527,3398e" filled="f" stroked="t" strokeweight="1.78847pt" strokecolor="#BCBCBC">
              <v:path arrowok="t"/>
            </v:shape>
            <v:shape style="position:absolute;left:8510;top:2928;width:34;height:470" coordorigin="8510,2928" coordsize="34,470" path="m8544,2928l8510,2928,8510,3398,8544,3398,8544,2928e" filled="f" stroked="t" strokeweight="0.482416pt" strokecolor="#969696">
              <v:path arrowok="t"/>
            </v:shape>
            <v:shape style="position:absolute;left:8595;top:3241;width:0;height:157" coordorigin="8595,3241" coordsize="0,157" path="m8595,3241l8595,3398e" filled="f" stroked="t" strokeweight="1.79652pt" strokecolor="#BCBCBC">
              <v:path arrowok="t"/>
            </v:shape>
            <v:shape style="position:absolute;left:8578;top:3241;width:34;height:157" coordorigin="8578,3241" coordsize="34,157" path="m8612,3241l8578,3241,8578,3398,8612,3398,8612,3241e" filled="f" stroked="t" strokeweight="0.482416pt" strokecolor="#969696">
              <v:path arrowok="t"/>
            </v:shape>
            <v:shape style="position:absolute;left:9237;top:3241;width:0;height:157" coordorigin="9237,3241" coordsize="0,157" path="m9237,3241l9237,3398e" filled="f" stroked="t" strokeweight="1.78846pt" strokecolor="#BCBCBC">
              <v:path arrowok="t"/>
            </v:shape>
            <v:shape style="position:absolute;left:9220;top:3241;width:34;height:157" coordorigin="9220,3241" coordsize="34,157" path="m9254,3241l9220,3241,9220,3398,9254,3398,9254,3241e" filled="f" stroked="t" strokeweight="0.482416pt" strokecolor="#969696">
              <v:path arrowok="t"/>
            </v:shape>
            <v:shape style="position:absolute;left:10590;top:3241;width:0;height:157" coordorigin="10590,3241" coordsize="0,157" path="m10590,3241l10590,3398e" filled="f" stroked="t" strokeweight="1.79652pt" strokecolor="#BCBCBC">
              <v:path arrowok="t"/>
            </v:shape>
            <v:shape style="position:absolute;left:10573;top:3241;width:34;height:157" coordorigin="10573,3241" coordsize="34,157" path="m10607,3241l10573,3241,10573,3398,10607,3398,10607,3241e" filled="f" stroked="t" strokeweight="0.482416pt" strokecolor="#969696">
              <v:path arrowok="t"/>
            </v:shape>
            <v:shape style="position:absolute;left:8206;top:264;width:0;height:3133" coordorigin="8206,264" coordsize="0,3133" path="m8206,3398l8206,264e" filled="f" stroked="t" strokeweight="0.482416pt" strokecolor="#FF0000">
              <v:path arrowok="t"/>
            </v:shape>
            <v:shape style="position:absolute;left:7834;top:264;width:2807;height:3133" coordorigin="7834,264" coordsize="2807,3133" path="m7834,3398l7834,264,10641,264,10641,3398,7834,3398xe" filled="f" stroked="t" strokeweight="0.482416pt" strokecolor="#7F7F7F">
              <v:path arrowok="t"/>
            </v:shape>
            <v:shape style="position:absolute;left:7834;top:-35;width:2807;height:299" coordorigin="7834,-35" coordsize="2807,299" path="m10641,-35l7834,-35,7834,264,10641,264,10641,-35xe" filled="t" fillcolor="#CCCCCC" stroked="f">
              <v:path arrowok="t"/>
              <v:fill/>
            </v:shape>
            <v:shape style="position:absolute;left:7834;top:-35;width:2807;height:299" coordorigin="7834,-35" coordsize="2807,299" path="m10641,-35l7834,-35,7834,264,10641,264,10641,-35e" filled="f" stroked="t" strokeweight="0.160803pt" strokecolor="#7F7F7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-15"/>
          <w:sz w:val="18"/>
          <w:szCs w:val="18"/>
        </w:rPr>
        <w:t>20</w:t>
      </w:r>
      <w:r>
        <w:rPr>
          <w:rFonts w:cs="Times New Roman" w:hAnsi="Times New Roman" w:eastAsia="Times New Roman" w:ascii="Times New Roman"/>
          <w:spacing w:val="0"/>
          <w:w w:val="100"/>
          <w:position w:val="-15"/>
          <w:sz w:val="18"/>
          <w:szCs w:val="18"/>
        </w:rPr>
        <w:t>             </w:t>
      </w:r>
      <w:r>
        <w:rPr>
          <w:rFonts w:cs="Times New Roman" w:hAnsi="Times New Roman" w:eastAsia="Times New Roman" w:ascii="Times New Roman"/>
          <w:spacing w:val="35"/>
          <w:w w:val="100"/>
          <w:position w:val="-15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43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18"/>
          <w:szCs w:val="18"/>
        </w:rPr>
        <w:t>(past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18"/>
          <w:szCs w:val="18"/>
        </w:rPr>
        <w:t>2</w:t>
      </w:r>
      <w:r>
        <w:rPr>
          <w:rFonts w:cs="Times New Roman" w:hAnsi="Times New Roman" w:eastAsia="Times New Roman" w:ascii="Times New Roman"/>
          <w:color w:val="191919"/>
          <w:spacing w:val="15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position w:val="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18"/>
          <w:szCs w:val="18"/>
        </w:rPr>
        <w:t>ears)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18"/>
          <w:szCs w:val="18"/>
        </w:rPr>
        <w:t>                           </w:t>
      </w:r>
      <w:r>
        <w:rPr>
          <w:rFonts w:cs="Times New Roman" w:hAnsi="Times New Roman" w:eastAsia="Times New Roman" w:ascii="Times New Roman"/>
          <w:color w:val="191919"/>
          <w:spacing w:val="29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43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18"/>
          <w:szCs w:val="18"/>
        </w:rPr>
        <w:t>(past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18"/>
          <w:szCs w:val="18"/>
        </w:rPr>
        <w:t>5</w:t>
      </w:r>
      <w:r>
        <w:rPr>
          <w:rFonts w:cs="Times New Roman" w:hAnsi="Times New Roman" w:eastAsia="Times New Roman" w:ascii="Times New Roman"/>
          <w:color w:val="191919"/>
          <w:spacing w:val="15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position w:val="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18"/>
          <w:szCs w:val="18"/>
        </w:rPr>
        <w:t>ears)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18"/>
          <w:szCs w:val="18"/>
        </w:rPr>
        <w:t>                           </w:t>
      </w:r>
      <w:r>
        <w:rPr>
          <w:rFonts w:cs="Times New Roman" w:hAnsi="Times New Roman" w:eastAsia="Times New Roman" w:ascii="Times New Roman"/>
          <w:color w:val="191919"/>
          <w:spacing w:val="7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0"/>
          <w:sz w:val="18"/>
          <w:szCs w:val="18"/>
        </w:rPr>
        <w:t>Cu</w:t>
      </w:r>
      <w:r>
        <w:rPr>
          <w:rFonts w:cs="Times New Roman" w:hAnsi="Times New Roman" w:eastAsia="Times New Roman" w:ascii="Times New Roman"/>
          <w:color w:val="191919"/>
          <w:spacing w:val="-5"/>
          <w:w w:val="109"/>
          <w:position w:val="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0"/>
          <w:sz w:val="18"/>
          <w:szCs w:val="18"/>
        </w:rPr>
        <w:t>ulati</w:t>
      </w:r>
      <w:r>
        <w:rPr>
          <w:rFonts w:cs="Times New Roman" w:hAnsi="Times New Roman" w:eastAsia="Times New Roman" w:ascii="Times New Roman"/>
          <w:color w:val="191919"/>
          <w:spacing w:val="-5"/>
          <w:w w:val="109"/>
          <w:position w:val="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191919"/>
          <w:spacing w:val="18"/>
          <w:w w:val="109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position w:val="0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0"/>
          <w:w w:val="142"/>
          <w:position w:val="-3"/>
          <w:sz w:val="12"/>
          <w:szCs w:val="12"/>
        </w:rPr>
        <w:t>t</w:t>
      </w:r>
      <w:r>
        <w:rPr>
          <w:rFonts w:cs="Meiryo" w:hAnsi="Meiryo" w:eastAsia="Meiryo" w:ascii="Meiryo"/>
          <w:color w:val="191919"/>
          <w:spacing w:val="0"/>
          <w:w w:val="105"/>
          <w:position w:val="-3"/>
          <w:sz w:val="12"/>
          <w:szCs w:val="12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-3"/>
          <w:sz w:val="12"/>
          <w:szCs w:val="12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2"/>
          <w:szCs w:val="12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418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15</w:t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418"/>
      </w:pPr>
      <w:r>
        <w:pict>
          <v:shape type="#_x0000_t202" style="position:absolute;margin-left:75.753pt;margin-top:-9.02509pt;width:13.578pt;height:32.5439pt;mso-position-horizontal-relative:page;mso-position-vertical-relative:paragraph;z-index:-2801" filled="f" stroked="f">
            <v:textbox inset="0,0,0,0" style="layout-flow:vertical;mso-layout-flow-alt:bottom-to-top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3"/>
                      <w:szCs w:val="23"/>
                    </w:rPr>
                    <w:jc w:val="left"/>
                    <w:spacing w:lineRule="exact" w:line="240"/>
                    <w:ind w:left="20" w:right="-35"/>
                  </w:pPr>
                  <w:r>
                    <w:rPr>
                      <w:rFonts w:cs="Times New Roman" w:hAnsi="Times New Roman" w:eastAsia="Times New Roman" w:ascii="Times New Roman"/>
                      <w:w w:val="106"/>
                      <w:sz w:val="23"/>
                      <w:szCs w:val="23"/>
                    </w:rPr>
                    <w:t>Cou</w:t>
                  </w:r>
                  <w:r>
                    <w:rPr>
                      <w:rFonts w:cs="Times New Roman" w:hAnsi="Times New Roman" w:eastAsia="Times New Roman" w:ascii="Times New Roman"/>
                      <w:spacing w:val="-6"/>
                      <w:w w:val="106"/>
                      <w:sz w:val="23"/>
                      <w:szCs w:val="23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38"/>
                      <w:sz w:val="23"/>
                      <w:szCs w:val="23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10</w:t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509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5</w:t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 w:lineRule="exact" w:line="180"/>
        <w:ind w:left="509"/>
      </w:pPr>
      <w:r>
        <w:rPr>
          <w:rFonts w:cs="Times New Roman" w:hAnsi="Times New Roman" w:eastAsia="Times New Roman" w:ascii="Times New Roman"/>
          <w:spacing w:val="0"/>
          <w:w w:val="100"/>
          <w:position w:val="-2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40"/>
        <w:ind w:left="706"/>
      </w:pP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0.0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            </w:t>
      </w:r>
      <w:r>
        <w:rPr>
          <w:rFonts w:cs="Times New Roman" w:hAnsi="Times New Roman" w:eastAsia="Times New Roman" w:ascii="Times New Roman"/>
          <w:spacing w:val="15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0.4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            </w:t>
      </w:r>
      <w:r>
        <w:rPr>
          <w:rFonts w:cs="Times New Roman" w:hAnsi="Times New Roman" w:eastAsia="Times New Roman" w:ascii="Times New Roman"/>
          <w:spacing w:val="15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0.8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            </w:t>
      </w:r>
      <w:r>
        <w:rPr>
          <w:rFonts w:cs="Times New Roman" w:hAnsi="Times New Roman" w:eastAsia="Times New Roman" w:ascii="Times New Roman"/>
          <w:spacing w:val="15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1.2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spacing w:val="25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0.0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               </w:t>
      </w:r>
      <w:r>
        <w:rPr>
          <w:rFonts w:cs="Times New Roman" w:hAnsi="Times New Roman" w:eastAsia="Times New Roman" w:ascii="Times New Roman"/>
          <w:spacing w:val="44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0.5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               </w:t>
      </w:r>
      <w:r>
        <w:rPr>
          <w:rFonts w:cs="Times New Roman" w:hAnsi="Times New Roman" w:eastAsia="Times New Roman" w:ascii="Times New Roman"/>
          <w:spacing w:val="44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1.0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                    </w:t>
      </w:r>
      <w:r>
        <w:rPr>
          <w:rFonts w:cs="Times New Roman" w:hAnsi="Times New Roman" w:eastAsia="Times New Roman" w:ascii="Times New Roman"/>
          <w:spacing w:val="18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0.0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             </w:t>
      </w:r>
      <w:r>
        <w:rPr>
          <w:rFonts w:cs="Times New Roman" w:hAnsi="Times New Roman" w:eastAsia="Times New Roman" w:ascii="Times New Roman"/>
          <w:spacing w:val="32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0.5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8"/>
          <w:szCs w:val="18"/>
        </w:rPr>
        <w:t>             </w:t>
      </w:r>
      <w:r>
        <w:rPr>
          <w:rFonts w:cs="Times New Roman" w:hAnsi="Times New Roman" w:eastAsia="Times New Roman" w:ascii="Times New Roman"/>
          <w:spacing w:val="32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1"/>
          <w:sz w:val="18"/>
          <w:szCs w:val="18"/>
        </w:rPr>
        <w:t>1.0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center"/>
        <w:spacing w:lineRule="exact" w:line="220"/>
        <w:ind w:left="3800" w:right="3393"/>
      </w:pPr>
      <w:r>
        <w:rPr>
          <w:rFonts w:cs="Times New Roman" w:hAnsi="Times New Roman" w:eastAsia="Times New Roman" w:ascii="Times New Roman"/>
          <w:spacing w:val="0"/>
          <w:w w:val="100"/>
          <w:position w:val="1"/>
          <w:sz w:val="23"/>
          <w:szCs w:val="23"/>
        </w:rPr>
        <w:t>β</w:t>
      </w:r>
      <w:r>
        <w:rPr>
          <w:rFonts w:cs="Times New Roman" w:hAnsi="Times New Roman" w:eastAsia="Times New Roman" w:ascii="Times New Roman"/>
          <w:spacing w:val="41"/>
          <w:w w:val="100"/>
          <w:position w:val="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3"/>
          <w:szCs w:val="23"/>
        </w:rPr>
        <w:t>for</w:t>
      </w:r>
      <w:r>
        <w:rPr>
          <w:rFonts w:cs="Times New Roman" w:hAnsi="Times New Roman" w:eastAsia="Times New Roman" w:ascii="Times New Roman"/>
          <w:spacing w:val="18"/>
          <w:w w:val="100"/>
          <w:position w:val="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3"/>
          <w:szCs w:val="23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spacing w:val="-19"/>
          <w:w w:val="102"/>
          <w:position w:val="1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1"/>
          <w:sz w:val="23"/>
          <w:szCs w:val="23"/>
        </w:rPr>
        <w:t>ariables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3"/>
          <w:szCs w:val="23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242"/>
        <w:ind w:left="817" w:right="7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relationship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logged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series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regressions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ividual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histograms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result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regression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disputes.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98"/>
        <w:ind w:left="100" w:right="76" w:firstLine="239"/>
      </w:pPr>
      <w:r>
        <w:pict>
          <v:group style="position:absolute;margin-left:72pt;margin-top:113.759pt;width:59.776pt;height:0pt;mso-position-horizontal-relative:page;mso-position-vertical-relative:paragraph;z-index:-2802" coordorigin="1440,2275" coordsize="1196,0">
            <v:shape style="position:absolute;left:1440;top:2275;width:1196;height:0" coordorigin="1440,2275" coordsize="1196,0" path="m1440,2275l2636,2275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Though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useful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starting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adding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series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viously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necessar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sly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empl</w:t>
      </w:r>
      <w:r>
        <w:rPr>
          <w:rFonts w:cs="Times New Roman" w:hAnsi="Times New Roman" w:eastAsia="Times New Roman" w:ascii="Times New Roman"/>
          <w:spacing w:val="-7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literature.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ecificall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accou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factors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mig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affect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GDP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wth,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logged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GDP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capita,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logged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opulation,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logged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inflation.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38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   </w:t>
      </w:r>
      <w:r>
        <w:rPr>
          <w:rFonts w:cs="Times New Roman" w:hAnsi="Times New Roman" w:eastAsia="Times New Roman" w:ascii="Times New Roman"/>
          <w:spacing w:val="35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dditionall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measures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51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36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ea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dels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29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obser</w:t>
      </w:r>
      <w:r>
        <w:rPr>
          <w:rFonts w:cs="Times New Roman" w:hAnsi="Times New Roman" w:eastAsia="Times New Roman" w:ascii="Times New Roman"/>
          <w:spacing w:val="-12"/>
          <w:w w:val="106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ations</w:t>
      </w:r>
      <w:r>
        <w:rPr>
          <w:rFonts w:cs="Times New Roman" w:hAnsi="Times New Roman" w:eastAsia="Times New Roman" w:ascii="Times New Roman"/>
          <w:spacing w:val="23"/>
          <w:w w:val="106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ery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cou</w:t>
      </w:r>
      <w:r>
        <w:rPr>
          <w:rFonts w:cs="Times New Roman" w:hAnsi="Times New Roman" w:eastAsia="Times New Roman" w:ascii="Times New Roman"/>
          <w:spacing w:val="-5"/>
          <w:w w:val="105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17"/>
          <w:position w:val="0"/>
          <w:sz w:val="20"/>
          <w:szCs w:val="20"/>
        </w:rPr>
        <w:t>tr</w:t>
      </w:r>
      <w:r>
        <w:rPr>
          <w:rFonts w:cs="Times New Roman" w:hAnsi="Times New Roman" w:eastAsia="Times New Roman" w:ascii="Times New Roman"/>
          <w:spacing w:val="-17"/>
          <w:w w:val="117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4" w:lineRule="exact" w:line="240"/>
        <w:ind w:left="100" w:right="85" w:firstLine="263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4"/>
          <w:szCs w:val="14"/>
        </w:rPr>
        <w:t>37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run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across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full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panel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112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income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cou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tries,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including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cou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tries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had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those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11"/>
          <w:w w:val="12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did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fixed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effects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ea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cou</w:t>
      </w:r>
      <w:r>
        <w:rPr>
          <w:rFonts w:cs="Times New Roman" w:hAnsi="Times New Roman" w:eastAsia="Times New Roman" w:ascii="Times New Roman"/>
          <w:spacing w:val="-5"/>
          <w:w w:val="109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tr</w:t>
      </w:r>
      <w:r>
        <w:rPr>
          <w:rFonts w:cs="Times New Roman" w:hAnsi="Times New Roman" w:eastAsia="Times New Roman" w:ascii="Times New Roman"/>
          <w:spacing w:val="-19"/>
          <w:w w:val="109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regression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efficie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ts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riable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cons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iste</w:t>
      </w:r>
      <w:r>
        <w:rPr>
          <w:rFonts w:cs="Times New Roman" w:hAnsi="Times New Roman" w:eastAsia="Times New Roman" w:ascii="Times New Roman"/>
          <w:spacing w:val="-5"/>
          <w:w w:val="106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tly</w:t>
      </w:r>
      <w:r>
        <w:rPr>
          <w:rFonts w:cs="Times New Roman" w:hAnsi="Times New Roman" w:eastAsia="Times New Roman" w:ascii="Times New Roman"/>
          <w:spacing w:val="10"/>
          <w:w w:val="106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ositi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e,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0"/>
          <w:szCs w:val="20"/>
        </w:rPr>
        <w:t>rather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negati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significa</w:t>
      </w:r>
      <w:r>
        <w:rPr>
          <w:rFonts w:cs="Times New Roman" w:hAnsi="Times New Roman" w:eastAsia="Times New Roman" w:ascii="Times New Roman"/>
          <w:spacing w:val="-5"/>
          <w:w w:val="102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95%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confidence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06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ter</w:t>
      </w:r>
      <w:r>
        <w:rPr>
          <w:rFonts w:cs="Times New Roman" w:hAnsi="Times New Roman" w:eastAsia="Times New Roman" w:ascii="Times New Roman"/>
          <w:spacing w:val="-11"/>
          <w:w w:val="112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al.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40"/>
        <w:ind w:left="352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6"/>
          <w:szCs w:val="16"/>
        </w:rPr>
        <w:t>38</w:t>
      </w:r>
      <w:r>
        <w:rPr>
          <w:rFonts w:cs="Times New Roman" w:hAnsi="Times New Roman" w:eastAsia="Times New Roman" w:ascii="Times New Roman"/>
          <w:spacing w:val="-17"/>
          <w:w w:val="100"/>
          <w:position w:val="-1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gather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ea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7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spacing w:val="5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measu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spacing w:val="32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-1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orld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Bank</w:t>
      </w:r>
      <w:r>
        <w:rPr>
          <w:rFonts w:cs="Times New Roman" w:hAnsi="Times New Roman" w:eastAsia="Times New Roman" w:ascii="Times New Roman"/>
          <w:spacing w:val="5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-1"/>
          <w:sz w:val="20"/>
          <w:szCs w:val="20"/>
        </w:rPr>
        <w:t>(2013).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388"/>
        <w:ind w:left="120" w:right="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Guide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(IC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violence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ruling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ernme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foreign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action.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39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27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Next,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measures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ide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tifi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related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financial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enness,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40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dem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crac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41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rig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protection.</w:t>
      </w:r>
      <w:r>
        <w:rPr>
          <w:rFonts w:cs="Times New Roman" w:hAnsi="Times New Roman" w:eastAsia="Times New Roman" w:ascii="Times New Roman"/>
          <w:spacing w:val="0"/>
          <w:w w:val="106"/>
          <w:position w:val="9"/>
          <w:sz w:val="16"/>
          <w:szCs w:val="16"/>
        </w:rPr>
        <w:t>42</w:t>
      </w:r>
      <w:r>
        <w:rPr>
          <w:rFonts w:cs="Times New Roman" w:hAnsi="Times New Roman" w:eastAsia="Times New Roman" w:ascii="Times New Roman"/>
          <w:spacing w:val="0"/>
          <w:w w:val="106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8"/>
          <w:w w:val="106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Last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accou</w:t>
      </w:r>
      <w:r>
        <w:rPr>
          <w:rFonts w:cs="Times New Roman" w:hAnsi="Times New Roman" w:eastAsia="Times New Roman" w:ascii="Times New Roman"/>
          <w:spacing w:val="-6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global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trends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ws,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rly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riab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sums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net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ear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across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tries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rld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1" w:lineRule="auto" w:line="397"/>
        <w:ind w:left="120" w:right="76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sample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includes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middle-income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ailable.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exclude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income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ecause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role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regime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differs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tly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middle-income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nations.</w:t>
      </w:r>
      <w:r>
        <w:rPr>
          <w:rFonts w:cs="Times New Roman" w:hAnsi="Times New Roman" w:eastAsia="Times New Roman" w:ascii="Times New Roman"/>
          <w:spacing w:val="0"/>
          <w:w w:val="108"/>
          <w:position w:val="9"/>
          <w:sz w:val="16"/>
          <w:szCs w:val="16"/>
        </w:rPr>
        <w:t>43</w:t>
      </w:r>
      <w:r>
        <w:rPr>
          <w:rFonts w:cs="Times New Roman" w:hAnsi="Times New Roman" w:eastAsia="Times New Roman" w:ascii="Times New Roman"/>
          <w:spacing w:val="0"/>
          <w:w w:val="108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"/>
          <w:w w:val="108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ered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statistical</w:t>
      </w:r>
      <w:r>
        <w:rPr>
          <w:rFonts w:cs="Times New Roman" w:hAnsi="Times New Roman" w:eastAsia="Times New Roman" w:ascii="Times New Roman"/>
          <w:spacing w:val="3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ranges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1987,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16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y-based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broug</w:t>
      </w:r>
      <w:r>
        <w:rPr>
          <w:rFonts w:cs="Times New Roman" w:hAnsi="Times New Roman" w:eastAsia="Times New Roman" w:ascii="Times New Roman"/>
          <w:spacing w:val="-6"/>
          <w:w w:val="105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9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-7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arbitration,</w:t>
      </w:r>
      <w:r>
        <w:rPr>
          <w:rFonts w:cs="Times New Roman" w:hAnsi="Times New Roman" w:eastAsia="Times New Roman" w:ascii="Times New Roman"/>
          <w:spacing w:val="14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2014,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yielding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balanced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time-series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panel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2,500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ering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101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tries.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estimate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sample,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utilize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xed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effects.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0" w:lineRule="auto" w:line="401"/>
        <w:ind w:left="12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parameteriza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tions</w:t>
      </w:r>
      <w:r>
        <w:rPr>
          <w:rFonts w:cs="Times New Roman" w:hAnsi="Times New Roman" w:eastAsia="Times New Roman" w:ascii="Times New Roman"/>
          <w:spacing w:val="48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consiste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simply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facing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meaningful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finding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stark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earlier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claiming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7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3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negati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affects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44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spacing w:val="11"/>
          <w:w w:val="10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orta</w:t>
      </w:r>
      <w:r>
        <w:rPr>
          <w:rFonts w:cs="Times New Roman" w:hAnsi="Times New Roman" w:eastAsia="Times New Roman" w:ascii="Times New Roman"/>
          <w:spacing w:val="-6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tl</w:t>
      </w:r>
      <w:r>
        <w:rPr>
          <w:rFonts w:cs="Times New Roman" w:hAnsi="Times New Roman" w:eastAsia="Times New Roman" w:ascii="Times New Roman"/>
          <w:spacing w:val="-22"/>
          <w:w w:val="108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5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ndings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raise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questions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causal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hanism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assumed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linkin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/>
        <w:ind w:left="120" w:right="84"/>
      </w:pPr>
      <w:r>
        <w:pict>
          <v:group style="position:absolute;margin-left:72pt;margin-top:64.0911pt;width:59.776pt;height:0pt;mso-position-horizontal-relative:page;mso-position-vertical-relative:paragraph;z-index:-2800" coordorigin="1440,1282" coordsize="1196,0">
            <v:shape style="position:absolute;left:1440;top:1282;width:1196;height:0" coordorigin="1440,1282" coordsize="1196,0" path="m1440,1282l2636,1282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hanism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presumed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2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hange,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assumption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6"/>
        <w:ind w:left="372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39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olitical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isk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Services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Group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(2013)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40"/>
        <w:ind w:left="372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6"/>
          <w:szCs w:val="16"/>
        </w:rPr>
        <w:t>40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Chinn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Ito</w:t>
      </w:r>
      <w:r>
        <w:rPr>
          <w:rFonts w:cs="Times New Roman" w:hAnsi="Times New Roman" w:eastAsia="Times New Roman" w:ascii="Times New Roman"/>
          <w:spacing w:val="43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-1"/>
          <w:sz w:val="20"/>
          <w:szCs w:val="20"/>
        </w:rPr>
        <w:t>(2008)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40"/>
        <w:ind w:left="372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6"/>
          <w:szCs w:val="16"/>
        </w:rPr>
        <w:t>41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position w:val="-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ecificall</w:t>
      </w:r>
      <w:r>
        <w:rPr>
          <w:rFonts w:cs="Times New Roman" w:hAnsi="Times New Roman" w:eastAsia="Times New Roman" w:ascii="Times New Roman"/>
          <w:spacing w:val="-17"/>
          <w:w w:val="100"/>
          <w:position w:val="-1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7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spacing w:val="5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oli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38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score</w:t>
      </w:r>
      <w:r>
        <w:rPr>
          <w:rFonts w:cs="Times New Roman" w:hAnsi="Times New Roman" w:eastAsia="Times New Roman" w:ascii="Times New Roman"/>
          <w:spacing w:val="47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oli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IV</w:t>
      </w:r>
      <w:r>
        <w:rPr>
          <w:rFonts w:cs="Times New Roman" w:hAnsi="Times New Roman" w:eastAsia="Times New Roman" w:ascii="Times New Roman"/>
          <w:spacing w:val="47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11"/>
          <w:w w:val="100"/>
          <w:position w:val="-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ject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elo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hall,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Gurr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-1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120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Jaggers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(2013).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40"/>
        <w:ind w:left="372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6"/>
          <w:szCs w:val="16"/>
        </w:rPr>
        <w:t>42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olitical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isk</w:t>
      </w:r>
      <w:r>
        <w:rPr>
          <w:rFonts w:cs="Times New Roman" w:hAnsi="Times New Roman" w:eastAsia="Times New Roman" w:ascii="Times New Roman"/>
          <w:spacing w:val="34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Services</w:t>
      </w:r>
      <w:r>
        <w:rPr>
          <w:rFonts w:cs="Times New Roman" w:hAnsi="Times New Roman" w:eastAsia="Times New Roman" w:ascii="Times New Roman"/>
          <w:spacing w:val="3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Group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-1"/>
          <w:sz w:val="20"/>
          <w:szCs w:val="20"/>
        </w:rPr>
        <w:t>(2013)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16" w:lineRule="exact" w:line="240"/>
        <w:ind w:left="120" w:right="83" w:firstLine="252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43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same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exclusion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criteria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used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llee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12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einhardt</w:t>
      </w:r>
      <w:r>
        <w:rPr>
          <w:rFonts w:cs="Times New Roman" w:hAnsi="Times New Roman" w:eastAsia="Times New Roman" w:ascii="Times New Roman"/>
          <w:spacing w:val="6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(2011).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ecificall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foll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case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selection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rule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excluding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those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cou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tries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18"/>
          <w:w w:val="12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OECD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eginning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time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eri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analysis.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Applying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differe</w:t>
      </w:r>
      <w:r>
        <w:rPr>
          <w:rFonts w:cs="Times New Roman" w:hAnsi="Times New Roman" w:eastAsia="Times New Roman" w:ascii="Times New Roman"/>
          <w:spacing w:val="-5"/>
          <w:w w:val="102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2"/>
          <w:w w:val="13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case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selection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rules,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su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rem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ving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up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income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cou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tries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defined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ord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Bank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leads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similar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results.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40"/>
        <w:ind w:left="120" w:right="85" w:firstLine="263"/>
        <w:sectPr>
          <w:pgNumType w:start="12"/>
          <w:pgMar w:header="1007" w:footer="0" w:top="1200" w:bottom="280" w:left="1320" w:right="1320"/>
          <w:headerReference w:type="default" r:id="rId14"/>
          <w:headerReference w:type="default" r:id="rId15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4"/>
          <w:szCs w:val="14"/>
        </w:rPr>
        <w:t>44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spacing w:val="-6"/>
          <w:w w:val="111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trast</w:t>
      </w:r>
      <w:r>
        <w:rPr>
          <w:rFonts w:cs="Times New Roman" w:hAnsi="Times New Roman" w:eastAsia="Times New Roman" w:ascii="Times New Roman"/>
          <w:spacing w:val="-2"/>
          <w:w w:val="11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een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our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findings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those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spacing w:val="7"/>
          <w:w w:val="109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orted</w:t>
      </w:r>
      <w:r>
        <w:rPr>
          <w:rFonts w:cs="Times New Roman" w:hAnsi="Times New Roman" w:eastAsia="Times New Roman" w:ascii="Times New Roman"/>
          <w:spacing w:val="-4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prior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resear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ucted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replication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tudy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Allee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12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einhardt</w:t>
      </w:r>
      <w:r>
        <w:rPr>
          <w:rFonts w:cs="Times New Roman" w:hAnsi="Times New Roman" w:eastAsia="Times New Roman" w:ascii="Times New Roman"/>
          <w:spacing w:val="30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),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whi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kn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wledge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most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promine</w:t>
      </w:r>
      <w:r>
        <w:rPr>
          <w:rFonts w:cs="Times New Roman" w:hAnsi="Times New Roman" w:eastAsia="Times New Roman" w:ascii="Times New Roman"/>
          <w:spacing w:val="-5"/>
          <w:w w:val="106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32"/>
          <w:w w:val="13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ork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0"/>
          <w:sz w:val="20"/>
          <w:szCs w:val="20"/>
        </w:rPr>
        <w:t>thi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su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ject.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nd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5"/>
          <w:w w:val="12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significa</w:t>
      </w:r>
      <w:r>
        <w:rPr>
          <w:rFonts w:cs="Times New Roman" w:hAnsi="Times New Roman" w:eastAsia="Times New Roman" w:ascii="Times New Roman"/>
          <w:spacing w:val="-5"/>
          <w:w w:val="102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negati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effects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ws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spacing w:val="7"/>
          <w:w w:val="109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orted</w:t>
      </w:r>
      <w:r>
        <w:rPr>
          <w:rFonts w:cs="Times New Roman" w:hAnsi="Times New Roman" w:eastAsia="Times New Roman" w:ascii="Times New Roman"/>
          <w:spacing w:val="13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99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ork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result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ding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error.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full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cussion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issue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its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effect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results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prese</w:t>
      </w:r>
      <w:r>
        <w:rPr>
          <w:rFonts w:cs="Times New Roman" w:hAnsi="Times New Roman" w:eastAsia="Times New Roman" w:ascii="Times New Roman"/>
          <w:spacing w:val="-5"/>
          <w:w w:val="108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ted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Ap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endix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pa</w:t>
      </w:r>
      <w:r>
        <w:rPr>
          <w:rFonts w:cs="Times New Roman" w:hAnsi="Times New Roman" w:eastAsia="Times New Roman" w:ascii="Times New Roman"/>
          <w:spacing w:val="6"/>
          <w:w w:val="111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150"/>
        <w:ind w:left="817" w:right="780"/>
      </w:pPr>
      <w:r>
        <w:rPr>
          <w:rFonts w:cs="Times New Roman" w:hAnsi="Times New Roman" w:eastAsia="Times New Roman" w:ascii="Times New Roman"/>
          <w:spacing w:val="-27"/>
          <w:w w:val="13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19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Regression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Ln(FDI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ws)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fixed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effects,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standard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Meiryo" w:hAnsi="Meiryo" w:eastAsia="Meiryo" w:ascii="Meiryo"/>
          <w:spacing w:val="0"/>
          <w:w w:val="100"/>
          <w:position w:val="9"/>
          <w:sz w:val="16"/>
          <w:szCs w:val="16"/>
        </w:rPr>
        <w:t>∗∗</w:t>
      </w:r>
      <w:r>
        <w:rPr>
          <w:rFonts w:cs="Meiryo" w:hAnsi="Meiryo" w:eastAsia="Meiryo" w:ascii="Meiryo"/>
          <w:spacing w:val="6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Meiryo" w:hAnsi="Meiryo" w:eastAsia="Meiryo" w:ascii="Meiryo"/>
          <w:spacing w:val="0"/>
          <w:w w:val="100"/>
          <w:position w:val="9"/>
          <w:sz w:val="16"/>
          <w:szCs w:val="16"/>
        </w:rPr>
        <w:t>∗</w:t>
      </w:r>
      <w:r>
        <w:rPr>
          <w:rFonts w:cs="Meiryo" w:hAnsi="Meiryo" w:eastAsia="Meiryo" w:ascii="Meiryo"/>
          <w:spacing w:val="21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indicate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significance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-9"/>
          <w:w w:val="13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05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-9"/>
          <w:w w:val="13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2"/>
        <w:ind w:left="817"/>
      </w:pPr>
      <w:r>
        <w:rPr>
          <w:rFonts w:cs="Times New Roman" w:hAnsi="Times New Roman" w:eastAsia="Times New Roman" w:ascii="Times New Roman"/>
          <w:w w:val="104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ecti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20"/>
          <w:w w:val="9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10" w:lineRule="exact" w:line="180"/>
      </w:pPr>
      <w:r>
        <w:rPr>
          <w:sz w:val="18"/>
          <w:szCs w:val="18"/>
        </w:rPr>
      </w:r>
    </w:p>
    <w:tbl>
      <w:tblPr>
        <w:tblW w:w="0" w:type="auto"/>
        <w:tblLook w:val="01E0"/>
        <w:jc w:val="left"/>
        <w:tblInd w:w="195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76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61"/>
              <w:ind w:left="100"/>
            </w:pPr>
            <w:r>
              <w:rPr>
                <w:rFonts w:cs="Times New Roman" w:hAnsi="Times New Roman" w:eastAsia="Times New Roman" w:ascii="Times New Roman"/>
                <w:spacing w:val="-17"/>
                <w:w w:val="103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0"/>
                <w:szCs w:val="20"/>
              </w:rPr>
              <w:t>ariable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61"/>
              <w:ind w:left="3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del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61"/>
              <w:ind w:left="2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del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61"/>
              <w:ind w:left="2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del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8" w:hRule="exact"/>
        </w:trPr>
        <w:tc>
          <w:tcPr>
            <w:tcW w:w="224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4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ICSID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(past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6"/>
                <w:w w:val="105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0"/>
                <w:szCs w:val="20"/>
              </w:rPr>
              <w:t>ears)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1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4"/>
              <w:ind w:left="2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0.000</w:t>
            </w:r>
          </w:p>
        </w:tc>
        <w:tc>
          <w:tcPr>
            <w:tcW w:w="110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39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(0.011)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39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ICSID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(past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5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6"/>
                <w:w w:val="105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0"/>
                <w:szCs w:val="20"/>
              </w:rPr>
              <w:t>ears)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0.000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39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67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4"/>
                <w:sz w:val="20"/>
                <w:szCs w:val="20"/>
              </w:rPr>
              <w:t>Cu</w:t>
            </w:r>
            <w:r>
              <w:rPr>
                <w:rFonts w:cs="Times New Roman" w:hAnsi="Times New Roman" w:eastAsia="Times New Roman" w:ascii="Times New Roman"/>
                <w:spacing w:val="-5"/>
                <w:w w:val="108"/>
                <w:position w:val="4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4"/>
                <w:sz w:val="20"/>
                <w:szCs w:val="20"/>
              </w:rPr>
              <w:t>ulati</w:t>
            </w:r>
            <w:r>
              <w:rPr>
                <w:rFonts w:cs="Times New Roman" w:hAnsi="Times New Roman" w:eastAsia="Times New Roman" w:ascii="Times New Roman"/>
                <w:spacing w:val="-6"/>
                <w:w w:val="108"/>
                <w:position w:val="4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4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4"/>
                <w:w w:val="108"/>
                <w:position w:val="4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4"/>
                <w:sz w:val="20"/>
                <w:szCs w:val="20"/>
              </w:rPr>
              <w:t>ICSID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1"/>
                <w:sz w:val="14"/>
                <w:szCs w:val="14"/>
              </w:rPr>
              <w:t>t</w:t>
            </w:r>
            <w:r>
              <w:rPr>
                <w:rFonts w:cs="Meiryo" w:hAnsi="Meiryo" w:eastAsia="Meiryo" w:ascii="Meiryo"/>
                <w:spacing w:val="0"/>
                <w:w w:val="110"/>
                <w:position w:val="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-0.006</w:t>
            </w:r>
          </w:p>
        </w:tc>
      </w:tr>
      <w:tr>
        <w:trPr>
          <w:trHeight w:val="211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4"/>
                <w:position w:val="4"/>
                <w:sz w:val="20"/>
                <w:szCs w:val="20"/>
              </w:rPr>
              <w:t>%</w:t>
            </w:r>
            <w:r>
              <w:rPr>
                <w:rFonts w:cs="Times New Roman" w:hAnsi="Times New Roman" w:eastAsia="Times New Roman" w:ascii="Times New Roman"/>
                <w:spacing w:val="0"/>
                <w:w w:val="114"/>
                <w:position w:val="4"/>
                <w:sz w:val="20"/>
                <w:szCs w:val="20"/>
              </w:rPr>
              <w:t>∆</w:t>
            </w:r>
            <w:r>
              <w:rPr>
                <w:rFonts w:cs="Times New Roman" w:hAnsi="Times New Roman" w:eastAsia="Times New Roman" w:ascii="Times New Roman"/>
                <w:spacing w:val="10"/>
                <w:w w:val="114"/>
                <w:position w:val="4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4"/>
                <w:sz w:val="20"/>
                <w:szCs w:val="20"/>
              </w:rPr>
              <w:t>GDP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1"/>
                <w:sz w:val="14"/>
                <w:szCs w:val="14"/>
              </w:rPr>
              <w:t>t</w:t>
            </w:r>
            <w:r>
              <w:rPr>
                <w:rFonts w:cs="Meiryo" w:hAnsi="Meiryo" w:eastAsia="Meiryo" w:ascii="Meiryo"/>
                <w:spacing w:val="0"/>
                <w:w w:val="110"/>
                <w:position w:val="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0.003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0.003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0.003</w:t>
            </w:r>
          </w:p>
        </w:tc>
      </w:tr>
      <w:tr>
        <w:trPr>
          <w:trHeight w:val="211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479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position w:val="4"/>
                <w:sz w:val="20"/>
                <w:szCs w:val="20"/>
              </w:rPr>
              <w:t>Ln(GDP</w:t>
            </w:r>
            <w:r>
              <w:rPr>
                <w:rFonts w:cs="Times New Roman" w:hAnsi="Times New Roman" w:eastAsia="Times New Roman" w:ascii="Times New Roman"/>
                <w:spacing w:val="11"/>
                <w:w w:val="109"/>
                <w:position w:val="4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position w:val="4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4"/>
                <w:sz w:val="20"/>
                <w:szCs w:val="20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position w:val="4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2"/>
                <w:position w:val="4"/>
                <w:sz w:val="20"/>
                <w:szCs w:val="20"/>
              </w:rPr>
              <w:t>capita)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1"/>
                <w:sz w:val="14"/>
                <w:szCs w:val="14"/>
              </w:rPr>
              <w:t>t</w:t>
            </w:r>
            <w:r>
              <w:rPr>
                <w:rFonts w:cs="Meiryo" w:hAnsi="Meiryo" w:eastAsia="Meiryo" w:ascii="Meiryo"/>
                <w:spacing w:val="0"/>
                <w:w w:val="110"/>
                <w:position w:val="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2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162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(0.065)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162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(0.065)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156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(0.065)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w w:val="112"/>
                <w:position w:val="4"/>
                <w:sz w:val="20"/>
                <w:szCs w:val="20"/>
              </w:rPr>
              <w:t>Ln(</w:t>
            </w:r>
            <w:r>
              <w:rPr>
                <w:rFonts w:cs="Times New Roman" w:hAnsi="Times New Roman" w:eastAsia="Times New Roman" w:ascii="Times New Roman"/>
                <w:spacing w:val="-5"/>
                <w:w w:val="112"/>
                <w:position w:val="4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4"/>
                <w:sz w:val="20"/>
                <w:szCs w:val="20"/>
              </w:rPr>
              <w:t>op.)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1"/>
                <w:sz w:val="14"/>
                <w:szCs w:val="14"/>
              </w:rPr>
              <w:t>t</w:t>
            </w:r>
            <w:r>
              <w:rPr>
                <w:rFonts w:cs="Meiryo" w:hAnsi="Meiryo" w:eastAsia="Meiryo" w:ascii="Meiryo"/>
                <w:spacing w:val="0"/>
                <w:w w:val="110"/>
                <w:position w:val="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0.030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0.030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0.015</w:t>
            </w:r>
          </w:p>
        </w:tc>
      </w:tr>
      <w:tr>
        <w:trPr>
          <w:trHeight w:val="211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(0.098)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(0.099)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(0.099)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w w:val="107"/>
                <w:position w:val="4"/>
                <w:sz w:val="20"/>
                <w:szCs w:val="20"/>
              </w:rPr>
              <w:t>Ln(Inflation)</w:t>
            </w:r>
            <w:r>
              <w:rPr>
                <w:rFonts w:cs="Times New Roman" w:hAnsi="Times New Roman" w:eastAsia="Times New Roman" w:ascii="Times New Roman"/>
                <w:w w:val="155"/>
                <w:position w:val="1"/>
                <w:sz w:val="14"/>
                <w:szCs w:val="14"/>
              </w:rPr>
              <w:t>t</w:t>
            </w:r>
            <w:r>
              <w:rPr>
                <w:rFonts w:cs="Meiryo" w:hAnsi="Meiryo" w:eastAsia="Meiryo" w:ascii="Meiryo"/>
                <w:w w:val="110"/>
                <w:position w:val="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w w:val="113"/>
                <w:position w:val="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-0.021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-0.021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-0.024</w:t>
            </w:r>
          </w:p>
        </w:tc>
      </w:tr>
      <w:tr>
        <w:trPr>
          <w:trHeight w:val="211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(0.023)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w w:val="102"/>
                <w:position w:val="1"/>
                <w:sz w:val="20"/>
                <w:szCs w:val="20"/>
              </w:rPr>
              <w:t>(0.023</w:t>
            </w:r>
            <w:r>
              <w:rPr>
                <w:rFonts w:cs="Times New Roman" w:hAnsi="Times New Roman" w:eastAsia="Times New Roman" w:ascii="Times New Roman"/>
                <w:w w:val="116"/>
                <w:position w:val="1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(0.023)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4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6"/>
                <w:w w:val="111"/>
                <w:position w:val="4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4"/>
                <w:sz w:val="20"/>
                <w:szCs w:val="20"/>
              </w:rPr>
              <w:t>ternal</w:t>
            </w:r>
            <w:r>
              <w:rPr>
                <w:rFonts w:cs="Times New Roman" w:hAnsi="Times New Roman" w:eastAsia="Times New Roman" w:ascii="Times New Roman"/>
                <w:spacing w:val="12"/>
                <w:w w:val="111"/>
                <w:position w:val="4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4"/>
                <w:sz w:val="20"/>
                <w:szCs w:val="20"/>
              </w:rPr>
              <w:t>Stabili</w:t>
            </w:r>
            <w:r>
              <w:rPr>
                <w:rFonts w:cs="Times New Roman" w:hAnsi="Times New Roman" w:eastAsia="Times New Roman" w:ascii="Times New Roman"/>
                <w:spacing w:val="-6"/>
                <w:w w:val="111"/>
                <w:position w:val="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4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1"/>
                <w:sz w:val="14"/>
                <w:szCs w:val="14"/>
              </w:rPr>
              <w:t>t</w:t>
            </w:r>
            <w:r>
              <w:rPr>
                <w:rFonts w:cs="Meiryo" w:hAnsi="Meiryo" w:eastAsia="Meiryo" w:ascii="Meiryo"/>
                <w:spacing w:val="0"/>
                <w:w w:val="110"/>
                <w:position w:val="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-0.008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-0.008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-0.008</w:t>
            </w:r>
          </w:p>
        </w:tc>
      </w:tr>
      <w:tr>
        <w:trPr>
          <w:trHeight w:val="211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w w:val="102"/>
                <w:position w:val="1"/>
                <w:sz w:val="20"/>
                <w:szCs w:val="20"/>
              </w:rPr>
              <w:t>(0.008</w:t>
            </w:r>
            <w:r>
              <w:rPr>
                <w:rFonts w:cs="Times New Roman" w:hAnsi="Times New Roman" w:eastAsia="Times New Roman" w:ascii="Times New Roman"/>
                <w:w w:val="116"/>
                <w:position w:val="1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0"/>
                <w:position w:val="4"/>
                <w:sz w:val="20"/>
                <w:szCs w:val="20"/>
              </w:rPr>
              <w:t>External</w:t>
            </w:r>
            <w:r>
              <w:rPr>
                <w:rFonts w:cs="Times New Roman" w:hAnsi="Times New Roman" w:eastAsia="Times New Roman" w:ascii="Times New Roman"/>
                <w:spacing w:val="11"/>
                <w:w w:val="110"/>
                <w:position w:val="4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4"/>
                <w:sz w:val="20"/>
                <w:szCs w:val="20"/>
              </w:rPr>
              <w:t>Stabili</w:t>
            </w:r>
            <w:r>
              <w:rPr>
                <w:rFonts w:cs="Times New Roman" w:hAnsi="Times New Roman" w:eastAsia="Times New Roman" w:ascii="Times New Roman"/>
                <w:spacing w:val="-6"/>
                <w:w w:val="111"/>
                <w:position w:val="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4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1"/>
                <w:sz w:val="14"/>
                <w:szCs w:val="14"/>
              </w:rPr>
              <w:t>t</w:t>
            </w:r>
            <w:r>
              <w:rPr>
                <w:rFonts w:cs="Meiryo" w:hAnsi="Meiryo" w:eastAsia="Meiryo" w:ascii="Meiryo"/>
                <w:spacing w:val="0"/>
                <w:w w:val="110"/>
                <w:position w:val="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-0.001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-0.001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-0.001</w:t>
            </w:r>
          </w:p>
        </w:tc>
      </w:tr>
      <w:tr>
        <w:trPr>
          <w:trHeight w:val="211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w w:val="102"/>
                <w:position w:val="1"/>
                <w:sz w:val="20"/>
                <w:szCs w:val="20"/>
              </w:rPr>
              <w:t>(0.008</w:t>
            </w:r>
            <w:r>
              <w:rPr>
                <w:rFonts w:cs="Times New Roman" w:hAnsi="Times New Roman" w:eastAsia="Times New Roman" w:ascii="Times New Roman"/>
                <w:w w:val="116"/>
                <w:position w:val="1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479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4"/>
                <w:sz w:val="20"/>
                <w:szCs w:val="20"/>
              </w:rPr>
              <w:t>Ratified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4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position w:val="4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position w:val="4"/>
                <w:sz w:val="20"/>
                <w:szCs w:val="20"/>
              </w:rPr>
              <w:t>BI</w:t>
            </w:r>
            <w:r>
              <w:rPr>
                <w:rFonts w:cs="Times New Roman" w:hAnsi="Times New Roman" w:eastAsia="Times New Roman" w:ascii="Times New Roman"/>
                <w:spacing w:val="-16"/>
                <w:w w:val="110"/>
                <w:position w:val="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4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1"/>
                <w:sz w:val="14"/>
                <w:szCs w:val="14"/>
              </w:rPr>
              <w:t>t</w:t>
            </w:r>
            <w:r>
              <w:rPr>
                <w:rFonts w:cs="Meiryo" w:hAnsi="Meiryo" w:eastAsia="Meiryo" w:ascii="Meiryo"/>
                <w:spacing w:val="0"/>
                <w:w w:val="110"/>
                <w:position w:val="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2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005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005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"/>
              <w:ind w:left="122"/>
            </w:pPr>
            <w:r>
              <w:rPr>
                <w:rFonts w:cs="Times New Roman" w:hAnsi="Times New Roman" w:eastAsia="Times New Roman" w:ascii="Times New Roman"/>
                <w:w w:val="102"/>
                <w:sz w:val="20"/>
                <w:szCs w:val="20"/>
              </w:rPr>
              <w:t>(0.001</w:t>
            </w:r>
            <w:r>
              <w:rPr>
                <w:rFonts w:cs="Times New Roman" w:hAnsi="Times New Roman" w:eastAsia="Times New Roman" w:ascii="Times New Roman"/>
                <w:w w:val="116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005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9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4"/>
                <w:sz w:val="20"/>
                <w:szCs w:val="20"/>
              </w:rPr>
              <w:t>Capital</w:t>
            </w:r>
            <w:r>
              <w:rPr>
                <w:rFonts w:cs="Times New Roman" w:hAnsi="Times New Roman" w:eastAsia="Times New Roman" w:ascii="Times New Roman"/>
                <w:spacing w:val="10"/>
                <w:w w:val="111"/>
                <w:position w:val="4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4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6"/>
                <w:w w:val="108"/>
                <w:position w:val="4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4"/>
                <w:sz w:val="20"/>
                <w:szCs w:val="20"/>
              </w:rPr>
              <w:t>enness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1"/>
                <w:sz w:val="14"/>
                <w:szCs w:val="14"/>
              </w:rPr>
              <w:t>t</w:t>
            </w:r>
            <w:r>
              <w:rPr>
                <w:rFonts w:cs="Meiryo" w:hAnsi="Meiryo" w:eastAsia="Meiryo" w:ascii="Meiryo"/>
                <w:spacing w:val="0"/>
                <w:w w:val="110"/>
                <w:position w:val="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-0.021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-0.021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3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-0.023</w:t>
            </w:r>
          </w:p>
        </w:tc>
      </w:tr>
      <w:tr>
        <w:trPr>
          <w:trHeight w:val="211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(0.012)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w w:val="102"/>
                <w:position w:val="1"/>
                <w:sz w:val="20"/>
                <w:szCs w:val="20"/>
              </w:rPr>
              <w:t>(0.012</w:t>
            </w:r>
            <w:r>
              <w:rPr>
                <w:rFonts w:cs="Times New Roman" w:hAnsi="Times New Roman" w:eastAsia="Times New Roman" w:ascii="Times New Roman"/>
                <w:w w:val="116"/>
                <w:position w:val="1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(0.012)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-5"/>
                <w:w w:val="121"/>
                <w:position w:val="4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4"/>
                <w:sz w:val="20"/>
                <w:szCs w:val="20"/>
              </w:rPr>
              <w:t>oli</w:t>
            </w:r>
            <w:r>
              <w:rPr>
                <w:rFonts w:cs="Times New Roman" w:hAnsi="Times New Roman" w:eastAsia="Times New Roman" w:ascii="Times New Roman"/>
                <w:spacing w:val="-6"/>
                <w:w w:val="108"/>
                <w:position w:val="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4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1"/>
                <w:sz w:val="14"/>
                <w:szCs w:val="14"/>
              </w:rPr>
              <w:t>t</w:t>
            </w:r>
            <w:r>
              <w:rPr>
                <w:rFonts w:cs="Meiryo" w:hAnsi="Meiryo" w:eastAsia="Meiryo" w:ascii="Meiryo"/>
                <w:spacing w:val="0"/>
                <w:w w:val="110"/>
                <w:position w:val="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0.000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0.000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0.000</w:t>
            </w:r>
          </w:p>
        </w:tc>
      </w:tr>
      <w:tr>
        <w:trPr>
          <w:trHeight w:val="211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w w:val="102"/>
                <w:position w:val="1"/>
                <w:sz w:val="20"/>
                <w:szCs w:val="20"/>
              </w:rPr>
              <w:t>(0.001</w:t>
            </w:r>
            <w:r>
              <w:rPr>
                <w:rFonts w:cs="Times New Roman" w:hAnsi="Times New Roman" w:eastAsia="Times New Roman" w:ascii="Times New Roman"/>
                <w:w w:val="116"/>
                <w:position w:val="1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4"/>
                <w:sz w:val="20"/>
                <w:szCs w:val="20"/>
              </w:rPr>
              <w:t>Pro</w:t>
            </w:r>
            <w:r>
              <w:rPr>
                <w:rFonts w:cs="Times New Roman" w:hAnsi="Times New Roman" w:eastAsia="Times New Roman" w:ascii="Times New Roman"/>
                <w:spacing w:val="7"/>
                <w:w w:val="111"/>
                <w:position w:val="4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4"/>
                <w:sz w:val="20"/>
                <w:szCs w:val="20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-7"/>
                <w:w w:val="111"/>
                <w:position w:val="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4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17"/>
                <w:w w:val="111"/>
                <w:position w:val="4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6"/>
                <w:position w:val="4"/>
                <w:sz w:val="20"/>
                <w:szCs w:val="20"/>
              </w:rPr>
              <w:t>Rig</w:t>
            </w:r>
            <w:r>
              <w:rPr>
                <w:rFonts w:cs="Times New Roman" w:hAnsi="Times New Roman" w:eastAsia="Times New Roman" w:ascii="Times New Roman"/>
                <w:spacing w:val="-6"/>
                <w:w w:val="106"/>
                <w:position w:val="4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17"/>
                <w:position w:val="4"/>
                <w:sz w:val="20"/>
                <w:szCs w:val="20"/>
              </w:rPr>
              <w:t>ts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1"/>
                <w:sz w:val="14"/>
                <w:szCs w:val="14"/>
              </w:rPr>
              <w:t>t</w:t>
            </w:r>
            <w:r>
              <w:rPr>
                <w:rFonts w:cs="Meiryo" w:hAnsi="Meiryo" w:eastAsia="Meiryo" w:ascii="Meiryo"/>
                <w:spacing w:val="0"/>
                <w:w w:val="110"/>
                <w:position w:val="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0.003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0.003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0.002</w:t>
            </w:r>
          </w:p>
        </w:tc>
      </w:tr>
      <w:tr>
        <w:trPr>
          <w:trHeight w:val="211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w w:val="102"/>
                <w:position w:val="1"/>
                <w:sz w:val="20"/>
                <w:szCs w:val="20"/>
              </w:rPr>
              <w:t>(0.004</w:t>
            </w:r>
            <w:r>
              <w:rPr>
                <w:rFonts w:cs="Times New Roman" w:hAnsi="Times New Roman" w:eastAsia="Times New Roman" w:ascii="Times New Roman"/>
                <w:w w:val="116"/>
                <w:position w:val="1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0"/>
                <w:szCs w:val="20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orld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0"/>
                <w:szCs w:val="20"/>
              </w:rPr>
              <w:t>FDI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0.000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0.000</w:t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0.000</w:t>
            </w:r>
          </w:p>
        </w:tc>
      </w:tr>
      <w:tr>
        <w:trPr>
          <w:trHeight w:val="248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/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27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22"/>
            </w:pPr>
            <w:r>
              <w:rPr>
                <w:rFonts w:cs="Times New Roman" w:hAnsi="Times New Roman" w:eastAsia="Times New Roman" w:ascii="Times New Roman"/>
                <w:w w:val="102"/>
                <w:sz w:val="20"/>
                <w:szCs w:val="20"/>
              </w:rPr>
              <w:t>(0.000</w:t>
            </w:r>
            <w:r>
              <w:rPr>
                <w:rFonts w:cs="Times New Roman" w:hAnsi="Times New Roman" w:eastAsia="Times New Roman" w:ascii="Times New Roman"/>
                <w:w w:val="116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8" w:hRule="exact"/>
        </w:trPr>
        <w:tc>
          <w:tcPr>
            <w:tcW w:w="224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1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2572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2572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2572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1" w:hRule="exact"/>
        </w:trPr>
        <w:tc>
          <w:tcPr>
            <w:tcW w:w="2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0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9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2059"/>
      </w:pPr>
      <w:r>
        <w:pict>
          <v:group style="position:absolute;margin-left:164.778pt;margin-top:12.4323pt;width:279.124pt;height:2.789pt;mso-position-horizontal-relative:page;mso-position-vertical-relative:paragraph;z-index:-2799" coordorigin="3296,249" coordsize="5582,56">
            <v:shape style="position:absolute;left:3300;top:253;width:5575;height:0" coordorigin="3300,253" coordsize="5575,0" path="m3300,253l8874,253e" filled="f" stroked="t" strokeweight="0.398pt" strokecolor="#000000">
              <v:path arrowok="t"/>
            </v:shape>
            <v:shape style="position:absolute;left:3300;top:300;width:5575;height:0" coordorigin="3300,300" coordsize="5575,0" path="m3300,300l8874,300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                                                            </w:t>
      </w:r>
      <w:r>
        <w:rPr>
          <w:rFonts w:cs="Times New Roman" w:hAnsi="Times New Roman" w:eastAsia="Times New Roman" w:ascii="Times New Roman"/>
          <w:spacing w:val="13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0.03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  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0.03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  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0"/>
          <w:szCs w:val="20"/>
        </w:rPr>
        <w:t>0.03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 w:lineRule="auto" w:line="401"/>
        <w:ind w:left="100" w:right="79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actually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tested.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next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osition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ecoming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onde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r-s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1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carries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ignifica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49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costs.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5"/>
        <w:ind w:left="1857" w:right="1877"/>
      </w:pP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Resea</w:t>
      </w:r>
      <w:r>
        <w:rPr>
          <w:rFonts w:cs="Times New Roman" w:hAnsi="Times New Roman" w:eastAsia="Times New Roman" w:ascii="Times New Roman"/>
          <w:spacing w:val="-9"/>
          <w:w w:val="12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41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Hypotheses,</w:t>
      </w:r>
      <w:r>
        <w:rPr>
          <w:rFonts w:cs="Times New Roman" w:hAnsi="Times New Roman" w:eastAsia="Times New Roman" w:ascii="Times New Roman"/>
          <w:spacing w:val="-13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0"/>
          <w:w w:val="13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2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3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Methodology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both"/>
        <w:spacing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Building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uncertain,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infor-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ISDS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cesses,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othesize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22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7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39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2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limited.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institu-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edifice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18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built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vides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little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reliable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estors,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othesis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hold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across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iffere</w:t>
      </w:r>
      <w:r>
        <w:rPr>
          <w:rFonts w:cs="Times New Roman" w:hAnsi="Times New Roman" w:eastAsia="Times New Roman" w:ascii="Times New Roman"/>
          <w:spacing w:val="-7"/>
          <w:w w:val="9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ertheless,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14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tage</w:t>
      </w:r>
      <w:r>
        <w:rPr>
          <w:rFonts w:cs="Times New Roman" w:hAnsi="Times New Roman" w:eastAsia="Times New Roman" w:ascii="Times New Roman"/>
          <w:spacing w:val="2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erage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rules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offer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ws,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estigate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differences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9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ersus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non-ICSID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49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exte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in-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matters,</w:t>
      </w:r>
      <w:r>
        <w:rPr>
          <w:rFonts w:cs="Times New Roman" w:hAnsi="Times New Roman" w:eastAsia="Times New Roman" w:ascii="Times New Roman"/>
          <w:spacing w:val="25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22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visibili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legal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authori</w:t>
      </w:r>
      <w:r>
        <w:rPr>
          <w:rFonts w:cs="Times New Roman" w:hAnsi="Times New Roman" w:eastAsia="Times New Roman" w:ascii="Times New Roman"/>
          <w:spacing w:val="-8"/>
          <w:w w:val="10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1"/>
          <w:w w:val="10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transparency</w:t>
      </w:r>
      <w:r>
        <w:rPr>
          <w:rFonts w:cs="Times New Roman" w:hAnsi="Times New Roman" w:eastAsia="Times New Roman" w:ascii="Times New Roman"/>
          <w:spacing w:val="2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alternati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2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enhance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7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13"/>
          <w:position w:val="9"/>
          <w:sz w:val="14"/>
          <w:szCs w:val="14"/>
        </w:rPr>
        <w:t>45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29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5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Guide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(IC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G),</w:t>
      </w:r>
      <w:r>
        <w:rPr>
          <w:rFonts w:cs="Times New Roman" w:hAnsi="Times New Roman" w:eastAsia="Times New Roman" w:ascii="Times New Roman"/>
          <w:spacing w:val="0"/>
          <w:w w:val="108"/>
          <w:position w:val="9"/>
          <w:sz w:val="14"/>
          <w:szCs w:val="14"/>
        </w:rPr>
        <w:t>46</w:t>
      </w:r>
      <w:r>
        <w:rPr>
          <w:rFonts w:cs="Times New Roman" w:hAnsi="Times New Roman" w:eastAsia="Times New Roman" w:ascii="Times New Roman"/>
          <w:spacing w:val="0"/>
          <w:w w:val="108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34"/>
          <w:w w:val="108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designed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offer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38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guidance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risks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particular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coun-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tries.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Profile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7"/>
          <w:w w:val="102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-6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erall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system,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cuses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ecifically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viabil-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9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y/expropriation,</w:t>
      </w:r>
      <w:r>
        <w:rPr>
          <w:rFonts w:cs="Times New Roman" w:hAnsi="Times New Roman" w:eastAsia="Times New Roman" w:ascii="Times New Roman"/>
          <w:spacing w:val="11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profit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repatriation,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yme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ys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scale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ranging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12.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ratings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gin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1984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total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140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tries.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erceptual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assessme</w:t>
      </w:r>
      <w:r>
        <w:rPr>
          <w:rFonts w:cs="Times New Roman" w:hAnsi="Times New Roman" w:eastAsia="Times New Roman" w:ascii="Times New Roman"/>
          <w:spacing w:val="-7"/>
          <w:w w:val="10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38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econ-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including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Allee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einhart’s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whereas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empl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erceptually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par-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7"/>
        <w:ind w:left="62" w:right="82"/>
      </w:pPr>
      <w:r>
        <w:pict>
          <v:group style="position:absolute;margin-left:72pt;margin-top:51.6201pt;width:59.776pt;height:0pt;mso-position-horizontal-relative:page;mso-position-vertical-relative:paragraph;z-index:-2798" coordorigin="1440,1032" coordsize="1196,0">
            <v:shape style="position:absolute;left:1440;top:1032;width:1196;height:0" coordorigin="1440,1032" coordsize="1196,0" path="m1440,1032l2636,1032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tially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erlapping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rankings,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“rule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w,”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order,”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“pro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rig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ts”,</w:t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0" w:lineRule="auto" w:line="249"/>
        <w:ind w:left="100" w:right="85" w:firstLine="263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4"/>
          <w:szCs w:val="14"/>
        </w:rPr>
        <w:t>45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do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ance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otheses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effects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winning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losing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ecause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third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registered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trea</w:t>
      </w:r>
      <w:r>
        <w:rPr>
          <w:rFonts w:cs="Times New Roman" w:hAnsi="Times New Roman" w:eastAsia="Times New Roman" w:ascii="Times New Roman"/>
          <w:spacing w:val="-5"/>
          <w:w w:val="11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y-base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4"/>
          <w:w w:val="11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een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concluded,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reason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think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-12"/>
          <w:w w:val="12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those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1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elonging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concluded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set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represe</w:t>
      </w:r>
      <w:r>
        <w:rPr>
          <w:rFonts w:cs="Times New Roman" w:hAnsi="Times New Roman" w:eastAsia="Times New Roman" w:ascii="Times New Roman"/>
          <w:spacing w:val="-5"/>
          <w:w w:val="109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tati</w:t>
      </w:r>
      <w:r>
        <w:rPr>
          <w:rFonts w:cs="Times New Roman" w:hAnsi="Times New Roman" w:eastAsia="Times New Roman" w:ascii="Times New Roman"/>
          <w:spacing w:val="-7"/>
          <w:w w:val="109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broader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uni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suggested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“concluded”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9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ote</w:t>
      </w:r>
      <w:r>
        <w:rPr>
          <w:rFonts w:cs="Times New Roman" w:hAnsi="Times New Roman" w:eastAsia="Times New Roman" w:ascii="Times New Roman"/>
          <w:spacing w:val="-5"/>
          <w:w w:val="109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tially</w:t>
      </w:r>
      <w:r>
        <w:rPr>
          <w:rFonts w:cs="Times New Roman" w:hAnsi="Times New Roman" w:eastAsia="Times New Roman" w:ascii="Times New Roman"/>
          <w:spacing w:val="26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leading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appli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cases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decided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0"/>
          <w:szCs w:val="20"/>
        </w:rPr>
        <w:t>arbitral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panel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1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6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4"/>
          <w:w w:val="13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time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su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ject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further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revision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5"/>
          <w:w w:val="11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ulme</w:t>
      </w:r>
      <w:r>
        <w:rPr>
          <w:rFonts w:cs="Times New Roman" w:hAnsi="Times New Roman" w:eastAsia="Times New Roman" w:ascii="Times New Roman"/>
          <w:spacing w:val="-5"/>
          <w:w w:val="106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5"/>
          <w:w w:val="13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cee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dings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ell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suppleme</w:t>
      </w:r>
      <w:r>
        <w:rPr>
          <w:rFonts w:cs="Times New Roman" w:hAnsi="Times New Roman" w:eastAsia="Times New Roman" w:ascii="Times New Roman"/>
          <w:spacing w:val="-5"/>
          <w:w w:val="106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20"/>
          <w:szCs w:val="20"/>
        </w:rPr>
        <w:t>tary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-5"/>
          <w:w w:val="111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ulme</w:t>
      </w:r>
      <w:r>
        <w:rPr>
          <w:rFonts w:cs="Times New Roman" w:hAnsi="Times New Roman" w:eastAsia="Times New Roman" w:ascii="Times New Roman"/>
          <w:spacing w:val="-5"/>
          <w:w w:val="106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ceedings.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distinction</w:t>
      </w:r>
      <w:r>
        <w:rPr>
          <w:rFonts w:cs="Times New Roman" w:hAnsi="Times New Roman" w:eastAsia="Times New Roman" w:ascii="Times New Roman"/>
          <w:spacing w:val="12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een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“concluded”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“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ending”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cases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accordingly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20"/>
          <w:szCs w:val="20"/>
        </w:rPr>
        <w:t>rather</w:t>
      </w:r>
      <w:r>
        <w:rPr>
          <w:rFonts w:cs="Times New Roman" w:hAnsi="Times New Roman" w:eastAsia="Times New Roman" w:ascii="Times New Roman"/>
          <w:spacing w:val="9"/>
          <w:w w:val="114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blurr</w:t>
      </w:r>
      <w:r>
        <w:rPr>
          <w:rFonts w:cs="Times New Roman" w:hAnsi="Times New Roman" w:eastAsia="Times New Roman" w:ascii="Times New Roman"/>
          <w:spacing w:val="-17"/>
          <w:w w:val="11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8"/>
          <w:position w:val="7"/>
          <w:sz w:val="14"/>
          <w:szCs w:val="14"/>
        </w:rPr>
        <w:t>46</w:t>
      </w:r>
      <w:r>
        <w:rPr>
          <w:rFonts w:cs="Times New Roman" w:hAnsi="Times New Roman" w:eastAsia="Times New Roman" w:ascii="Times New Roman"/>
          <w:spacing w:val="-5"/>
          <w:w w:val="108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olitical</w:t>
      </w:r>
      <w:r>
        <w:rPr>
          <w:rFonts w:cs="Times New Roman" w:hAnsi="Times New Roman" w:eastAsia="Times New Roman" w:ascii="Times New Roman"/>
          <w:spacing w:val="17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isk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Services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Group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(2013)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 w:lineRule="auto" w:line="401"/>
        <w:ind w:left="100" w:right="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utational</w:t>
      </w:r>
      <w:r>
        <w:rPr>
          <w:rFonts w:cs="Times New Roman" w:hAnsi="Times New Roman" w:eastAsia="Times New Roman" w:ascii="Times New Roman"/>
          <w:spacing w:val="32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assessme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causal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hanism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presumed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eh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vior.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both"/>
        <w:spacing w:before="7"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ey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inde</w:t>
      </w:r>
      <w:r>
        <w:rPr>
          <w:rFonts w:cs="Times New Roman" w:hAnsi="Times New Roman" w:eastAsia="Times New Roman" w:ascii="Times New Roman"/>
          <w:spacing w:val="6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again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-2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disp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utes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registered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7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ear,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r,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estigate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othesis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differences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originating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ues,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additional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ersions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non-ICSID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disputes.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4"/>
          <w:szCs w:val="14"/>
        </w:rPr>
        <w:t>47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"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utilized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ratified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deri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database.</w:t>
      </w:r>
      <w:r>
        <w:rPr>
          <w:rFonts w:cs="Times New Roman" w:hAnsi="Times New Roman" w:eastAsia="Times New Roman" w:ascii="Times New Roman"/>
          <w:spacing w:val="0"/>
          <w:w w:val="108"/>
          <w:position w:val="9"/>
          <w:sz w:val="14"/>
          <w:szCs w:val="14"/>
        </w:rPr>
        <w:t>48</w:t>
      </w:r>
      <w:r>
        <w:rPr>
          <w:rFonts w:cs="Times New Roman" w:hAnsi="Times New Roman" w:eastAsia="Times New Roman" w:ascii="Times New Roman"/>
          <w:spacing w:val="0"/>
          <w:w w:val="108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30"/>
          <w:w w:val="108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treaties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designed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ey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broad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signals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5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6"/>
          <w:w w:val="101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11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3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7"/>
          <w:w w:val="103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ratified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ositi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related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estimate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18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1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vis-à-vis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affect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state’s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2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rn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4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include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eco-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nomic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dynamism,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size,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macr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economic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stabili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ternal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stabili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external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stabili</w:t>
      </w:r>
      <w:r>
        <w:rPr>
          <w:rFonts w:cs="Times New Roman" w:hAnsi="Times New Roman" w:eastAsia="Times New Roman" w:ascii="Times New Roman"/>
          <w:spacing w:val="-7"/>
          <w:w w:val="109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03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financial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enness,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dem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crac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erationalize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ariables,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4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ecti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9"/>
          <w:w w:val="99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basis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GDP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7"/>
          <w:w w:val="106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wth,</w:t>
      </w:r>
      <w:r>
        <w:rPr>
          <w:rFonts w:cs="Times New Roman" w:hAnsi="Times New Roman" w:eastAsia="Times New Roman" w:ascii="Times New Roman"/>
          <w:spacing w:val="0"/>
          <w:w w:val="106"/>
          <w:position w:val="9"/>
          <w:sz w:val="14"/>
          <w:szCs w:val="14"/>
        </w:rPr>
        <w:t>49</w:t>
      </w:r>
      <w:r>
        <w:rPr>
          <w:rFonts w:cs="Times New Roman" w:hAnsi="Times New Roman" w:eastAsia="Times New Roman" w:ascii="Times New Roman"/>
          <w:spacing w:val="0"/>
          <w:w w:val="106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37"/>
          <w:w w:val="106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6"/>
          <w:w w:val="106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opulation,</w:t>
      </w:r>
      <w:r>
        <w:rPr>
          <w:rFonts w:cs="Times New Roman" w:hAnsi="Times New Roman" w:eastAsia="Times New Roman" w:ascii="Times New Roman"/>
          <w:spacing w:val="0"/>
          <w:w w:val="106"/>
          <w:position w:val="9"/>
          <w:sz w:val="14"/>
          <w:szCs w:val="14"/>
        </w:rPr>
        <w:t>50</w:t>
      </w:r>
      <w:r>
        <w:rPr>
          <w:rFonts w:cs="Times New Roman" w:hAnsi="Times New Roman" w:eastAsia="Times New Roman" w:ascii="Times New Roman"/>
          <w:spacing w:val="0"/>
          <w:w w:val="106"/>
          <w:position w:val="9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spacing w:val="9"/>
          <w:w w:val="106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inflation,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4"/>
          <w:szCs w:val="14"/>
        </w:rPr>
        <w:t>51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spacing w:val="1"/>
          <w:w w:val="105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ternal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external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stabili</w:t>
      </w:r>
      <w:r>
        <w:rPr>
          <w:rFonts w:cs="Times New Roman" w:hAnsi="Times New Roman" w:eastAsia="Times New Roman" w:ascii="Times New Roman"/>
          <w:spacing w:val="-8"/>
          <w:w w:val="109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2"/>
          <w:w w:val="109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9"/>
          <w:position w:val="9"/>
          <w:sz w:val="14"/>
          <w:szCs w:val="14"/>
        </w:rPr>
        <w:t>52</w:t>
      </w:r>
      <w:r>
        <w:rPr>
          <w:rFonts w:cs="Times New Roman" w:hAnsi="Times New Roman" w:eastAsia="Times New Roman" w:ascii="Times New Roman"/>
          <w:spacing w:val="32"/>
          <w:w w:val="109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financial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enness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(from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Chinn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Ito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),</w:t>
      </w:r>
      <w:r>
        <w:rPr>
          <w:rFonts w:cs="Times New Roman" w:hAnsi="Times New Roman" w:eastAsia="Times New Roman" w:ascii="Times New Roman"/>
          <w:spacing w:val="0"/>
          <w:w w:val="110"/>
          <w:position w:val="9"/>
          <w:sz w:val="14"/>
          <w:szCs w:val="14"/>
        </w:rPr>
        <w:t>53</w:t>
      </w:r>
      <w:r>
        <w:rPr>
          <w:rFonts w:cs="Times New Roman" w:hAnsi="Times New Roman" w:eastAsia="Times New Roman" w:ascii="Times New Roman"/>
          <w:spacing w:val="34"/>
          <w:w w:val="110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ratings</w:t>
      </w:r>
      <w:r>
        <w:rPr>
          <w:rFonts w:cs="Times New Roman" w:hAnsi="Times New Roman" w:eastAsia="Times New Roman" w:ascii="Times New Roman"/>
          <w:spacing w:val="0"/>
          <w:w w:val="108"/>
          <w:position w:val="9"/>
          <w:sz w:val="14"/>
          <w:szCs w:val="14"/>
        </w:rPr>
        <w:t>54</w:t>
      </w:r>
      <w:r>
        <w:rPr>
          <w:rFonts w:cs="Times New Roman" w:hAnsi="Times New Roman" w:eastAsia="Times New Roman" w:ascii="Times New Roman"/>
          <w:spacing w:val="31"/>
          <w:w w:val="108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–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exception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inflation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exercise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ositi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influence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ern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2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reputa-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tion.</w:t>
      </w:r>
      <w:r>
        <w:rPr>
          <w:rFonts w:cs="Times New Roman" w:hAnsi="Times New Roman" w:eastAsia="Times New Roman" w:ascii="Times New Roman"/>
          <w:spacing w:val="0"/>
          <w:w w:val="109"/>
          <w:position w:val="9"/>
          <w:sz w:val="14"/>
          <w:szCs w:val="14"/>
        </w:rPr>
        <w:t>55</w:t>
      </w:r>
      <w:r>
        <w:rPr>
          <w:rFonts w:cs="Times New Roman" w:hAnsi="Times New Roman" w:eastAsia="Times New Roman" w:ascii="Times New Roman"/>
          <w:spacing w:val="0"/>
          <w:w w:val="109"/>
          <w:position w:val="9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spacing w:val="12"/>
          <w:w w:val="109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analysis,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mpl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includ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middle-income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nations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ailable.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Again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ered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statistical</w:t>
      </w:r>
      <w:r>
        <w:rPr>
          <w:rFonts w:cs="Times New Roman" w:hAnsi="Times New Roman" w:eastAsia="Times New Roman" w:ascii="Times New Roman"/>
          <w:spacing w:val="1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ranges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00"/>
      </w:pPr>
      <w:r>
        <w:pict>
          <v:group style="position:absolute;margin-left:72pt;margin-top:44.1141pt;width:59.776pt;height:0pt;mso-position-horizontal-relative:page;mso-position-vertical-relative:paragraph;z-index:-2797" coordorigin="1440,882" coordsize="1196,0">
            <v:shape style="position:absolute;left:1440;top:882;width:1196;height:0" coordorigin="1440,882" coordsize="1196,0" path="m1440,882l2636,882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1987,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rst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y-based</w:t>
      </w:r>
      <w:r>
        <w:rPr>
          <w:rFonts w:cs="Times New Roman" w:hAnsi="Times New Roman" w:eastAsia="Times New Roman" w:ascii="Times New Roman"/>
          <w:spacing w:val="3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broug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1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-14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arbitration,</w:t>
      </w:r>
      <w:r>
        <w:rPr>
          <w:rFonts w:cs="Times New Roman" w:hAnsi="Times New Roman" w:eastAsia="Times New Roman" w:ascii="Times New Roman"/>
          <w:spacing w:val="9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0"/>
        <w:ind w:left="363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4"/>
          <w:szCs w:val="14"/>
        </w:rPr>
        <w:t>47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cume</w:t>
      </w:r>
      <w:r>
        <w:rPr>
          <w:rFonts w:cs="Times New Roman" w:hAnsi="Times New Roman" w:eastAsia="Times New Roman" w:ascii="Times New Roman"/>
          <w:spacing w:val="-5"/>
          <w:w w:val="108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tation</w:t>
      </w:r>
      <w:r>
        <w:rPr>
          <w:rFonts w:cs="Times New Roman" w:hAnsi="Times New Roman" w:eastAsia="Times New Roman" w:ascii="Times New Roman"/>
          <w:spacing w:val="17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dings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trea</w:t>
      </w:r>
      <w:r>
        <w:rPr>
          <w:rFonts w:cs="Times New Roman" w:hAnsi="Times New Roman" w:eastAsia="Times New Roman" w:ascii="Times New Roman"/>
          <w:spacing w:val="-7"/>
          <w:w w:val="11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y-based</w:t>
      </w:r>
      <w:r>
        <w:rPr>
          <w:rFonts w:cs="Times New Roman" w:hAnsi="Times New Roman" w:eastAsia="Times New Roman" w:ascii="Times New Roman"/>
          <w:spacing w:val="16"/>
          <w:w w:val="11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ailable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request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authors.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</w:pPr>
      <w:r>
        <w:rPr>
          <w:rFonts w:cs="Times New Roman" w:hAnsi="Times New Roman" w:eastAsia="Times New Roman" w:ascii="Times New Roman"/>
          <w:spacing w:val="0"/>
          <w:w w:val="105"/>
          <w:position w:val="7"/>
          <w:sz w:val="14"/>
          <w:szCs w:val="14"/>
        </w:rPr>
        <w:t>48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UNC</w:t>
      </w:r>
      <w:r>
        <w:rPr>
          <w:rFonts w:cs="Times New Roman" w:hAnsi="Times New Roman" w:eastAsia="Times New Roman" w:ascii="Times New Roman"/>
          <w:spacing w:val="-18"/>
          <w:w w:val="105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AD</w:t>
      </w:r>
      <w:r>
        <w:rPr>
          <w:rFonts w:cs="Times New Roman" w:hAnsi="Times New Roman" w:eastAsia="Times New Roman" w:ascii="Times New Roman"/>
          <w:spacing w:val="34"/>
          <w:w w:val="105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(2013)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49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orld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Bank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(2013)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</w:pPr>
      <w:r>
        <w:rPr>
          <w:rFonts w:cs="Times New Roman" w:hAnsi="Times New Roman" w:eastAsia="Times New Roman" w:ascii="Times New Roman"/>
          <w:w w:val="113"/>
          <w:position w:val="7"/>
          <w:sz w:val="14"/>
          <w:szCs w:val="14"/>
        </w:rPr>
        <w:t>50</w:t>
      </w:r>
      <w:r>
        <w:rPr>
          <w:rFonts w:cs="Times New Roman" w:hAnsi="Times New Roman" w:eastAsia="Times New Roman" w:ascii="Times New Roman"/>
          <w:w w:val="108"/>
          <w:position w:val="0"/>
          <w:sz w:val="20"/>
          <w:szCs w:val="20"/>
        </w:rPr>
        <w:t>Ibid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</w:pPr>
      <w:r>
        <w:rPr>
          <w:rFonts w:cs="Times New Roman" w:hAnsi="Times New Roman" w:eastAsia="Times New Roman" w:ascii="Times New Roman"/>
          <w:w w:val="113"/>
          <w:position w:val="7"/>
          <w:sz w:val="14"/>
          <w:szCs w:val="14"/>
        </w:rPr>
        <w:t>51</w:t>
      </w:r>
      <w:r>
        <w:rPr>
          <w:rFonts w:cs="Times New Roman" w:hAnsi="Times New Roman" w:eastAsia="Times New Roman" w:ascii="Times New Roman"/>
          <w:w w:val="108"/>
          <w:position w:val="0"/>
          <w:sz w:val="20"/>
          <w:szCs w:val="20"/>
        </w:rPr>
        <w:t>Ibid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</w:pPr>
      <w:r>
        <w:rPr>
          <w:rFonts w:cs="Times New Roman" w:hAnsi="Times New Roman" w:eastAsia="Times New Roman" w:ascii="Times New Roman"/>
          <w:spacing w:val="0"/>
          <w:w w:val="108"/>
          <w:position w:val="7"/>
          <w:sz w:val="14"/>
          <w:szCs w:val="14"/>
        </w:rPr>
        <w:t>52</w:t>
      </w:r>
      <w:r>
        <w:rPr>
          <w:rFonts w:cs="Times New Roman" w:hAnsi="Times New Roman" w:eastAsia="Times New Roman" w:ascii="Times New Roman"/>
          <w:spacing w:val="-5"/>
          <w:w w:val="108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olitical</w:t>
      </w:r>
      <w:r>
        <w:rPr>
          <w:rFonts w:cs="Times New Roman" w:hAnsi="Times New Roman" w:eastAsia="Times New Roman" w:ascii="Times New Roman"/>
          <w:spacing w:val="17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isk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Services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Group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(2013)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53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Chinn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Ito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(2008)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63"/>
      </w:pP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54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ecificall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oli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score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oli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IV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ject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elo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hall,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Gurr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Jaggers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(2013).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4" w:lineRule="exact" w:line="240"/>
        <w:ind w:left="100" w:right="85" w:firstLine="263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4"/>
          <w:szCs w:val="14"/>
        </w:rPr>
        <w:t>55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While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ariables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8"/>
          <w:w w:val="12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mig</w:t>
      </w:r>
      <w:r>
        <w:rPr>
          <w:rFonts w:cs="Times New Roman" w:hAnsi="Times New Roman" w:eastAsia="Times New Roman" w:ascii="Times New Roman"/>
          <w:spacing w:val="-6"/>
          <w:w w:val="105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8"/>
          <w:w w:val="13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considered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theoretically</w:t>
      </w:r>
      <w:r>
        <w:rPr>
          <w:rFonts w:cs="Times New Roman" w:hAnsi="Times New Roman" w:eastAsia="Times New Roman" w:ascii="Times New Roman"/>
          <w:spacing w:val="14"/>
          <w:w w:val="108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rele</w:t>
      </w:r>
      <w:r>
        <w:rPr>
          <w:rFonts w:cs="Times New Roman" w:hAnsi="Times New Roman" w:eastAsia="Times New Roman" w:ascii="Times New Roman"/>
          <w:spacing w:val="-11"/>
          <w:w w:val="104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11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18"/>
          <w:w w:val="13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study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6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5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estme</w:t>
      </w:r>
      <w:r>
        <w:rPr>
          <w:rFonts w:cs="Times New Roman" w:hAnsi="Times New Roman" w:eastAsia="Times New Roman" w:ascii="Times New Roman"/>
          <w:spacing w:val="-5"/>
          <w:w w:val="107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3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reputation,</w:t>
      </w:r>
      <w:r>
        <w:rPr>
          <w:rFonts w:cs="Times New Roman" w:hAnsi="Times New Roman" w:eastAsia="Times New Roman" w:ascii="Times New Roman"/>
          <w:spacing w:val="14"/>
          <w:w w:val="112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opted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those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utilized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prior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IPE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resear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broad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cou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erage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limited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erlap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ariables.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Excluded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under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20"/>
          <w:szCs w:val="20"/>
        </w:rPr>
        <w:t>latter</w:t>
      </w:r>
      <w:r>
        <w:rPr>
          <w:rFonts w:cs="Times New Roman" w:hAnsi="Times New Roman" w:eastAsia="Times New Roman" w:ascii="Times New Roman"/>
          <w:spacing w:val="18"/>
          <w:w w:val="116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criterion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0"/>
          <w:szCs w:val="20"/>
        </w:rPr>
        <w:t>reputational</w:t>
      </w:r>
      <w:r>
        <w:rPr>
          <w:rFonts w:cs="Times New Roman" w:hAnsi="Times New Roman" w:eastAsia="Times New Roman" w:ascii="Times New Roman"/>
          <w:spacing w:val="21"/>
          <w:w w:val="11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measures,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su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rule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pro</w:t>
      </w:r>
      <w:r>
        <w:rPr>
          <w:rFonts w:cs="Times New Roman" w:hAnsi="Times New Roman" w:eastAsia="Times New Roman" w:ascii="Times New Roman"/>
          <w:spacing w:val="7"/>
          <w:w w:val="109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-7"/>
          <w:w w:val="10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13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rig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protection.</w:t>
      </w:r>
      <w:r>
        <w:rPr>
          <w:rFonts w:cs="Times New Roman" w:hAnsi="Times New Roman" w:eastAsia="Times New Roman" w:ascii="Times New Roman"/>
          <w:spacing w:val="33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Including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su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ariables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analysis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create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problems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endogenei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ell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bias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ards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underestimating</w:t>
      </w:r>
      <w:r>
        <w:rPr>
          <w:rFonts w:cs="Times New Roman" w:hAnsi="Times New Roman" w:eastAsia="Times New Roman" w:ascii="Times New Roman"/>
          <w:spacing w:val="12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0"/>
          <w:szCs w:val="20"/>
        </w:rPr>
        <w:t>reputation.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 w:lineRule="auto" w:line="401"/>
        <w:ind w:left="120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yielding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balanced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time-series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panel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appr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ximately</w:t>
      </w:r>
      <w:r>
        <w:rPr>
          <w:rFonts w:cs="Times New Roman" w:hAnsi="Times New Roman" w:eastAsia="Times New Roman" w:ascii="Times New Roman"/>
          <w:spacing w:val="23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2,600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tries.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518" w:right="3518"/>
      </w:pPr>
      <w:r>
        <w:rPr>
          <w:rFonts w:cs="Times New Roman" w:hAnsi="Times New Roman" w:eastAsia="Times New Roman" w:ascii="Times New Roman"/>
          <w:w w:val="119"/>
          <w:sz w:val="24"/>
          <w:szCs w:val="24"/>
        </w:rPr>
        <w:t>Repu</w:t>
      </w:r>
      <w:r>
        <w:rPr>
          <w:rFonts w:cs="Times New Roman" w:hAnsi="Times New Roman" w:eastAsia="Times New Roman" w:ascii="Times New Roman"/>
          <w:spacing w:val="-20"/>
          <w:w w:val="2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3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38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Ana</w:t>
      </w:r>
      <w:r>
        <w:rPr>
          <w:rFonts w:cs="Times New Roman" w:hAnsi="Times New Roman" w:eastAsia="Times New Roman" w:ascii="Times New Roman"/>
          <w:spacing w:val="-20"/>
          <w:w w:val="18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ysis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120" w:right="78" w:firstLine="239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erceptions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climate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fixed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robust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standard</w:t>
      </w:r>
      <w:r>
        <w:rPr>
          <w:rFonts w:cs="Times New Roman" w:hAnsi="Times New Roman" w:eastAsia="Times New Roman" w:ascii="Times New Roman"/>
          <w:spacing w:val="3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lagged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ratified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ositi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rep-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marginal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ratifying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additional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treaties,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0.3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32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dditionall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so-called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“cou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ndame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tals”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matter:</w:t>
      </w:r>
      <w:r>
        <w:rPr>
          <w:rFonts w:cs="Times New Roman" w:hAnsi="Times New Roman" w:eastAsia="Times New Roman" w:ascii="Times New Roman"/>
          <w:spacing w:val="27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tries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higher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economic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wth,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greater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size,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capital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accou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enn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crac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higher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stabili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stronger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reputations.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ected,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igh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rates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20" w:right="79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measures,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ighlig</w:t>
      </w:r>
      <w:r>
        <w:rPr>
          <w:rFonts w:cs="Times New Roman" w:hAnsi="Times New Roman" w:eastAsia="Times New Roman" w:ascii="Times New Roman"/>
          <w:spacing w:val="-7"/>
          <w:w w:val="10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non-ICSID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highly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uncertain.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precisely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remains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consiste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across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ersion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non-ICSID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"/>
          <w:w w:val="10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ariable.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4"/>
          <w:szCs w:val="14"/>
        </w:rPr>
        <w:t>56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spacing w:val="1"/>
          <w:w w:val="105"/>
          <w:position w:val="9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filed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position w:val="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2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ICSID,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erse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35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99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97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unclear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marginal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differences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9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estimates,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ranges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12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9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estimates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differ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fractions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dditionall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though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ispute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measures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predictors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del,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substa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3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question.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397"/>
        <w:ind w:left="120" w:right="76" w:firstLine="239"/>
      </w:pPr>
      <w:r>
        <w:pict>
          <v:group style="position:absolute;margin-left:72pt;margin-top:159.152pt;width:59.776pt;height:0pt;mso-position-horizontal-relative:page;mso-position-vertical-relative:paragraph;z-index:-2796" coordorigin="1440,3183" coordsize="1196,0">
            <v:shape style="position:absolute;left:1440;top:3183;width:1196;height:0" coordorigin="1440,3183" coordsize="1196,0" path="m1440,3183l2636,3183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explore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issue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full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ulation-based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del,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scenarios,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rele</w:t>
      </w:r>
      <w:r>
        <w:rPr>
          <w:rFonts w:cs="Times New Roman" w:hAnsi="Times New Roman" w:eastAsia="Times New Roman" w:ascii="Times New Roman"/>
          <w:spacing w:val="-13"/>
          <w:w w:val="10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99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6"/>
          <w:szCs w:val="16"/>
        </w:rPr>
        <w:t>th</w:t>
      </w:r>
      <w:r>
        <w:rPr>
          <w:rFonts w:cs="Times New Roman" w:hAnsi="Times New Roman" w:eastAsia="Times New Roman" w:ascii="Times New Roman"/>
          <w:spacing w:val="38"/>
          <w:w w:val="105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6"/>
          <w:w w:val="105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tile.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6"/>
          <w:szCs w:val="16"/>
        </w:rPr>
        <w:t>57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7"/>
          <w:w w:val="105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ariates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median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alue.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Next,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conduct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1,000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random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ulti</w:t>
      </w:r>
      <w:r>
        <w:rPr>
          <w:rFonts w:cs="Times New Roman" w:hAnsi="Times New Roman" w:eastAsia="Times New Roman" w:ascii="Times New Roman"/>
          <w:spacing w:val="-14"/>
          <w:w w:val="108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ariate</w:t>
      </w:r>
      <w:r>
        <w:rPr>
          <w:rFonts w:cs="Times New Roman" w:hAnsi="Times New Roman" w:eastAsia="Times New Roman" w:ascii="Times New Roman"/>
          <w:spacing w:val="16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normal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obtain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distributions</w:t>
      </w:r>
      <w:r>
        <w:rPr>
          <w:rFonts w:cs="Times New Roman" w:hAnsi="Times New Roman" w:eastAsia="Times New Roman" w:ascii="Times New Roman"/>
          <w:spacing w:val="24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estimates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regression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After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obtaining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distributi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40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calculate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predicted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alue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24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conditions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scenarios.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result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visualized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solid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cle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83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4"/>
          <w:szCs w:val="14"/>
        </w:rPr>
        <w:t>56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simple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bi</w:t>
      </w:r>
      <w:r>
        <w:rPr>
          <w:rFonts w:cs="Times New Roman" w:hAnsi="Times New Roman" w:eastAsia="Times New Roman" w:ascii="Times New Roman"/>
          <w:spacing w:val="-12"/>
          <w:w w:val="109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0"/>
          <w:szCs w:val="20"/>
        </w:rPr>
        <w:t>ariate</w:t>
      </w:r>
      <w:r>
        <w:rPr>
          <w:rFonts w:cs="Times New Roman" w:hAnsi="Times New Roman" w:eastAsia="Times New Roman" w:ascii="Times New Roman"/>
          <w:spacing w:val="18"/>
          <w:w w:val="10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analysis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sh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ws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6"/>
          <w:w w:val="12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effect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ly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uncertain</w:t>
      </w:r>
      <w:r>
        <w:rPr>
          <w:rFonts w:cs="Times New Roman" w:hAnsi="Times New Roman" w:eastAsia="Times New Roman" w:ascii="Times New Roman"/>
          <w:spacing w:val="12"/>
          <w:w w:val="11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across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cou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tries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99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0"/>
          <w:szCs w:val="20"/>
        </w:rPr>
        <w:t>ell.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16" w:lineRule="exact" w:line="240"/>
        <w:ind w:left="120" w:right="83" w:firstLine="252"/>
        <w:sectPr>
          <w:pgMar w:header="1007" w:footer="0" w:top="1200" w:bottom="280" w:left="132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57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corres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three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past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5"/>
          <w:w w:val="99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0"/>
          <w:w w:val="9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ears,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six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past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ears,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10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5"/>
          <w:w w:val="107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ulati</w:t>
      </w:r>
      <w:r>
        <w:rPr>
          <w:rFonts w:cs="Times New Roman" w:hAnsi="Times New Roman" w:eastAsia="Times New Roman" w:ascii="Times New Roman"/>
          <w:spacing w:val="-6"/>
          <w:w w:val="107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5"/>
          <w:w w:val="107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0"/>
          <w:szCs w:val="20"/>
        </w:rPr>
        <w:t>disputes.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auto" w:line="150"/>
        <w:ind w:left="789" w:right="1068"/>
      </w:pPr>
      <w:r>
        <w:rPr>
          <w:rFonts w:cs="Times New Roman" w:hAnsi="Times New Roman" w:eastAsia="Times New Roman" w:ascii="Times New Roman"/>
          <w:spacing w:val="-27"/>
          <w:w w:val="13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5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Regression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profile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fixed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effects,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robus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standard</w:t>
      </w:r>
      <w:r>
        <w:rPr>
          <w:rFonts w:cs="Times New Roman" w:hAnsi="Times New Roman" w:eastAsia="Times New Roman" w:ascii="Times New Roman"/>
          <w:spacing w:val="16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Meiryo" w:hAnsi="Meiryo" w:eastAsia="Meiryo" w:ascii="Meiryo"/>
          <w:spacing w:val="0"/>
          <w:w w:val="100"/>
          <w:position w:val="9"/>
          <w:sz w:val="16"/>
          <w:szCs w:val="16"/>
        </w:rPr>
        <w:t>∗∗</w:t>
      </w:r>
      <w:r>
        <w:rPr>
          <w:rFonts w:cs="Meiryo" w:hAnsi="Meiryo" w:eastAsia="Meiryo" w:ascii="Meiryo"/>
          <w:spacing w:val="8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Meiryo" w:hAnsi="Meiryo" w:eastAsia="Meiryo" w:ascii="Meiryo"/>
          <w:spacing w:val="0"/>
          <w:w w:val="100"/>
          <w:position w:val="9"/>
          <w:sz w:val="16"/>
          <w:szCs w:val="16"/>
        </w:rPr>
        <w:t>∗</w:t>
      </w:r>
      <w:r>
        <w:rPr>
          <w:rFonts w:cs="Meiryo" w:hAnsi="Meiryo" w:eastAsia="Meiryo" w:ascii="Meiryo"/>
          <w:spacing w:val="23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indicate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signifi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0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-7"/>
          <w:w w:val="13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05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2"/>
        <w:ind w:left="81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&lt;</w:t>
      </w:r>
      <w:r>
        <w:rPr>
          <w:rFonts w:cs="Times New Roman" w:hAnsi="Times New Roman" w:eastAsia="Times New Roman" w:ascii="Times New Roman"/>
          <w:spacing w:val="-13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7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9"/>
          <w:w w:val="99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00"/>
      </w:pP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ariable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                 </w:t>
      </w:r>
      <w:r>
        <w:rPr>
          <w:rFonts w:cs="Times New Roman" w:hAnsi="Times New Roman" w:eastAsia="Times New Roman" w:ascii="Times New Roman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Meiryo" w:hAnsi="Meiryo" w:eastAsia="Meiryo" w:ascii="Meiryo"/>
          <w:sz w:val="14"/>
          <w:szCs w:val="14"/>
        </w:rPr>
        <w:jc w:val="left"/>
        <w:spacing w:lineRule="exact" w:line="280"/>
        <w:ind w:left="200"/>
      </w:pPr>
      <w:r>
        <w:pict>
          <v:group style="position:absolute;margin-left:71.801pt;margin-top:1.42391pt;width:481.567pt;height:2.789pt;mso-position-horizontal-relative:page;mso-position-vertical-relative:paragraph;z-index:-2795" coordorigin="1436,28" coordsize="9631,56">
            <v:shape style="position:absolute;left:1440;top:32;width:9623;height:0" coordorigin="1440,32" coordsize="9623,0" path="m1440,32l11063,32e" filled="f" stroked="t" strokeweight="0.398pt" strokecolor="#000000">
              <v:path arrowok="t"/>
            </v:shape>
            <v:shape style="position:absolute;left:1440;top:80;width:9623;height:0" coordorigin="1440,80" coordsize="9623,0" path="m1440,80l11063,80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42"/>
          <w:w w:val="100"/>
          <w:position w:val="-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20"/>
          <w:szCs w:val="20"/>
        </w:rPr>
        <w:t>(past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position w:val="-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39"/>
          <w:position w:val="-2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99"/>
          <w:position w:val="-2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99"/>
          <w:position w:val="-2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position w:val="-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-2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20"/>
          <w:szCs w:val="20"/>
        </w:rPr>
        <w:t>ears)</w:t>
      </w:r>
      <w:r>
        <w:rPr>
          <w:rFonts w:cs="Times New Roman" w:hAnsi="Times New Roman" w:eastAsia="Times New Roman" w:ascii="Times New Roman"/>
          <w:spacing w:val="0"/>
          <w:w w:val="100"/>
          <w:position w:val="-2"/>
          <w:sz w:val="20"/>
          <w:szCs w:val="20"/>
        </w:rPr>
        <w:t>            </w:t>
      </w:r>
      <w:r>
        <w:rPr>
          <w:rFonts w:cs="Times New Roman" w:hAnsi="Times New Roman" w:eastAsia="Times New Roman" w:ascii="Times New Roman"/>
          <w:spacing w:val="11"/>
          <w:w w:val="100"/>
          <w:position w:val="-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position w:val="-2"/>
          <w:sz w:val="20"/>
          <w:szCs w:val="20"/>
        </w:rPr>
        <w:t>−</w:t>
      </w:r>
      <w:r>
        <w:rPr>
          <w:rFonts w:cs="Times New Roman" w:hAnsi="Times New Roman" w:eastAsia="Times New Roman" w:ascii="Times New Roman"/>
          <w:spacing w:val="0"/>
          <w:w w:val="99"/>
          <w:position w:val="-2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10"/>
          <w:position w:val="-2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-2"/>
          <w:sz w:val="20"/>
          <w:szCs w:val="20"/>
        </w:rPr>
        <w:t>13</w:t>
      </w:r>
      <w:r>
        <w:rPr>
          <w:rFonts w:cs="Meiryo" w:hAnsi="Meiryo" w:eastAsia="Meiryo" w:ascii="Meiryo"/>
          <w:spacing w:val="0"/>
          <w:w w:val="93"/>
          <w:position w:val="6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2928"/>
      </w:pP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(0.049)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 w:lineRule="auto" w:line="249"/>
        <w:ind w:left="4090" w:right="5107" w:hanging="3890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Non-ICSID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(past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6"/>
          <w:w w:val="99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ears)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  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-0.049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(0.131)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Meiryo" w:hAnsi="Meiryo" w:eastAsia="Meiryo" w:ascii="Meiryo"/>
          <w:sz w:val="14"/>
          <w:szCs w:val="14"/>
        </w:rPr>
        <w:jc w:val="left"/>
        <w:spacing w:lineRule="exact" w:line="220"/>
        <w:ind w:left="200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(past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ears)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                                </w:t>
      </w:r>
      <w:r>
        <w:rPr>
          <w:rFonts w:cs="Times New Roman" w:hAnsi="Times New Roman" w:eastAsia="Times New Roman" w:ascii="Times New Roman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20"/>
          <w:szCs w:val="20"/>
        </w:rPr>
        <w:t>−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09</w:t>
      </w:r>
      <w:r>
        <w:rPr>
          <w:rFonts w:cs="Meiryo" w:hAnsi="Meiryo" w:eastAsia="Meiryo" w:ascii="Meiryo"/>
          <w:spacing w:val="0"/>
          <w:w w:val="93"/>
          <w:position w:val="7"/>
          <w:sz w:val="14"/>
          <w:szCs w:val="14"/>
        </w:rPr>
        <w:t>∗</w:t>
      </w:r>
      <w:r>
        <w:rPr>
          <w:rFonts w:cs="Meiryo" w:hAnsi="Meiryo" w:eastAsia="Meiryo" w:ascii="Meiryo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9"/>
        <w:ind w:left="5217" w:right="3944"/>
      </w:pP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(0.039)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 w:lineRule="auto" w:line="249"/>
        <w:ind w:left="6414" w:right="2782" w:hanging="6215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Non-ICSID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(past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ears)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                                                 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-0.046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(0.107)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Meiryo" w:hAnsi="Meiryo" w:eastAsia="Meiryo" w:ascii="Meiryo"/>
          <w:sz w:val="14"/>
          <w:szCs w:val="14"/>
        </w:rPr>
        <w:jc w:val="left"/>
        <w:spacing w:lineRule="exact" w:line="260"/>
        <w:ind w:left="200"/>
      </w:pPr>
      <w:r>
        <w:rPr>
          <w:rFonts w:cs="Times New Roman" w:hAnsi="Times New Roman" w:eastAsia="Times New Roman" w:ascii="Times New Roman"/>
          <w:spacing w:val="0"/>
          <w:w w:val="108"/>
          <w:position w:val="4"/>
          <w:sz w:val="20"/>
          <w:szCs w:val="20"/>
        </w:rPr>
        <w:t>Cu</w:t>
      </w:r>
      <w:r>
        <w:rPr>
          <w:rFonts w:cs="Times New Roman" w:hAnsi="Times New Roman" w:eastAsia="Times New Roman" w:ascii="Times New Roman"/>
          <w:spacing w:val="-5"/>
          <w:w w:val="108"/>
          <w:position w:val="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position w:val="4"/>
          <w:sz w:val="20"/>
          <w:szCs w:val="20"/>
        </w:rPr>
        <w:t>ulati</w:t>
      </w:r>
      <w:r>
        <w:rPr>
          <w:rFonts w:cs="Times New Roman" w:hAnsi="Times New Roman" w:eastAsia="Times New Roman" w:ascii="Times New Roman"/>
          <w:spacing w:val="-6"/>
          <w:w w:val="108"/>
          <w:position w:val="4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position w:val="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4"/>
          <w:w w:val="108"/>
          <w:position w:val="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4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0"/>
          <w:w w:val="155"/>
          <w:position w:val="1"/>
          <w:sz w:val="14"/>
          <w:szCs w:val="14"/>
        </w:rPr>
        <w:t>t</w:t>
      </w:r>
      <w:r>
        <w:rPr>
          <w:rFonts w:cs="Meiryo" w:hAnsi="Meiryo" w:eastAsia="Meiryo" w:ascii="Meiryo"/>
          <w:spacing w:val="0"/>
          <w:w w:val="110"/>
          <w:position w:val="1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1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14"/>
          <w:szCs w:val="14"/>
        </w:rPr>
        <w:t>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-9"/>
          <w:w w:val="100"/>
          <w:position w:val="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position w:val="4"/>
          <w:sz w:val="20"/>
          <w:szCs w:val="20"/>
        </w:rPr>
        <w:t>−</w:t>
      </w:r>
      <w:r>
        <w:rPr>
          <w:rFonts w:cs="Times New Roman" w:hAnsi="Times New Roman" w:eastAsia="Times New Roman" w:ascii="Times New Roman"/>
          <w:spacing w:val="0"/>
          <w:w w:val="99"/>
          <w:position w:val="4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10"/>
          <w:position w:val="4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4"/>
          <w:sz w:val="20"/>
          <w:szCs w:val="20"/>
        </w:rPr>
        <w:t>066</w:t>
      </w:r>
      <w:r>
        <w:rPr>
          <w:rFonts w:cs="Meiryo" w:hAnsi="Meiryo" w:eastAsia="Meiryo" w:ascii="Meiryo"/>
          <w:spacing w:val="0"/>
          <w:w w:val="93"/>
          <w:position w:val="11"/>
          <w:sz w:val="14"/>
          <w:szCs w:val="14"/>
        </w:rPr>
        <w:t>∗</w:t>
      </w:r>
      <w:r>
        <w:rPr>
          <w:rFonts w:cs="Meiryo" w:hAnsi="Meiryo" w:eastAsia="Meiryo" w:ascii="Meiryo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right"/>
        <w:spacing w:lineRule="exact" w:line="180"/>
        <w:ind w:right="1655"/>
      </w:pPr>
      <w:r>
        <w:rPr>
          <w:rFonts w:cs="Times New Roman" w:hAnsi="Times New Roman" w:eastAsia="Times New Roman" w:ascii="Times New Roman"/>
          <w:spacing w:val="0"/>
          <w:w w:val="104"/>
          <w:position w:val="1"/>
          <w:sz w:val="20"/>
          <w:szCs w:val="20"/>
        </w:rPr>
        <w:t>(0.027)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" w:lineRule="exact" w:line="240"/>
        <w:ind w:left="8738" w:right="454" w:hanging="8539"/>
      </w:pP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Cu</w:t>
      </w:r>
      <w:r>
        <w:rPr>
          <w:rFonts w:cs="Times New Roman" w:hAnsi="Times New Roman" w:eastAsia="Times New Roman" w:ascii="Times New Roman"/>
          <w:spacing w:val="-5"/>
          <w:w w:val="10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ulati</w:t>
      </w:r>
      <w:r>
        <w:rPr>
          <w:rFonts w:cs="Times New Roman" w:hAnsi="Times New Roman" w:eastAsia="Times New Roman" w:ascii="Times New Roman"/>
          <w:spacing w:val="-6"/>
          <w:w w:val="108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4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Non-ICSID</w:t>
      </w:r>
      <w:r>
        <w:rPr>
          <w:rFonts w:cs="Times New Roman" w:hAnsi="Times New Roman" w:eastAsia="Times New Roman" w:ascii="Times New Roman"/>
          <w:spacing w:val="0"/>
          <w:w w:val="155"/>
          <w:position w:val="-3"/>
          <w:sz w:val="14"/>
          <w:szCs w:val="14"/>
        </w:rPr>
        <w:t>t</w:t>
      </w:r>
      <w:r>
        <w:rPr>
          <w:rFonts w:cs="Meiryo" w:hAnsi="Meiryo" w:eastAsia="Meiryo" w:ascii="Meiryo"/>
          <w:spacing w:val="0"/>
          <w:w w:val="110"/>
          <w:position w:val="-3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-3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4"/>
          <w:szCs w:val="14"/>
        </w:rPr>
        <w:t>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1"/>
          <w:w w:val="100"/>
          <w:position w:val="-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-0.066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(0.078)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Meiryo" w:hAnsi="Meiryo" w:eastAsia="Meiryo" w:ascii="Meiryo"/>
          <w:sz w:val="14"/>
          <w:szCs w:val="14"/>
        </w:rPr>
        <w:jc w:val="left"/>
        <w:spacing w:lineRule="exact" w:line="280"/>
        <w:ind w:left="200"/>
      </w:pPr>
      <w:r>
        <w:rPr>
          <w:rFonts w:cs="Times New Roman" w:hAnsi="Times New Roman" w:eastAsia="Times New Roman" w:ascii="Times New Roman"/>
          <w:spacing w:val="0"/>
          <w:w w:val="114"/>
          <w:position w:val="3"/>
          <w:sz w:val="20"/>
          <w:szCs w:val="20"/>
        </w:rPr>
        <w:t>%</w:t>
      </w:r>
      <w:r>
        <w:rPr>
          <w:rFonts w:cs="Times New Roman" w:hAnsi="Times New Roman" w:eastAsia="Times New Roman" w:ascii="Times New Roman"/>
          <w:spacing w:val="0"/>
          <w:w w:val="114"/>
          <w:position w:val="3"/>
          <w:sz w:val="20"/>
          <w:szCs w:val="20"/>
        </w:rPr>
        <w:t>∆</w:t>
      </w:r>
      <w:r>
        <w:rPr>
          <w:rFonts w:cs="Times New Roman" w:hAnsi="Times New Roman" w:eastAsia="Times New Roman" w:ascii="Times New Roman"/>
          <w:spacing w:val="10"/>
          <w:w w:val="114"/>
          <w:position w:val="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3"/>
          <w:sz w:val="20"/>
          <w:szCs w:val="20"/>
        </w:rPr>
        <w:t>GDP</w:t>
      </w:r>
      <w:r>
        <w:rPr>
          <w:rFonts w:cs="Times New Roman" w:hAnsi="Times New Roman" w:eastAsia="Times New Roman" w:ascii="Times New Roman"/>
          <w:spacing w:val="0"/>
          <w:w w:val="155"/>
          <w:position w:val="0"/>
          <w:sz w:val="14"/>
          <w:szCs w:val="14"/>
        </w:rPr>
        <w:t>t</w:t>
      </w:r>
      <w:r>
        <w:rPr>
          <w:rFonts w:cs="Meiryo" w:hAnsi="Meiryo" w:eastAsia="Meiryo" w:ascii="Meiryo"/>
          <w:spacing w:val="0"/>
          <w:w w:val="110"/>
          <w:position w:val="0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  <w:t>                                                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016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∗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            </w:t>
      </w:r>
      <w:r>
        <w:rPr>
          <w:rFonts w:cs="Meiryo" w:hAnsi="Meiryo" w:eastAsia="Meiryo" w:ascii="Meiryo"/>
          <w:spacing w:val="5"/>
          <w:w w:val="100"/>
          <w:position w:val="1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015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∗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            </w:t>
      </w:r>
      <w:r>
        <w:rPr>
          <w:rFonts w:cs="Meiryo" w:hAnsi="Meiryo" w:eastAsia="Meiryo" w:ascii="Meiryo"/>
          <w:spacing w:val="5"/>
          <w:w w:val="100"/>
          <w:position w:val="1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016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∗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            </w:t>
      </w:r>
      <w:r>
        <w:rPr>
          <w:rFonts w:cs="Meiryo" w:hAnsi="Meiryo" w:eastAsia="Meiryo" w:ascii="Meiryo"/>
          <w:spacing w:val="5"/>
          <w:w w:val="100"/>
          <w:position w:val="1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015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∗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            </w:t>
      </w:r>
      <w:r>
        <w:rPr>
          <w:rFonts w:cs="Meiryo" w:hAnsi="Meiryo" w:eastAsia="Meiryo" w:ascii="Meiryo"/>
          <w:spacing w:val="5"/>
          <w:w w:val="100"/>
          <w:position w:val="1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016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∗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            </w:t>
      </w:r>
      <w:r>
        <w:rPr>
          <w:rFonts w:cs="Meiryo" w:hAnsi="Meiryo" w:eastAsia="Meiryo" w:ascii="Meiryo"/>
          <w:spacing w:val="5"/>
          <w:w w:val="100"/>
          <w:position w:val="1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015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∗</w:t>
      </w:r>
      <w:r>
        <w:rPr>
          <w:rFonts w:cs="Meiryo" w:hAnsi="Meiryo" w:eastAsia="Meiryo" w:ascii="Meiryo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180"/>
        <w:ind w:left="2928"/>
      </w:pP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(0.006)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(0.006)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(0.006)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(0.006)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(0.006)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1"/>
          <w:sz w:val="20"/>
          <w:szCs w:val="20"/>
        </w:rPr>
        <w:t>(0.006)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4080" w:val="left"/>
        </w:tabs>
        <w:jc w:val="left"/>
        <w:spacing w:before="4" w:lineRule="exact" w:line="240"/>
        <w:ind w:left="2928" w:right="454" w:hanging="2728"/>
      </w:pP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Ln(GDP</w:t>
      </w:r>
      <w:r>
        <w:rPr>
          <w:rFonts w:cs="Times New Roman" w:hAnsi="Times New Roman" w:eastAsia="Times New Roman" w:ascii="Times New Roman"/>
          <w:spacing w:val="11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capita)</w:t>
      </w:r>
      <w:r>
        <w:rPr>
          <w:rFonts w:cs="Times New Roman" w:hAnsi="Times New Roman" w:eastAsia="Times New Roman" w:ascii="Times New Roman"/>
          <w:spacing w:val="0"/>
          <w:w w:val="155"/>
          <w:position w:val="-3"/>
          <w:sz w:val="14"/>
          <w:szCs w:val="14"/>
        </w:rPr>
        <w:t>t</w:t>
      </w:r>
      <w:r>
        <w:rPr>
          <w:rFonts w:cs="Meiryo" w:hAnsi="Meiryo" w:eastAsia="Meiryo" w:ascii="Meiryo"/>
          <w:spacing w:val="0"/>
          <w:w w:val="110"/>
          <w:position w:val="-3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-3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4"/>
          <w:szCs w:val="14"/>
        </w:rPr>
        <w:t>                     </w:t>
      </w:r>
      <w:r>
        <w:rPr>
          <w:rFonts w:cs="Times New Roman" w:hAnsi="Times New Roman" w:eastAsia="Times New Roman" w:ascii="Times New Roman"/>
          <w:spacing w:val="-9"/>
          <w:w w:val="100"/>
          <w:position w:val="-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0.701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 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0.763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 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0.687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 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0.76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 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0.72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   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0.786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(0.391)</w:t>
      </w:r>
      <w:r>
        <w:rPr>
          <w:rFonts w:cs="Times New Roman" w:hAnsi="Times New Roman" w:eastAsia="Times New Roman" w:ascii="Times New Roman"/>
          <w:spacing w:val="-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(0.397)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(0.389)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(0.399)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(0.391)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(0.402)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Meiryo" w:hAnsi="Meiryo" w:eastAsia="Meiryo" w:ascii="Meiryo"/>
          <w:sz w:val="14"/>
          <w:szCs w:val="14"/>
        </w:rPr>
        <w:jc w:val="left"/>
        <w:spacing w:lineRule="exact" w:line="280"/>
        <w:ind w:left="200"/>
      </w:pPr>
      <w:r>
        <w:rPr>
          <w:rFonts w:cs="Times New Roman" w:hAnsi="Times New Roman" w:eastAsia="Times New Roman" w:ascii="Times New Roman"/>
          <w:w w:val="112"/>
          <w:position w:val="3"/>
          <w:sz w:val="20"/>
          <w:szCs w:val="20"/>
        </w:rPr>
        <w:t>Ln(</w:t>
      </w:r>
      <w:r>
        <w:rPr>
          <w:rFonts w:cs="Times New Roman" w:hAnsi="Times New Roman" w:eastAsia="Times New Roman" w:ascii="Times New Roman"/>
          <w:spacing w:val="-5"/>
          <w:w w:val="112"/>
          <w:position w:val="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position w:val="3"/>
          <w:sz w:val="20"/>
          <w:szCs w:val="20"/>
        </w:rPr>
        <w:t>op.)</w:t>
      </w:r>
      <w:r>
        <w:rPr>
          <w:rFonts w:cs="Times New Roman" w:hAnsi="Times New Roman" w:eastAsia="Times New Roman" w:ascii="Times New Roman"/>
          <w:spacing w:val="0"/>
          <w:w w:val="155"/>
          <w:position w:val="0"/>
          <w:sz w:val="14"/>
          <w:szCs w:val="14"/>
        </w:rPr>
        <w:t>t</w:t>
      </w:r>
      <w:r>
        <w:rPr>
          <w:rFonts w:cs="Meiryo" w:hAnsi="Meiryo" w:eastAsia="Meiryo" w:ascii="Meiryo"/>
          <w:spacing w:val="0"/>
          <w:w w:val="110"/>
          <w:position w:val="0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  <w:t>                                                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608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          </w:t>
      </w:r>
      <w:r>
        <w:rPr>
          <w:rFonts w:cs="Meiryo" w:hAnsi="Meiryo" w:eastAsia="Meiryo" w:ascii="Meiryo"/>
          <w:spacing w:val="12"/>
          <w:w w:val="100"/>
          <w:position w:val="1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599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          </w:t>
      </w:r>
      <w:r>
        <w:rPr>
          <w:rFonts w:cs="Meiryo" w:hAnsi="Meiryo" w:eastAsia="Meiryo" w:ascii="Meiryo"/>
          <w:spacing w:val="12"/>
          <w:w w:val="100"/>
          <w:position w:val="1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617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          </w:t>
      </w:r>
      <w:r>
        <w:rPr>
          <w:rFonts w:cs="Meiryo" w:hAnsi="Meiryo" w:eastAsia="Meiryo" w:ascii="Meiryo"/>
          <w:spacing w:val="12"/>
          <w:w w:val="100"/>
          <w:position w:val="1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601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          </w:t>
      </w:r>
      <w:r>
        <w:rPr>
          <w:rFonts w:cs="Meiryo" w:hAnsi="Meiryo" w:eastAsia="Meiryo" w:ascii="Meiryo"/>
          <w:spacing w:val="12"/>
          <w:w w:val="100"/>
          <w:position w:val="1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647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          </w:t>
      </w:r>
      <w:r>
        <w:rPr>
          <w:rFonts w:cs="Meiryo" w:hAnsi="Meiryo" w:eastAsia="Meiryo" w:ascii="Meiryo"/>
          <w:spacing w:val="12"/>
          <w:w w:val="100"/>
          <w:position w:val="1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3"/>
          <w:sz w:val="20"/>
          <w:szCs w:val="20"/>
        </w:rPr>
        <w:t>593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0"/>
          <w:sz w:val="14"/>
          <w:szCs w:val="14"/>
        </w:rPr>
      </w:r>
    </w:p>
    <w:p>
      <w:pPr>
        <w:rPr>
          <w:rFonts w:cs="Meiryo" w:hAnsi="Meiryo" w:eastAsia="Meiryo" w:ascii="Meiryo"/>
          <w:sz w:val="14"/>
          <w:szCs w:val="14"/>
        </w:rPr>
        <w:jc w:val="left"/>
        <w:spacing w:before="29" w:lineRule="auto" w:line="152"/>
        <w:ind w:left="200" w:right="351" w:firstLine="2728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(0.382)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(0.385)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(0.382)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(0.385)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(0.382)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(0.386)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0"/>
          <w:szCs w:val="20"/>
        </w:rPr>
        <w:t>Ln(Inflation)</w:t>
      </w:r>
      <w:r>
        <w:rPr>
          <w:rFonts w:cs="Times New Roman" w:hAnsi="Times New Roman" w:eastAsia="Times New Roman" w:ascii="Times New Roman"/>
          <w:spacing w:val="0"/>
          <w:w w:val="155"/>
          <w:position w:val="-3"/>
          <w:sz w:val="14"/>
          <w:szCs w:val="14"/>
        </w:rPr>
        <w:t>t</w:t>
      </w:r>
      <w:r>
        <w:rPr>
          <w:rFonts w:cs="Meiryo" w:hAnsi="Meiryo" w:eastAsia="Meiryo" w:ascii="Meiryo"/>
          <w:spacing w:val="0"/>
          <w:w w:val="110"/>
          <w:position w:val="-3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-3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4"/>
          <w:szCs w:val="14"/>
        </w:rPr>
        <w:t>                                    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0"/>
          <w:szCs w:val="20"/>
        </w:rPr>
        <w:t>−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277</w:t>
      </w:r>
      <w:r>
        <w:rPr>
          <w:rFonts w:cs="Meiryo" w:hAnsi="Meiryo" w:eastAsia="Meiryo" w:ascii="Meiryo"/>
          <w:spacing w:val="0"/>
          <w:w w:val="93"/>
          <w:position w:val="7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7"/>
          <w:sz w:val="14"/>
          <w:szCs w:val="14"/>
        </w:rPr>
        <w:t>       </w:t>
      </w:r>
      <w:r>
        <w:rPr>
          <w:rFonts w:cs="Meiryo" w:hAnsi="Meiryo" w:eastAsia="Meiryo" w:ascii="Meiryo"/>
          <w:spacing w:val="10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0"/>
          <w:szCs w:val="20"/>
        </w:rPr>
        <w:t>−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27</w:t>
      </w:r>
      <w:r>
        <w:rPr>
          <w:rFonts w:cs="Meiryo" w:hAnsi="Meiryo" w:eastAsia="Meiryo" w:ascii="Meiryo"/>
          <w:spacing w:val="0"/>
          <w:w w:val="93"/>
          <w:position w:val="7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7"/>
          <w:sz w:val="14"/>
          <w:szCs w:val="14"/>
        </w:rPr>
        <w:t>         </w:t>
      </w:r>
      <w:r>
        <w:rPr>
          <w:rFonts w:cs="Meiryo" w:hAnsi="Meiryo" w:eastAsia="Meiryo" w:ascii="Meiryo"/>
          <w:spacing w:val="15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0"/>
          <w:szCs w:val="20"/>
        </w:rPr>
        <w:t>−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283</w:t>
      </w:r>
      <w:r>
        <w:rPr>
          <w:rFonts w:cs="Meiryo" w:hAnsi="Meiryo" w:eastAsia="Meiryo" w:ascii="Meiryo"/>
          <w:spacing w:val="0"/>
          <w:w w:val="93"/>
          <w:position w:val="7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7"/>
          <w:sz w:val="14"/>
          <w:szCs w:val="14"/>
        </w:rPr>
        <w:t>       </w:t>
      </w:r>
      <w:r>
        <w:rPr>
          <w:rFonts w:cs="Meiryo" w:hAnsi="Meiryo" w:eastAsia="Meiryo" w:ascii="Meiryo"/>
          <w:spacing w:val="10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0"/>
          <w:szCs w:val="20"/>
        </w:rPr>
        <w:t>−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271</w:t>
      </w:r>
      <w:r>
        <w:rPr>
          <w:rFonts w:cs="Meiryo" w:hAnsi="Meiryo" w:eastAsia="Meiryo" w:ascii="Meiryo"/>
          <w:spacing w:val="0"/>
          <w:w w:val="93"/>
          <w:position w:val="7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7"/>
          <w:sz w:val="14"/>
          <w:szCs w:val="14"/>
        </w:rPr>
        <w:t>       </w:t>
      </w:r>
      <w:r>
        <w:rPr>
          <w:rFonts w:cs="Meiryo" w:hAnsi="Meiryo" w:eastAsia="Meiryo" w:ascii="Meiryo"/>
          <w:spacing w:val="10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0"/>
          <w:szCs w:val="20"/>
        </w:rPr>
        <w:t>−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294</w:t>
      </w:r>
      <w:r>
        <w:rPr>
          <w:rFonts w:cs="Meiryo" w:hAnsi="Meiryo" w:eastAsia="Meiryo" w:ascii="Meiryo"/>
          <w:spacing w:val="0"/>
          <w:w w:val="93"/>
          <w:position w:val="7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7"/>
          <w:sz w:val="14"/>
          <w:szCs w:val="14"/>
        </w:rPr>
        <w:t>       </w:t>
      </w:r>
      <w:r>
        <w:rPr>
          <w:rFonts w:cs="Meiryo" w:hAnsi="Meiryo" w:eastAsia="Meiryo" w:ascii="Meiryo"/>
          <w:spacing w:val="10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0"/>
          <w:szCs w:val="20"/>
        </w:rPr>
        <w:t>−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273</w:t>
      </w:r>
      <w:r>
        <w:rPr>
          <w:rFonts w:cs="Meiryo" w:hAnsi="Meiryo" w:eastAsia="Meiryo" w:ascii="Meiryo"/>
          <w:spacing w:val="0"/>
          <w:w w:val="93"/>
          <w:position w:val="7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0"/>
          <w:sz w:val="14"/>
          <w:szCs w:val="14"/>
        </w:rPr>
      </w:r>
    </w:p>
    <w:p>
      <w:pPr>
        <w:rPr>
          <w:sz w:val="3"/>
          <w:szCs w:val="3"/>
        </w:rPr>
        <w:jc w:val="left"/>
        <w:spacing w:before="3" w:lineRule="exact" w:line="20"/>
      </w:pPr>
      <w:r>
        <w:rPr>
          <w:sz w:val="3"/>
          <w:szCs w:val="3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86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1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6"/>
                <w:w w:val="111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0"/>
                <w:szCs w:val="20"/>
              </w:rPr>
              <w:t>ternal</w:t>
            </w:r>
            <w:r>
              <w:rPr>
                <w:rFonts w:cs="Times New Roman" w:hAnsi="Times New Roman" w:eastAsia="Times New Roman" w:ascii="Times New Roman"/>
                <w:spacing w:val="12"/>
                <w:w w:val="111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0"/>
                <w:szCs w:val="20"/>
              </w:rPr>
              <w:t>Stabili</w:t>
            </w:r>
            <w:r>
              <w:rPr>
                <w:rFonts w:cs="Times New Roman" w:hAnsi="Times New Roman" w:eastAsia="Times New Roman" w:ascii="Times New Roman"/>
                <w:spacing w:val="-6"/>
                <w:w w:val="111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-3"/>
                <w:sz w:val="14"/>
                <w:szCs w:val="14"/>
              </w:rPr>
              <w:t>t</w:t>
            </w:r>
            <w:r>
              <w:rPr>
                <w:rFonts w:cs="Meiryo" w:hAnsi="Meiryo" w:eastAsia="Meiryo" w:ascii="Meiryo"/>
                <w:spacing w:val="0"/>
                <w:w w:val="110"/>
                <w:position w:val="-3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-3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464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(0.077)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20"/>
              <w:ind w:left="54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202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(0.079)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2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203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(0.076)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2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202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(0.079)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2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203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(0.076)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2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201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(0.078)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2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201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</w:tr>
      <w:tr>
        <w:trPr>
          <w:trHeight w:val="211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464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0"/>
                <w:position w:val="4"/>
                <w:sz w:val="20"/>
                <w:szCs w:val="20"/>
              </w:rPr>
              <w:t>External</w:t>
            </w:r>
            <w:r>
              <w:rPr>
                <w:rFonts w:cs="Times New Roman" w:hAnsi="Times New Roman" w:eastAsia="Times New Roman" w:ascii="Times New Roman"/>
                <w:spacing w:val="11"/>
                <w:w w:val="110"/>
                <w:position w:val="4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4"/>
                <w:sz w:val="20"/>
                <w:szCs w:val="20"/>
              </w:rPr>
              <w:t>Stabili</w:t>
            </w:r>
            <w:r>
              <w:rPr>
                <w:rFonts w:cs="Times New Roman" w:hAnsi="Times New Roman" w:eastAsia="Times New Roman" w:ascii="Times New Roman"/>
                <w:spacing w:val="-5"/>
                <w:w w:val="111"/>
                <w:position w:val="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4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1"/>
                <w:sz w:val="14"/>
                <w:szCs w:val="14"/>
              </w:rPr>
              <w:t>t</w:t>
            </w:r>
            <w:r>
              <w:rPr>
                <w:rFonts w:cs="Meiryo" w:hAnsi="Meiryo" w:eastAsia="Meiryo" w:ascii="Meiryo"/>
                <w:spacing w:val="0"/>
                <w:w w:val="110"/>
                <w:position w:val="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7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-0.006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-0.004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-0.008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-0.004</w:t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0.011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-0.003</w:t>
            </w:r>
          </w:p>
        </w:tc>
      </w:tr>
      <w:tr>
        <w:trPr>
          <w:trHeight w:val="211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464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(0.037)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4"/>
                <w:sz w:val="20"/>
                <w:szCs w:val="20"/>
              </w:rPr>
              <w:t>Ratif.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4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position w:val="4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position w:val="4"/>
                <w:sz w:val="20"/>
                <w:szCs w:val="20"/>
              </w:rPr>
              <w:t>BI</w:t>
            </w:r>
            <w:r>
              <w:rPr>
                <w:rFonts w:cs="Times New Roman" w:hAnsi="Times New Roman" w:eastAsia="Times New Roman" w:ascii="Times New Roman"/>
                <w:spacing w:val="-16"/>
                <w:w w:val="110"/>
                <w:position w:val="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4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1"/>
                <w:sz w:val="14"/>
                <w:szCs w:val="14"/>
              </w:rPr>
              <w:t>t</w:t>
            </w:r>
            <w:r>
              <w:rPr>
                <w:rFonts w:cs="Meiryo" w:hAnsi="Meiryo" w:eastAsia="Meiryo" w:ascii="Meiryo"/>
                <w:spacing w:val="0"/>
                <w:w w:val="110"/>
                <w:position w:val="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54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025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022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027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022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029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024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</w:tr>
      <w:tr>
        <w:trPr>
          <w:trHeight w:val="211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464"/>
            </w:pP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1"/>
                <w:sz w:val="20"/>
                <w:szCs w:val="20"/>
              </w:rPr>
              <w:t>(0.01)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w w:val="106"/>
                <w:position w:val="1"/>
                <w:sz w:val="20"/>
                <w:szCs w:val="20"/>
              </w:rPr>
              <w:t>(0</w:t>
            </w:r>
            <w:r>
              <w:rPr>
                <w:rFonts w:cs="Times New Roman" w:hAnsi="Times New Roman" w:eastAsia="Times New Roman" w:ascii="Times New Roman"/>
                <w:w w:val="104"/>
                <w:position w:val="1"/>
                <w:sz w:val="20"/>
                <w:szCs w:val="20"/>
              </w:rPr>
              <w:t>.01)</w:t>
            </w:r>
            <w:r>
              <w:rPr>
                <w:rFonts w:cs="Times New Roman" w:hAnsi="Times New Roman" w:eastAsia="Times New Roman" w:ascii="Times New Roman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1"/>
                <w:sz w:val="20"/>
                <w:szCs w:val="20"/>
              </w:rPr>
              <w:t>(0.01)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1"/>
                <w:sz w:val="20"/>
                <w:szCs w:val="20"/>
              </w:rPr>
              <w:t>(0.01)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1"/>
                <w:sz w:val="20"/>
                <w:szCs w:val="20"/>
              </w:rPr>
              <w:t>(0.01)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(0.011)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4"/>
                <w:sz w:val="20"/>
                <w:szCs w:val="20"/>
              </w:rPr>
              <w:t>Capital</w:t>
            </w:r>
            <w:r>
              <w:rPr>
                <w:rFonts w:cs="Times New Roman" w:hAnsi="Times New Roman" w:eastAsia="Times New Roman" w:ascii="Times New Roman"/>
                <w:spacing w:val="10"/>
                <w:w w:val="111"/>
                <w:position w:val="4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4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6"/>
                <w:w w:val="108"/>
                <w:position w:val="4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4"/>
                <w:sz w:val="20"/>
                <w:szCs w:val="20"/>
              </w:rPr>
              <w:t>enness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1"/>
                <w:sz w:val="14"/>
                <w:szCs w:val="14"/>
              </w:rPr>
              <w:t>t</w:t>
            </w:r>
            <w:r>
              <w:rPr>
                <w:rFonts w:cs="Meiryo" w:hAnsi="Meiryo" w:eastAsia="Meiryo" w:ascii="Meiryo"/>
                <w:spacing w:val="0"/>
                <w:w w:val="110"/>
                <w:position w:val="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54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195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198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192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196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181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195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</w:tr>
      <w:tr>
        <w:trPr>
          <w:trHeight w:val="211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464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(0.067)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(0.067)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(0.066)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(0.067)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(0.067)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(0.067)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67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-5"/>
                <w:w w:val="121"/>
                <w:position w:val="4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4"/>
                <w:sz w:val="20"/>
                <w:szCs w:val="20"/>
              </w:rPr>
              <w:t>oli</w:t>
            </w:r>
            <w:r>
              <w:rPr>
                <w:rFonts w:cs="Times New Roman" w:hAnsi="Times New Roman" w:eastAsia="Times New Roman" w:ascii="Times New Roman"/>
                <w:spacing w:val="-6"/>
                <w:w w:val="108"/>
                <w:position w:val="4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4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55"/>
                <w:position w:val="1"/>
                <w:sz w:val="14"/>
                <w:szCs w:val="14"/>
              </w:rPr>
              <w:t>t</w:t>
            </w:r>
            <w:r>
              <w:rPr>
                <w:rFonts w:cs="Meiryo" w:hAnsi="Meiryo" w:eastAsia="Meiryo" w:ascii="Meiryo"/>
                <w:spacing w:val="0"/>
                <w:w w:val="110"/>
                <w:position w:val="1"/>
                <w:sz w:val="14"/>
                <w:szCs w:val="14"/>
              </w:rPr>
              <w:t>−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1"/>
                <w:sz w:val="14"/>
                <w:szCs w:val="1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54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012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012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012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012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012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Meiryo" w:hAnsi="Meiryo" w:eastAsia="Meiryo" w:ascii="Meiryo"/>
                <w:sz w:val="14"/>
                <w:szCs w:val="14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012</w:t>
            </w:r>
            <w:r>
              <w:rPr>
                <w:rFonts w:cs="Meiryo" w:hAnsi="Meiryo" w:eastAsia="Meiryo" w:ascii="Meiryo"/>
                <w:spacing w:val="0"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cs="Meiryo" w:hAnsi="Meiryo" w:eastAsia="Meiryo" w:ascii="Meiryo"/>
                <w:spacing w:val="0"/>
                <w:w w:val="100"/>
                <w:position w:val="0"/>
                <w:sz w:val="14"/>
                <w:szCs w:val="14"/>
              </w:rPr>
            </w:r>
          </w:p>
        </w:tc>
      </w:tr>
      <w:tr>
        <w:trPr>
          <w:trHeight w:val="220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/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464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80"/>
              <w:ind w:left="2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1"/>
                <w:sz w:val="20"/>
                <w:szCs w:val="20"/>
              </w:rPr>
              <w:t>(0.003)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238" w:hRule="exact"/>
        </w:trPr>
        <w:tc>
          <w:tcPr>
            <w:tcW w:w="236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4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2603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2603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2603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2603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2603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2603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4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96" w:hRule="exact"/>
        </w:trPr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2"/>
                <w:w w:val="11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7"/>
                <w:sz w:val="14"/>
                <w:szCs w:val="1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center"/>
              <w:spacing w:lineRule="exact" w:line="200"/>
              <w:ind w:left="507" w:right="451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0.43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0.43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0.43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0.43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6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0.44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22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0.43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401"/>
        <w:ind w:left="100" w:right="338"/>
        <w:sectPr>
          <w:pgMar w:header="1007" w:footer="0" w:top="1200" w:bottom="280" w:left="1340" w:right="106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designate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scenario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widths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designate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alues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scenario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fall.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ispute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wn,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less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difference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tm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profile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scenarios.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addition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minimal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difference,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uncertai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around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uite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large.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together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haracteristics</w:t>
      </w:r>
      <w:r>
        <w:rPr>
          <w:rFonts w:cs="Times New Roman" w:hAnsi="Times New Roman" w:eastAsia="Times New Roman" w:ascii="Times New Roman"/>
          <w:spacing w:val="26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broad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initiation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5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offending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tries.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5"/>
        <w:ind w:left="1479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8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Substa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Profile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ind w:left="1168"/>
      </w:pPr>
      <w:r>
        <w:pict>
          <v:group style="position:absolute;margin-left:101.074pt;margin-top:-1.81957pt;width:140.843pt;height:154.519pt;mso-position-horizontal-relative:page;mso-position-vertical-relative:paragraph;z-index:-2794" coordorigin="2021,-36" coordsize="2817,3090">
            <v:shape style="position:absolute;left:2026;top:264;width:2807;height:2785" coordorigin="2026,264" coordsize="2807,2785" path="m4834,264l2026,264,2026,3049,4834,3049,4834,264e" filled="f" stroked="t" strokeweight="0.321605pt" strokecolor="#000000">
              <v:path arrowok="t"/>
            </v:shape>
            <v:shape style="position:absolute;left:2792;top:400;width:0;height:2364" coordorigin="2792,400" coordsize="0,2364" path="m2792,2764l2792,400e" filled="f" stroked="t" strokeweight="0.482416pt" strokecolor="#000000">
              <v:path arrowok="t"/>
            </v:shape>
            <v:shape style="position:absolute;left:4068;top:507;width:0;height:2352" coordorigin="4068,507" coordsize="0,2352" path="m4068,2859l4068,507e" filled="f" stroked="t" strokeweight="0.482416pt" strokecolor="#000000">
              <v:path arrowok="t"/>
            </v:shape>
            <v:shape style="position:absolute;left:2760;top:1555;width:63;height:63" coordorigin="2760,1555" coordsize="63,63" path="m2768,1607l2787,1618,2792,1618,2812,1611,2823,1592,2823,1587,2816,1566,2797,1556,2792,1555,2771,1563,2761,1582,2760,1587,2768,1607xe" filled="t" fillcolor="#000000" stroked="f">
              <v:path arrowok="t"/>
              <v:fill/>
            </v:shape>
            <v:shape style="position:absolute;left:2760;top:1555;width:63;height:63" coordorigin="2760,1555" coordsize="63,63" path="m2823,1587l2816,1566,2797,1556,2792,1555,2771,1563,2761,1582,2760,1587,2768,1607,2787,1618,2792,1618,2812,1611,2823,1592,2823,1587xe" filled="f" stroked="t" strokeweight="0.321605pt" strokecolor="#000000">
              <v:path arrowok="t"/>
            </v:shape>
            <v:shape style="position:absolute;left:4036;top:1650;width:63;height:63" coordorigin="4036,1650" coordsize="63,63" path="m4044,1702l4063,1713,4068,1714,4088,1706,4099,1687,4099,1682,4092,1662,4073,1651,4068,1650,4047,1658,4037,1677,4036,1682,4044,1702xe" filled="t" fillcolor="#000000" stroked="f">
              <v:path arrowok="t"/>
              <v:fill/>
            </v:shape>
            <v:shape style="position:absolute;left:4036;top:1650;width:63;height:63" coordorigin="4036,1650" coordsize="63,63" path="m4099,1682l4092,1662,4073,1651,4068,1650,4047,1658,4037,1677,4036,1682,4044,1702,4063,1713,4068,1714,4088,1706,4099,1687,4099,1682xe" filled="f" stroked="t" strokeweight="0.321605pt" strokecolor="#000000">
              <v:path arrowok="t"/>
            </v:shape>
            <v:shape style="position:absolute;left:2026;top:264;width:2807;height:2785" coordorigin="2026,264" coordsize="2807,2785" path="m4834,264l2026,264,2026,3049,4834,3049,4834,264e" filled="f" stroked="t" strokeweight="0.482416pt" strokecolor="#7F7F7F">
              <v:path arrowok="t"/>
            </v:shape>
            <v:shape style="position:absolute;left:2026;top:-35;width:2807;height:299" coordorigin="2026,-35" coordsize="2807,299" path="m4834,-35l2026,-35,2026,264,4834,264,4834,-35xe" filled="t" fillcolor="#CCCCCC" stroked="f">
              <v:path arrowok="t"/>
              <v:fill/>
            </v:shape>
            <v:shape style="position:absolute;left:2026;top:-35;width:2807;height:299" coordorigin="2026,-35" coordsize="2807,299" path="m4834,-35l2026,-35,2026,264,4834,264,4834,-35e" filled="f" stroked="t" strokeweight="0.160803pt" strokecolor="#7F7F7F">
              <v:path arrowok="t"/>
            </v:shape>
            <w10:wrap type="none"/>
          </v:group>
        </w:pict>
      </w:r>
      <w:r>
        <w:pict>
          <v:group style="position:absolute;margin-left:246.259pt;margin-top:-1.81957pt;width:140.835pt;height:154.519pt;mso-position-horizontal-relative:page;mso-position-vertical-relative:paragraph;z-index:-2793" coordorigin="4925,-36" coordsize="2817,3090">
            <v:shape style="position:absolute;left:4930;top:264;width:2807;height:2785" coordorigin="4930,264" coordsize="2807,2785" path="m4930,3049l4930,264,7737,264,7737,3049,4930,3049xe" filled="f" stroked="t" strokeweight="0.321605pt" strokecolor="#000000">
              <v:path arrowok="t"/>
            </v:shape>
            <v:shape style="position:absolute;left:5696;top:391;width:0;height:2397" coordorigin="5696,391" coordsize="0,2397" path="m5696,2788l5696,391e" filled="f" stroked="t" strokeweight="0.482416pt" strokecolor="#000000">
              <v:path arrowok="t"/>
            </v:shape>
            <v:shape style="position:absolute;left:6972;top:530;width:0;height:2382" coordorigin="6972,530" coordsize="0,2382" path="m6972,2911l6972,530e" filled="f" stroked="t" strokeweight="0.482416pt" strokecolor="#000000">
              <v:path arrowok="t"/>
            </v:shape>
            <v:shape style="position:absolute;left:5664;top:1549;width:63;height:63" coordorigin="5664,1549" coordsize="63,63" path="m5672,1601l5690,1612,5696,1612,5716,1605,5727,1586,5727,1581,5720,1560,5701,1550,5696,1549,5675,1557,5665,1576,5664,1581,5672,1601xe" filled="t" fillcolor="#000000" stroked="f">
              <v:path arrowok="t"/>
              <v:fill/>
            </v:shape>
            <v:shape style="position:absolute;left:5664;top:1549;width:63;height:63" coordorigin="5664,1549" coordsize="63,63" path="m5727,1581l5720,1560,5701,1550,5696,1549,5675,1557,5665,1576,5664,1581,5672,1601,5690,1612,5696,1612,5716,1605,5727,1586,5727,1581xe" filled="f" stroked="t" strokeweight="0.321605pt" strokecolor="#000000">
              <v:path arrowok="t"/>
            </v:shape>
            <v:shape style="position:absolute;left:6940;top:1681;width:63;height:63" coordorigin="6940,1681" coordsize="63,63" path="m6948,1733l6966,1743,6972,1744,6992,1736,7003,1718,7003,1712,6996,1692,6977,1681,6972,1681,6951,1688,6941,1707,6940,1712,6948,1733xe" filled="t" fillcolor="#000000" stroked="f">
              <v:path arrowok="t"/>
              <v:fill/>
            </v:shape>
            <v:shape style="position:absolute;left:6940;top:1681;width:63;height:63" coordorigin="6940,1681" coordsize="63,63" path="m7003,1712l6996,1692,6977,1681,6972,1681,6951,1688,6941,1707,6940,1712,6948,1733,6966,1743,6972,1744,6992,1736,7003,1718,7003,1712xe" filled="f" stroked="t" strokeweight="0.321605pt" strokecolor="#000000">
              <v:path arrowok="t"/>
            </v:shape>
            <v:shape style="position:absolute;left:4930;top:264;width:2807;height:2785" coordorigin="4930,264" coordsize="2807,2785" path="m4930,3049l4930,264,7737,264,7737,3049,4930,3049xe" filled="f" stroked="t" strokeweight="0.482416pt" strokecolor="#7F7F7F">
              <v:path arrowok="t"/>
            </v:shape>
            <v:shape style="position:absolute;left:4930;top:-35;width:2807;height:299" coordorigin="4930,-35" coordsize="2807,299" path="m7737,-35l4930,-35,4930,264,7737,264,7737,-35xe" filled="t" fillcolor="#CCCCCC" stroked="f">
              <v:path arrowok="t"/>
              <v:fill/>
            </v:shape>
            <v:shape style="position:absolute;left:4930;top:-35;width:2807;height:299" coordorigin="4930,-35" coordsize="2807,299" path="m7737,-35l4930,-35,4930,264,7737,264,7737,-35e" filled="f" stroked="t" strokeweight="0.160803pt" strokecolor="#7F7F7F">
              <v:path arrowok="t"/>
            </v:shape>
            <w10:wrap type="none"/>
          </v:group>
        </w:pict>
      </w:r>
      <w:r>
        <w:pict>
          <v:group style="position:absolute;margin-left:391.435pt;margin-top:-1.81957pt;width:140.843pt;height:154.519pt;mso-position-horizontal-relative:page;mso-position-vertical-relative:paragraph;z-index:-2792" coordorigin="7829,-36" coordsize="2817,3090">
            <v:shape style="position:absolute;left:7834;top:264;width:2807;height:2785" coordorigin="7834,264" coordsize="2807,2785" path="m7834,3049l7834,264,10641,264,10641,3049,7834,3049xe" filled="f" stroked="t" strokeweight="0.321605pt" strokecolor="#000000">
              <v:path arrowok="t"/>
            </v:shape>
            <v:shape style="position:absolute;left:8599;top:435;width:0;height:2337" coordorigin="8599,435" coordsize="0,2337" path="m8599,2772l8599,435e" filled="f" stroked="t" strokeweight="0.482416pt" strokecolor="#000000">
              <v:path arrowok="t"/>
            </v:shape>
            <v:shape style="position:absolute;left:9875;top:607;width:0;height:2315" coordorigin="9875,607" coordsize="0,2315" path="m9875,2923l9875,607e" filled="f" stroked="t" strokeweight="0.482416pt" strokecolor="#000000">
              <v:path arrowok="t"/>
            </v:shape>
            <v:shape style="position:absolute;left:8568;top:1580;width:63;height:63" coordorigin="8568,1580" coordsize="63,63" path="m8575,1632l8594,1642,8599,1643,8620,1635,8630,1617,8631,1611,8623,1591,8604,1580,8599,1580,8579,1587,8568,1606,8568,1611,8575,1632xe" filled="t" fillcolor="#000000" stroked="f">
              <v:path arrowok="t"/>
              <v:fill/>
            </v:shape>
            <v:shape style="position:absolute;left:8568;top:1580;width:63;height:63" coordorigin="8568,1580" coordsize="63,63" path="m8631,1611l8623,1591,8604,1580,8599,1580,8579,1587,8568,1606,8568,1611,8575,1632,8594,1642,8599,1643,8620,1635,8630,1617,8631,1611xe" filled="f" stroked="t" strokeweight="0.321605pt" strokecolor="#000000">
              <v:path arrowok="t"/>
            </v:shape>
            <v:shape style="position:absolute;left:9844;top:1740;width:63;height:63" coordorigin="9844,1740" coordsize="63,63" path="m9851,1792l9870,1803,9875,1803,9896,1796,9906,1777,9907,1772,9899,1751,9880,1740,9875,1740,9855,1748,9844,1766,9844,1772,9851,1792xe" filled="t" fillcolor="#000000" stroked="f">
              <v:path arrowok="t"/>
              <v:fill/>
            </v:shape>
            <v:shape style="position:absolute;left:9844;top:1740;width:63;height:63" coordorigin="9844,1740" coordsize="63,63" path="m9907,1772l9899,1751,9880,1740,9875,1740,9855,1748,9844,1766,9844,1772,9851,1792,9870,1803,9875,1803,9896,1796,9906,1777,9907,1772xe" filled="f" stroked="t" strokeweight="0.321605pt" strokecolor="#000000">
              <v:path arrowok="t"/>
            </v:shape>
            <v:shape style="position:absolute;left:7834;top:264;width:2807;height:2785" coordorigin="7834,264" coordsize="2807,2785" path="m7834,3049l7834,264,10641,264,10641,3049,7834,3049xe" filled="f" stroked="t" strokeweight="0.482416pt" strokecolor="#7F7F7F">
              <v:path arrowok="t"/>
            </v:shape>
            <v:shape style="position:absolute;left:7834;top:-35;width:2807;height:299" coordorigin="7834,-35" coordsize="2807,299" path="m10641,-35l7834,-35,7834,264,10641,264,10641,-35xe" filled="t" fillcolor="#CCCCCC" stroked="f">
              <v:path arrowok="t"/>
              <v:fill/>
            </v:shape>
            <v:shape style="position:absolute;left:7834;top:-35;width:2807;height:299" coordorigin="7834,-35" coordsize="2807,299" path="m10641,-35l7834,-35,7834,264,10641,264,10641,-35e" filled="f" stroked="t" strokeweight="0.160803pt" strokecolor="#7F7F7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4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(past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41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191919"/>
          <w:spacing w:val="1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ears)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                      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4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(past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fi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191919"/>
          <w:spacing w:val="1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ears)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                        </w:t>
      </w:r>
      <w:r>
        <w:rPr>
          <w:rFonts w:cs="Times New Roman" w:hAnsi="Times New Roman" w:eastAsia="Times New Roman" w:ascii="Times New Roman"/>
          <w:color w:val="191919"/>
          <w:spacing w:val="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18"/>
          <w:szCs w:val="18"/>
        </w:rPr>
        <w:t>Cu</w:t>
      </w:r>
      <w:r>
        <w:rPr>
          <w:rFonts w:cs="Times New Roman" w:hAnsi="Times New Roman" w:eastAsia="Times New Roman" w:ascii="Times New Roman"/>
          <w:color w:val="191919"/>
          <w:spacing w:val="-5"/>
          <w:w w:val="109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18"/>
          <w:szCs w:val="18"/>
        </w:rPr>
        <w:t>ulati</w:t>
      </w:r>
      <w:r>
        <w:rPr>
          <w:rFonts w:cs="Times New Roman" w:hAnsi="Times New Roman" w:eastAsia="Times New Roman" w:ascii="Times New Roman"/>
          <w:color w:val="191919"/>
          <w:spacing w:val="-5"/>
          <w:w w:val="109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191919"/>
          <w:spacing w:val="18"/>
          <w:w w:val="10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0"/>
          <w:w w:val="142"/>
          <w:position w:val="-3"/>
          <w:sz w:val="12"/>
          <w:szCs w:val="12"/>
        </w:rPr>
        <w:t>t</w:t>
      </w:r>
      <w:r>
        <w:rPr>
          <w:rFonts w:cs="Meiryo" w:hAnsi="Meiryo" w:eastAsia="Meiryo" w:ascii="Meiryo"/>
          <w:color w:val="191919"/>
          <w:spacing w:val="0"/>
          <w:w w:val="105"/>
          <w:position w:val="-3"/>
          <w:sz w:val="12"/>
          <w:szCs w:val="12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-3"/>
          <w:sz w:val="12"/>
          <w:szCs w:val="12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418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12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418"/>
      </w:pPr>
      <w:r>
        <w:pict>
          <v:shape type="#_x0000_t202" style="position:absolute;margin-left:75.753pt;margin-top:97.8018pt;width:13.578pt;height:181.021pt;mso-position-horizontal-relative:page;mso-position-vertical-relative:page;z-index:-2791" filled="f" stroked="f">
            <v:textbox inset="0,0,0,0" style="layout-flow:vertical;mso-layout-flow-alt:bottom-to-top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3"/>
                      <w:szCs w:val="23"/>
                    </w:rPr>
                    <w:jc w:val="left"/>
                    <w:spacing w:lineRule="exact" w:line="240"/>
                    <w:ind w:left="20" w:right="-35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9"/>
                      <w:sz w:val="23"/>
                      <w:szCs w:val="23"/>
                    </w:rPr>
                    <w:t>Predicted</w:t>
                  </w:r>
                  <w:r>
                    <w:rPr>
                      <w:rFonts w:cs="Times New Roman" w:hAnsi="Times New Roman" w:eastAsia="Times New Roman" w:ascii="Times New Roman"/>
                      <w:spacing w:val="13"/>
                      <w:w w:val="109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8"/>
                      <w:sz w:val="23"/>
                      <w:szCs w:val="23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spacing w:val="-6"/>
                      <w:w w:val="108"/>
                      <w:sz w:val="23"/>
                      <w:szCs w:val="23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-6"/>
                      <w:w w:val="104"/>
                      <w:sz w:val="23"/>
                      <w:szCs w:val="23"/>
                    </w:rPr>
                    <w:t>v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6"/>
                      <w:sz w:val="23"/>
                      <w:szCs w:val="23"/>
                    </w:rPr>
                    <w:t>estme</w:t>
                  </w:r>
                  <w:r>
                    <w:rPr>
                      <w:rFonts w:cs="Times New Roman" w:hAnsi="Times New Roman" w:eastAsia="Times New Roman" w:ascii="Times New Roman"/>
                      <w:spacing w:val="-6"/>
                      <w:w w:val="106"/>
                      <w:sz w:val="23"/>
                      <w:szCs w:val="23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38"/>
                      <w:sz w:val="23"/>
                      <w:szCs w:val="23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spacing w:val="18"/>
                      <w:w w:val="100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  <w:t>Profile</w:t>
                  </w:r>
                  <w:r>
                    <w:rPr>
                      <w:rFonts w:cs="Times New Roman" w:hAnsi="Times New Roman" w:eastAsia="Times New Roman" w:ascii="Times New Roman"/>
                      <w:spacing w:val="37"/>
                      <w:w w:val="100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9"/>
                      <w:sz w:val="23"/>
                      <w:szCs w:val="23"/>
                    </w:rPr>
                    <w:t>Rating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10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509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8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509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6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509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4</w:t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509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2</w:t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903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Zero</w:t>
      </w:r>
      <w:r>
        <w:rPr>
          <w:rFonts w:cs="Times New Roman" w:hAnsi="Times New Roman" w:eastAsia="Times New Roman" w:ascii="Times New Roman"/>
          <w:spacing w:val="2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3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High</w:t>
      </w:r>
      <w:r>
        <w:rPr>
          <w:rFonts w:cs="Times New Roman" w:hAnsi="Times New Roman" w:eastAsia="Times New Roman" w:ascii="Times New Roman"/>
          <w:spacing w:val="2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Disp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utes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      </w:t>
      </w:r>
      <w:r>
        <w:rPr>
          <w:rFonts w:cs="Times New Roman" w:hAnsi="Times New Roman" w:eastAsia="Times New Roman" w:ascii="Times New Roman"/>
          <w:spacing w:val="2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Zero</w:t>
      </w:r>
      <w:r>
        <w:rPr>
          <w:rFonts w:cs="Times New Roman" w:hAnsi="Times New Roman" w:eastAsia="Times New Roman" w:ascii="Times New Roman"/>
          <w:spacing w:val="2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3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High</w:t>
      </w:r>
      <w:r>
        <w:rPr>
          <w:rFonts w:cs="Times New Roman" w:hAnsi="Times New Roman" w:eastAsia="Times New Roman" w:ascii="Times New Roman"/>
          <w:spacing w:val="2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Dispu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      </w:t>
      </w:r>
      <w:r>
        <w:rPr>
          <w:rFonts w:cs="Times New Roman" w:hAnsi="Times New Roman" w:eastAsia="Times New Roman" w:ascii="Times New Roman"/>
          <w:spacing w:val="2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Zero</w:t>
      </w:r>
      <w:r>
        <w:rPr>
          <w:rFonts w:cs="Times New Roman" w:hAnsi="Times New Roman" w:eastAsia="Times New Roman" w:ascii="Times New Roman"/>
          <w:spacing w:val="2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spacing w:val="3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High</w:t>
      </w:r>
      <w:r>
        <w:rPr>
          <w:rFonts w:cs="Times New Roman" w:hAnsi="Times New Roman" w:eastAsia="Times New Roman" w:ascii="Times New Roman"/>
          <w:spacing w:val="2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18"/>
          <w:szCs w:val="18"/>
        </w:rPr>
        <w:t>Dispu</w:t>
      </w:r>
      <w:r>
        <w:rPr>
          <w:rFonts w:cs="Times New Roman" w:hAnsi="Times New Roman" w:eastAsia="Times New Roman" w:ascii="Times New Roman"/>
          <w:spacing w:val="0"/>
          <w:w w:val="111"/>
          <w:sz w:val="18"/>
          <w:szCs w:val="18"/>
        </w:rPr>
        <w:t>tes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6" w:lineRule="exact" w:line="260"/>
        <w:ind w:left="817" w:right="79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Note: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ypical</w:t>
      </w:r>
      <w:r>
        <w:rPr>
          <w:rFonts w:cs="Times New Roman" w:hAnsi="Times New Roman" w:eastAsia="Times New Roman" w:ascii="Times New Roman"/>
          <w:spacing w:val="1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try’s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profile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scenario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faces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ersus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99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6"/>
          <w:szCs w:val="16"/>
        </w:rPr>
        <w:t>th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8"/>
          <w:w w:val="107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tile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obtained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ulations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accou</w:t>
      </w:r>
      <w:r>
        <w:rPr>
          <w:rFonts w:cs="Times New Roman" w:hAnsi="Times New Roman" w:eastAsia="Times New Roman" w:ascii="Times New Roman"/>
          <w:spacing w:val="-6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ted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infere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uncerta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03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1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estimates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here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1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mean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pre-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dicted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ratings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95%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cer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tai</w:t>
      </w:r>
      <w:r>
        <w:rPr>
          <w:rFonts w:cs="Times New Roman" w:hAnsi="Times New Roman" w:eastAsia="Times New Roman" w:ascii="Times New Roman"/>
          <w:spacing w:val="-6"/>
          <w:w w:val="11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4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ass</w:t>
      </w:r>
      <w:r>
        <w:rPr>
          <w:rFonts w:cs="Times New Roman" w:hAnsi="Times New Roman" w:eastAsia="Times New Roman" w:ascii="Times New Roman"/>
          <w:spacing w:val="7"/>
          <w:w w:val="101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ciated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estimates.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100" w:right="78" w:firstLine="239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uncertai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8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around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alues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raises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teresting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question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passage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discussed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earlier,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assumption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4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institu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tions</w:t>
      </w:r>
      <w:r>
        <w:rPr>
          <w:rFonts w:cs="Times New Roman" w:hAnsi="Times New Roman" w:eastAsia="Times New Roman" w:ascii="Times New Roman"/>
          <w:spacing w:val="41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automatically</w:t>
      </w:r>
      <w:r>
        <w:rPr>
          <w:rFonts w:cs="Times New Roman" w:hAnsi="Times New Roman" w:eastAsia="Times New Roman" w:ascii="Times New Roman"/>
          <w:spacing w:val="28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regards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2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questionable.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eloping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enforceme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3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literature</w:t>
      </w:r>
      <w:r>
        <w:rPr>
          <w:rFonts w:cs="Times New Roman" w:hAnsi="Times New Roman" w:eastAsia="Times New Roman" w:ascii="Times New Roman"/>
          <w:spacing w:val="3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treaties,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assumes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tails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costs,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regardless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unnecessary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assumption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examine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closely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unpa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ote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try’s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5"/>
        <w:ind w:left="210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8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ind w:left="1122"/>
      </w:pPr>
      <w:r>
        <w:pict>
          <v:shape type="#_x0000_t75" style="position:absolute;margin-left:105.794pt;margin-top:-1.82704pt;width:126.796pt;height:162.608pt;mso-position-horizontal-relative:page;mso-position-vertical-relative:paragraph;z-index:-2790">
            <v:imagedata o:title="" r:id="rId16"/>
          </v:shape>
        </w:pict>
      </w:r>
      <w:r>
        <w:pict>
          <v:shape type="#_x0000_t75" style="position:absolute;margin-left:253.704pt;margin-top:-1.82704pt;width:126.804pt;height:162.608pt;mso-position-horizontal-relative:page;mso-position-vertical-relative:paragraph;z-index:-2789">
            <v:imagedata o:title="" r:id="rId17"/>
          </v:shape>
        </w:pict>
      </w:r>
      <w:r>
        <w:pict>
          <v:shape type="#_x0000_t75" style="position:absolute;margin-left:405.482pt;margin-top:-1.82704pt;width:126.796pt;height:162.608pt;mso-position-horizontal-relative:page;mso-position-vertical-relative:paragraph;z-index:-2788">
            <v:imagedata o:title="" r:id="rId18"/>
          </v:shape>
        </w:pic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4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(past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41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191919"/>
          <w:spacing w:val="1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ears)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                       </w:t>
      </w:r>
      <w:r>
        <w:rPr>
          <w:rFonts w:cs="Times New Roman" w:hAnsi="Times New Roman" w:eastAsia="Times New Roman" w:ascii="Times New Roman"/>
          <w:color w:val="191919"/>
          <w:spacing w:val="3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4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(past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fi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191919"/>
          <w:spacing w:val="1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ears)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                           </w:t>
      </w:r>
      <w:r>
        <w:rPr>
          <w:rFonts w:cs="Times New Roman" w:hAnsi="Times New Roman" w:eastAsia="Times New Roman" w:ascii="Times New Roman"/>
          <w:color w:val="191919"/>
          <w:spacing w:val="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18"/>
          <w:szCs w:val="18"/>
        </w:rPr>
        <w:t>Cu</w:t>
      </w:r>
      <w:r>
        <w:rPr>
          <w:rFonts w:cs="Times New Roman" w:hAnsi="Times New Roman" w:eastAsia="Times New Roman" w:ascii="Times New Roman"/>
          <w:color w:val="191919"/>
          <w:spacing w:val="-5"/>
          <w:w w:val="109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18"/>
          <w:szCs w:val="18"/>
        </w:rPr>
        <w:t>ulati</w:t>
      </w:r>
      <w:r>
        <w:rPr>
          <w:rFonts w:cs="Times New Roman" w:hAnsi="Times New Roman" w:eastAsia="Times New Roman" w:ascii="Times New Roman"/>
          <w:color w:val="191919"/>
          <w:spacing w:val="-5"/>
          <w:w w:val="109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191919"/>
          <w:spacing w:val="18"/>
          <w:w w:val="10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0"/>
          <w:w w:val="142"/>
          <w:position w:val="-3"/>
          <w:sz w:val="12"/>
          <w:szCs w:val="12"/>
        </w:rPr>
        <w:t>t</w:t>
      </w:r>
      <w:r>
        <w:rPr>
          <w:rFonts w:cs="Meiryo" w:hAnsi="Meiryo" w:eastAsia="Meiryo" w:ascii="Meiryo"/>
          <w:color w:val="191919"/>
          <w:spacing w:val="0"/>
          <w:w w:val="105"/>
          <w:position w:val="-3"/>
          <w:sz w:val="12"/>
          <w:szCs w:val="12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-3"/>
          <w:sz w:val="12"/>
          <w:szCs w:val="12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1" w:lineRule="exact" w:line="200"/>
        <w:sectPr>
          <w:pgMar w:header="1007" w:footer="0" w:top="1200" w:bottom="280" w:left="1340" w:right="1320"/>
          <w:pgSz w:w="12240" w:h="1584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40"/>
        <w:ind w:left="462" w:right="-48"/>
      </w:pP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0.2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right="-48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0.2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71"/>
        <w:sectPr>
          <w:type w:val="continuous"/>
          <w:pgSz w:w="12240" w:h="15840"/>
          <w:pgMar w:top="1320" w:bottom="280" w:left="1340" w:right="1320"/>
          <w:cols w:num="3" w:equalWidth="off">
            <w:col w:w="694" w:space="2726"/>
            <w:col w:w="232" w:space="2713"/>
            <w:col w:w="321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0.25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2240" w:h="15840"/>
          <w:pgMar w:top="1320" w:bottom="280" w:left="1340" w:right="132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54"/>
        <w:ind w:left="462" w:right="-48"/>
      </w:pP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0.0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402" w:right="-48"/>
      </w:pPr>
      <w:r>
        <w:pict>
          <v:shape type="#_x0000_t202" style="position:absolute;margin-left:75.7118pt;margin-top:-69.8819pt;width:13.6193pt;height:117.613pt;mso-position-horizontal-relative:page;mso-position-vertical-relative:paragraph;z-index:-2786" filled="f" stroked="f">
            <v:textbox inset="0,0,0,0" style="layout-flow:vertical;mso-layout-flow-alt:bottom-to-top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3"/>
                      <w:szCs w:val="23"/>
                    </w:rPr>
                    <w:jc w:val="left"/>
                    <w:spacing w:lineRule="exact" w:line="240"/>
                    <w:ind w:left="20" w:right="-35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  <w:t>β</w:t>
                  </w:r>
                  <w:r>
                    <w:rPr>
                      <w:rFonts w:cs="Times New Roman" w:hAnsi="Times New Roman" w:eastAsia="Times New Roman" w:ascii="Times New Roman"/>
                      <w:spacing w:val="41"/>
                      <w:w w:val="100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  <w:t>for</w:t>
                  </w:r>
                  <w:r>
                    <w:rPr>
                      <w:rFonts w:cs="Times New Roman" w:hAnsi="Times New Roman" w:eastAsia="Times New Roman" w:ascii="Times New Roman"/>
                      <w:spacing w:val="18"/>
                      <w:w w:val="100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  <w:t>Dispute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11"/>
                      <w:w w:val="100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-19"/>
                      <w:w w:val="102"/>
                      <w:sz w:val="23"/>
                      <w:szCs w:val="23"/>
                    </w:rPr>
                    <w:t>V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5"/>
                      <w:sz w:val="23"/>
                      <w:szCs w:val="23"/>
                    </w:rPr>
                    <w:t>ariables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-0.2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60" w:right="-48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0.0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right="-48"/>
      </w:pPr>
      <w:r>
        <w:pict>
          <v:shape style="position:absolute;margin-left:191.531pt;margin-top:72.6506pt;width:18.2761pt;height:9.57713pt;mso-position-horizontal-relative:page;mso-position-vertical-relative:paragraph;z-index:-2770;rotation:316" type="#_x0000_t136" fillcolor="#000000" stroked="f">
            <o:extrusion v:ext="view" autorotationcenter="t"/>
            <v:textpath style="font-family:&amp;quot;Times New Roman&amp;quot;;font-size:9pt;v-text-kern:t;mso-text-shadow:auto" string="2010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-0.2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br w:type="column"/>
      </w: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ectPr>
          <w:type w:val="continuous"/>
          <w:pgSz w:w="12240" w:h="15840"/>
          <w:pgMar w:top="1320" w:bottom="280" w:left="1340" w:right="1320"/>
          <w:cols w:num="3" w:equalWidth="off">
            <w:col w:w="694" w:space="2666"/>
            <w:col w:w="293" w:space="2713"/>
            <w:col w:w="3214"/>
          </w:cols>
        </w:sectPr>
      </w:pPr>
      <w:r>
        <w:pict>
          <v:shape style="position:absolute;margin-left:339.519pt;margin-top:91.4215pt;width:18.1172pt;height:9.26236pt;mso-position-horizontal-relative:page;mso-position-vertical-relative:paragraph;z-index:-2782;rotation:315" type="#_x0000_t136" fillcolor="#000000" stroked="f">
            <o:extrusion v:ext="view" autorotationcenter="t"/>
            <v:textpath style="font-family:&amp;quot;Times New Roman&amp;quot;;font-size:9pt;v-text-kern:t;mso-text-shadow:auto" string="2010"/>
            <w10:wrap type="none"/>
          </v:shape>
        </w:pict>
      </w:r>
      <w:r>
        <w:pict>
          <v:shape style="position:absolute;margin-left:363.35pt;margin-top:91.4215pt;width:18.1172pt;height:9.26236pt;mso-position-horizontal-relative:page;mso-position-vertical-relative:paragraph;z-index:-2781;rotation:315" type="#_x0000_t136" fillcolor="#000000" stroked="f">
            <o:extrusion v:ext="view" autorotationcenter="t"/>
            <v:textpath style="font-family:&amp;quot;Times New Roman&amp;quot;;font-size:9pt;v-text-kern:t;mso-text-shadow:auto" string="2014"/>
            <w10:wrap type="none"/>
          </v:shape>
        </w:pict>
      </w:r>
      <w:r>
        <w:pict>
          <v:shape style="position:absolute;margin-left:395.962pt;margin-top:91.4215pt;width:18.1172pt;height:9.26236pt;mso-position-horizontal-relative:page;mso-position-vertical-relative:paragraph;z-index:-2780;rotation:315" type="#_x0000_t136" fillcolor="#000000" stroked="f">
            <o:extrusion v:ext="view" autorotationcenter="t"/>
            <v:textpath style="font-family:&amp;quot;Times New Roman&amp;quot;;font-size:9pt;v-text-kern:t;mso-text-shadow:auto" string="1994"/>
            <w10:wrap type="none"/>
          </v:shape>
        </w:pict>
      </w:r>
      <w:r>
        <w:pict>
          <v:shape style="position:absolute;margin-left:419.793pt;margin-top:91.4215pt;width:18.1172pt;height:9.26236pt;mso-position-horizontal-relative:page;mso-position-vertical-relative:paragraph;z-index:-2779;rotation:315" type="#_x0000_t136" fillcolor="#000000" stroked="f">
            <o:extrusion v:ext="view" autorotationcenter="t"/>
            <v:textpath style="font-family:&amp;quot;Times New Roman&amp;quot;;font-size:9pt;v-text-kern:t;mso-text-shadow:auto" string="1998"/>
            <w10:wrap type="none"/>
          </v:shape>
        </w:pict>
      </w:r>
      <w:r>
        <w:pict>
          <v:shape style="position:absolute;margin-left:443.624pt;margin-top:91.4215pt;width:18.1172pt;height:9.26236pt;mso-position-horizontal-relative:page;mso-position-vertical-relative:paragraph;z-index:-2778;rotation:315" type="#_x0000_t136" fillcolor="#000000" stroked="f">
            <o:extrusion v:ext="view" autorotationcenter="t"/>
            <v:textpath style="font-family:&amp;quot;Times New Roman&amp;quot;;font-size:9pt;v-text-kern:t;mso-text-shadow:auto" string="2002"/>
            <w10:wrap type="none"/>
          </v:shape>
        </w:pict>
      </w:r>
      <w:r>
        <w:pict>
          <v:shape style="position:absolute;margin-left:467.455pt;margin-top:91.4215pt;width:18.1172pt;height:9.26236pt;mso-position-horizontal-relative:page;mso-position-vertical-relative:paragraph;z-index:-2777;rotation:315" type="#_x0000_t136" fillcolor="#000000" stroked="f">
            <o:extrusion v:ext="view" autorotationcenter="t"/>
            <v:textpath style="font-family:&amp;quot;Times New Roman&amp;quot;;font-size:9pt;v-text-kern:t;mso-text-shadow:auto" string="2006"/>
            <w10:wrap type="none"/>
          </v:shape>
        </w:pict>
      </w:r>
      <w:r>
        <w:pict>
          <v:shape style="position:absolute;margin-left:491.295pt;margin-top:91.4215pt;width:18.1172pt;height:9.26236pt;mso-position-horizontal-relative:page;mso-position-vertical-relative:paragraph;z-index:-2776;rotation:315" type="#_x0000_t136" fillcolor="#000000" stroked="f">
            <o:extrusion v:ext="view" autorotationcenter="t"/>
            <v:textpath style="font-family:&amp;quot;Times New Roman&amp;quot;;font-size:9pt;v-text-kern:t;mso-text-shadow:auto" string="2010"/>
            <w10:wrap type="none"/>
          </v:shape>
        </w:pict>
      </w:r>
      <w:r>
        <w:pict>
          <v:shape style="position:absolute;margin-left:515.126pt;margin-top:91.4215pt;width:18.1172pt;height:9.26236pt;mso-position-horizontal-relative:page;mso-position-vertical-relative:paragraph;z-index:-2775;rotation:315" type="#_x0000_t136" fillcolor="#000000" stroked="f">
            <o:extrusion v:ext="view" autorotationcenter="t"/>
            <v:textpath style="font-family:&amp;quot;Times New Roman&amp;quot;;font-size:9pt;v-text-kern:t;mso-text-shadow:auto" string="2014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0.00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6"/>
          <w:szCs w:val="16"/>
        </w:rPr>
        <w:jc w:val="left"/>
        <w:spacing w:before="7" w:lineRule="exact" w:line="160"/>
        <w:sectPr>
          <w:type w:val="continuous"/>
          <w:pgSz w:w="12240" w:h="15840"/>
          <w:pgMar w:top="1320" w:bottom="280" w:left="1340" w:right="1320"/>
        </w:sectPr>
      </w:pPr>
      <w:r>
        <w:rPr>
          <w:sz w:val="16"/>
          <w:szCs w:val="16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402" w:right="-48"/>
      </w:pPr>
      <w:r>
        <w:pict>
          <v:shape style="position:absolute;margin-left:96.1975pt;margin-top:39.2431pt;width:18.2761pt;height:9.57713pt;mso-position-horizontal-relative:page;mso-position-vertical-relative:paragraph;z-index:-2774;rotation:316" type="#_x0000_t136" fillcolor="#000000" stroked="f">
            <o:extrusion v:ext="view" autorotationcenter="t"/>
            <v:textpath style="font-family:&amp;quot;Times New Roman&amp;quot;;font-size:9pt;v-text-kern:t;mso-text-shadow:auto" string="1994"/>
            <w10:wrap type="none"/>
          </v:shape>
        </w:pict>
      </w:r>
      <w:r>
        <w:pict>
          <v:shape style="position:absolute;margin-left:167.7pt;margin-top:39.2431pt;width:18.2761pt;height:9.57713pt;mso-position-horizontal-relative:page;mso-position-vertical-relative:paragraph;z-index:-2771;rotation:316" type="#_x0000_t136" fillcolor="#000000" stroked="f">
            <o:extrusion v:ext="view" autorotationcenter="t"/>
            <v:textpath style="font-family:&amp;quot;Times New Roman&amp;quot;;font-size:9pt;v-text-kern:t;mso-text-shadow:auto" string="2006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-0.4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right="-48"/>
      </w:pPr>
      <w:r>
        <w:pict>
          <v:shape style="position:absolute;margin-left:268.025pt;margin-top:42.0944pt;width:18.1172pt;height:9.26236pt;mso-position-horizontal-relative:page;mso-position-vertical-relative:paragraph;z-index:-2785;rotation:315" type="#_x0000_t136" fillcolor="#000000" stroked="f">
            <o:extrusion v:ext="view" autorotationcenter="t"/>
            <v:textpath style="font-family:&amp;quot;Times New Roman&amp;quot;;font-size:9pt;v-text-kern:t;mso-text-shadow:auto" string="1998"/>
            <w10:wrap type="none"/>
          </v:shape>
        </w:pict>
      </w:r>
      <w:r>
        <w:pict>
          <v:shape style="position:absolute;margin-left:291.856pt;margin-top:42.0944pt;width:18.1172pt;height:9.26236pt;mso-position-horizontal-relative:page;mso-position-vertical-relative:paragraph;z-index:-2784;rotation:315" type="#_x0000_t136" fillcolor="#000000" stroked="f">
            <o:extrusion v:ext="view" autorotationcenter="t"/>
            <v:textpath style="font-family:&amp;quot;Times New Roman&amp;quot;;font-size:9pt;v-text-kern:t;mso-text-shadow:auto" string="2002"/>
            <w10:wrap type="none"/>
          </v:shape>
        </w:pict>
      </w:r>
      <w:r>
        <w:pict>
          <v:shape style="position:absolute;margin-left:315.688pt;margin-top:42.0944pt;width:18.1172pt;height:9.26236pt;mso-position-horizontal-relative:page;mso-position-vertical-relative:paragraph;z-index:-2783;rotation:315" type="#_x0000_t136" fillcolor="#000000" stroked="f">
            <o:extrusion v:ext="view" autorotationcenter="t"/>
            <v:textpath style="font-family:&amp;quot;Times New Roman&amp;quot;;font-size:9pt;v-text-kern:t;mso-text-shadow:auto" string="2006"/>
            <w10:wrap type="none"/>
          </v:shape>
        </w:pict>
      </w:r>
      <w:r>
        <w:pict>
          <v:shape style="position:absolute;margin-left:143.861pt;margin-top:41.937pt;width:18.2761pt;height:9.57713pt;mso-position-horizontal-relative:page;mso-position-vertical-relative:paragraph;z-index:-2772;rotation:316" type="#_x0000_t136" fillcolor="#000000" stroked="f">
            <o:extrusion v:ext="view" autorotationcenter="t"/>
            <v:textpath style="font-family:&amp;quot;Times New Roman&amp;quot;;font-size:9pt;v-text-kern:t;mso-text-shadow:auto" string="2002"/>
            <w10:wrap type="none"/>
          </v:shape>
        </w:pict>
      </w:r>
      <w:r>
        <w:pict>
          <v:shape style="position:absolute;margin-left:215.362pt;margin-top:41.937pt;width:18.2761pt;height:9.57713pt;mso-position-horizontal-relative:page;mso-position-vertical-relative:paragraph;z-index:-2769;rotation:316" type="#_x0000_t136" fillcolor="#000000" stroked="f">
            <o:extrusion v:ext="view" autorotationcenter="t"/>
            <v:textpath style="font-family:&amp;quot;Times New Roman&amp;quot;;font-size:9pt;v-text-kern:t;mso-text-shadow:auto" string="2014"/>
            <w10:wrap type="none"/>
          </v:shape>
        </w:pict>
      </w:r>
      <w:r>
        <w:pict>
          <v:shape style="position:absolute;margin-left:244.106pt;margin-top:41.937pt;width:18.2761pt;height:9.57713pt;mso-position-horizontal-relative:page;mso-position-vertical-relative:paragraph;z-index:-2768;rotation:316" type="#_x0000_t136" fillcolor="#000000" stroked="f">
            <o:extrusion v:ext="view" autorotationcenter="t"/>
            <v:textpath style="font-family:&amp;quot;Times New Roman&amp;quot;;font-size:9pt;v-text-kern:t;mso-text-shadow:auto" string="1994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-0.4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sectPr>
          <w:type w:val="continuous"/>
          <w:pgSz w:w="12240" w:h="15840"/>
          <w:pgMar w:top="1320" w:bottom="280" w:left="1340" w:right="1320"/>
          <w:cols w:num="3" w:equalWidth="off">
            <w:col w:w="694" w:space="2666"/>
            <w:col w:w="292" w:space="2652"/>
            <w:col w:w="3276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-0.25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242"/>
        <w:ind w:left="817" w:right="796"/>
      </w:pPr>
      <w:r>
        <w:pict>
          <v:shape style="position:absolute;margin-left:120.029pt;margin-top:-37.9736pt;width:18.2761pt;height:9.57713pt;mso-position-horizontal-relative:page;mso-position-vertical-relative:paragraph;z-index:-2773;rotation:316" type="#_x0000_t136" fillcolor="#000000" stroked="f">
            <o:extrusion v:ext="view" autorotationcenter="t"/>
            <v:textpath style="font-family:&amp;quot;Times New Roman&amp;quot;;font-size:9pt;v-text-kern:t;mso-text-shadow:auto" string="1998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Note: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designates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9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90%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confidence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around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while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longer,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95%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confidence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included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oled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trols.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97"/>
        <w:ind w:left="100" w:right="76" w:firstLine="239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explore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issue,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rerun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series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early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oled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1994–2014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58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trol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included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here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ell.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substa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4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terest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hanged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time,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space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9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measures.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dot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position w:val="0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9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estimate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99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ear,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width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95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2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confidence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around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estimate.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0"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5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hanged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2007,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tends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imprecisely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After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time,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precision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estimated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narr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dram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aticall</w:t>
      </w:r>
      <w:r>
        <w:rPr>
          <w:rFonts w:cs="Times New Roman" w:hAnsi="Times New Roman" w:eastAsia="Times New Roman" w:ascii="Times New Roman"/>
          <w:spacing w:val="-19"/>
          <w:w w:val="10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00"/>
      </w:pPr>
      <w:r>
        <w:pict>
          <v:group style="position:absolute;margin-left:72pt;margin-top:47.9751pt;width:59.776pt;height:0pt;mso-position-horizontal-relative:page;mso-position-vertical-relative:paragraph;z-index:-2787" coordorigin="1440,960" coordsize="1196,0">
            <v:shape style="position:absolute;left:1440;top:960;width:1196;height:0" coordorigin="1440,960" coordsize="1196,0" path="m1440,960l2636,960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cross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parameterization</w:t>
      </w:r>
      <w:r>
        <w:rPr>
          <w:rFonts w:cs="Times New Roman" w:hAnsi="Times New Roman" w:eastAsia="Times New Roman" w:ascii="Times New Roman"/>
          <w:spacing w:val="16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ost-2006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d,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exists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6" w:lineRule="auto" w:line="247"/>
        <w:ind w:left="100" w:right="83" w:firstLine="252"/>
        <w:sectPr>
          <w:type w:val="continuous"/>
          <w:pgSz w:w="12240" w:h="15840"/>
          <w:pgMar w:top="1320" w:bottom="280" w:left="1340" w:right="132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58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egin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our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eri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analysis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here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1994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ecause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infrequency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efore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-3"/>
          <w:w w:val="12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date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leads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cases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whi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cou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had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within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last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3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5"/>
          <w:w w:val="99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5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0"/>
          <w:szCs w:val="20"/>
        </w:rPr>
        <w:t>ears.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4" w:lineRule="auto" w:line="388"/>
        <w:ind w:left="100" w:right="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clear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negati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relationship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initiation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erceptions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try’s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6"/>
          <w:szCs w:val="16"/>
        </w:rPr>
        <w:t>59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010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8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Substa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Dispu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3943"/>
      </w:pPr>
      <w:r>
        <w:pict>
          <v:group style="position:absolute;margin-left:244.57pt;margin-top:-2.16091pt;width:150.21pt;height:18.8064pt;mso-position-horizontal-relative:page;mso-position-vertical-relative:paragraph;z-index:-2764" coordorigin="4891,-43" coordsize="3004,376">
            <v:shape style="position:absolute;left:4895;top:-40;width:2998;height:370" coordorigin="4895,-40" coordsize="2998,370" path="m4895,330l4895,-40,7892,-40,7892,330,4895,330xe" filled="f" stroked="t" strokeweight="0.321605pt" strokecolor="#000000">
              <v:path arrowok="t"/>
            </v:shape>
            <v:shape style="position:absolute;left:5021;top:29;width:233;height:232" coordorigin="5021,29" coordsize="233,232" path="m5021,29l5021,261,5254,261,5254,29,5021,29xe" filled="t" fillcolor="#FFFFFF" stroked="f">
              <v:path arrowok="t"/>
              <v:fill/>
            </v:shape>
            <v:shape style="position:absolute;left:5021;top:29;width:233;height:232" coordorigin="5021,29" coordsize="233,232" path="m5021,261l5021,29,5254,29,5254,261,5021,261xe" filled="f" stroked="t" strokeweight="0.482416pt" strokecolor="#CCCCCC">
              <v:path arrowok="t"/>
            </v:shape>
            <v:shape style="position:absolute;left:5138;top:52;width:0;height:186" coordorigin="5138,52" coordsize="0,186" path="m5138,238l5138,52e" filled="f" stroked="t" strokeweight="0.723624pt" strokecolor="#999999">
              <v:path arrowok="t"/>
            </v:shape>
            <v:shape style="position:absolute;left:5089;top:96;width:97;height:97" coordorigin="5089,96" coordsize="97,97" path="m5127,193l5138,194,5159,189,5176,175,5185,155,5186,145,5181,123,5168,106,5148,97,5138,96,5116,101,5099,115,5090,135,5089,145,5094,167,5108,183,5127,193xe" filled="t" fillcolor="#999999" stroked="f">
              <v:path arrowok="t"/>
              <v:fill/>
            </v:shape>
            <v:shape style="position:absolute;left:5089;top:96;width:97;height:97" coordorigin="5089,96" coordsize="97,97" path="m5186,145l5181,123,5168,106,5148,97,5138,96,5116,101,5099,115,5090,135,5089,145,5094,167,5108,183,5127,193,5138,194,5159,189,5176,175,5185,155,5186,145xe" filled="f" stroked="t" strokeweight="0.321605pt" strokecolor="#000000">
              <v:path arrowok="t"/>
            </v:shape>
            <v:shape style="position:absolute;left:6427;top:29;width:232;height:232" coordorigin="6427,29" coordsize="232,232" path="m6427,29l6427,261,6659,261,6659,29,6427,29xe" filled="t" fillcolor="#FFFFFF" stroked="f">
              <v:path arrowok="t"/>
              <v:fill/>
            </v:shape>
            <v:shape style="position:absolute;left:6427;top:29;width:232;height:232" coordorigin="6427,29" coordsize="232,232" path="m6427,261l6427,29,6659,29,6659,261,6427,261xe" filled="f" stroked="t" strokeweight="0.482416pt" strokecolor="#CCCCCC">
              <v:path arrowok="t"/>
            </v:shape>
            <v:shape style="position:absolute;left:6543;top:52;width:0;height:186" coordorigin="6543,52" coordsize="0,186" path="m6543,238l6543,52e" filled="f" stroked="t" strokeweight="0.723624pt" strokecolor="#000000">
              <v:path arrowok="t"/>
            </v:shape>
            <v:shape style="position:absolute;left:6477;top:69;width:131;height:114" coordorigin="6477,69" coordsize="131,114" path="m6543,69l6477,183,6608,183,6543,69xe" filled="t" fillcolor="#000000" stroked="f">
              <v:path arrowok="t"/>
              <v:fill/>
            </v:shape>
            <v:shape style="position:absolute;left:6477;top:69;width:131;height:114" coordorigin="6477,69" coordsize="131,114" path="m6543,69l6608,183,6477,183,6543,69xe" filled="f" stroked="t" strokeweight="0.321605pt" strokecolor="#000000">
              <v:path arrowok="t"/>
            </v:shape>
            <w10:wrap type="none"/>
          </v:group>
        </w:pict>
      </w:r>
      <w:r>
        <w:pict>
          <v:shape style="position:absolute;margin-left:268.611pt;margin-top:219.797pt;width:18.1172pt;height:9.26236pt;mso-position-horizontal-relative:page;mso-position-vertical-relative:paragraph;z-index:-2761;rotation:315" type="#_x0000_t136" fillcolor="#000000" stroked="f">
            <o:extrusion v:ext="view" autorotationcenter="t"/>
            <v:textpath style="font-family:&amp;quot;Times New Roman&amp;quot;;font-size:9pt;v-text-kern:t;mso-text-shadow:auto" string="1998"/>
            <w10:wrap type="none"/>
          </v:shape>
        </w:pict>
      </w:r>
      <w:r>
        <w:pict>
          <v:shape style="position:absolute;margin-left:318.919pt;margin-top:219.797pt;width:18.1172pt;height:9.26236pt;mso-position-horizontal-relative:page;mso-position-vertical-relative:paragraph;z-index:-2759;rotation:315" type="#_x0000_t136" fillcolor="#000000" stroked="f">
            <o:extrusion v:ext="view" autorotationcenter="t"/>
            <v:textpath style="font-family:&amp;quot;Times New Roman&amp;quot;;font-size:9pt;v-text-kern:t;mso-text-shadow:auto" string="2006"/>
            <w10:wrap type="none"/>
          </v:shape>
        </w:pict>
      </w:r>
      <w:r>
        <w:pict>
          <v:shape style="position:absolute;margin-left:344.078pt;margin-top:219.797pt;width:18.1172pt;height:9.26236pt;mso-position-horizontal-relative:page;mso-position-vertical-relative:paragraph;z-index:-2758;rotation:315" type="#_x0000_t136" fillcolor="#000000" stroked="f">
            <o:extrusion v:ext="view" autorotationcenter="t"/>
            <v:textpath style="font-family:&amp;quot;Times New Roman&amp;quot;;font-size:9pt;v-text-kern:t;mso-text-shadow:auto" string="2010"/>
            <w10:wrap type="none"/>
          </v:shape>
        </w:pict>
      </w:r>
      <w:r>
        <w:pict>
          <v:shape style="position:absolute;margin-left:369.236pt;margin-top:219.797pt;width:18.1172pt;height:9.26236pt;mso-position-horizontal-relative:page;mso-position-vertical-relative:paragraph;z-index:-2757;rotation:315" type="#_x0000_t136" fillcolor="#000000" stroked="f">
            <o:extrusion v:ext="view" autorotationcenter="t"/>
            <v:textpath style="font-family:&amp;quot;Times New Roman&amp;quot;;font-size:9pt;v-text-kern:t;mso-text-shadow:auto" string="2014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Zero</w:t>
      </w:r>
      <w:r>
        <w:rPr>
          <w:rFonts w:cs="Times New Roman" w:hAnsi="Times New Roman" w:eastAsia="Times New Roman" w:ascii="Times New Roman"/>
          <w:spacing w:val="2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 </w:t>
      </w:r>
      <w:r>
        <w:rPr>
          <w:rFonts w:cs="Times New Roman" w:hAnsi="Times New Roman" w:eastAsia="Times New Roman" w:ascii="Times New Roman"/>
          <w:spacing w:val="4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High</w:t>
      </w:r>
      <w:r>
        <w:rPr>
          <w:rFonts w:cs="Times New Roman" w:hAnsi="Times New Roman" w:eastAsia="Times New Roman" w:ascii="Times New Roman"/>
          <w:spacing w:val="2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18"/>
          <w:szCs w:val="18"/>
        </w:rPr>
        <w:t>Dispu</w:t>
      </w:r>
      <w:r>
        <w:rPr>
          <w:rFonts w:cs="Times New Roman" w:hAnsi="Times New Roman" w:eastAsia="Times New Roman" w:ascii="Times New Roman"/>
          <w:spacing w:val="0"/>
          <w:w w:val="116"/>
          <w:sz w:val="18"/>
          <w:szCs w:val="18"/>
        </w:rPr>
        <w:t>te</w: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30"/>
        <w:ind w:left="1268"/>
      </w:pPr>
      <w:r>
        <w:pict>
          <v:group style="position:absolute;margin-left:107.08pt;margin-top:-0.319863pt;width:138.833pt;height:188.498pt;mso-position-horizontal-relative:page;mso-position-vertical-relative:paragraph;z-index:-2767" coordorigin="2142,-6" coordsize="2777,3770">
            <v:shape style="position:absolute;left:2146;top:294;width:2767;height:3464" coordorigin="2146,294" coordsize="2767,3464" path="m2146,3759l2146,294,4913,294,4913,3759,2146,3759xe" filled="f" stroked="t" strokeweight="0.321605pt" strokecolor="#000000">
              <v:path arrowok="t"/>
            </v:shape>
            <v:shape type="#_x0000_t75" style="position:absolute;left:2203;top:445;width:2653;height:2684">
              <v:imagedata o:title="" r:id="rId19"/>
            </v:shape>
            <v:shape style="position:absolute;left:2146;top:294;width:2767;height:3464" coordorigin="2146,294" coordsize="2767,3464" path="m2146,3759l2146,294,4913,294,4913,3759,2146,3759xe" filled="f" stroked="t" strokeweight="0.482416pt" strokecolor="#7F7F7F">
              <v:path arrowok="t"/>
            </v:shape>
            <v:shape style="position:absolute;left:2146;top:-5;width:2767;height:299" coordorigin="2146,-5" coordsize="2767,299" path="m2146,-5l2146,294,4913,294,4913,-5,2146,-5xe" filled="t" fillcolor="#CCCCCC" stroked="f">
              <v:path arrowok="t"/>
              <v:fill/>
            </v:shape>
            <v:shape style="position:absolute;left:2146;top:-5;width:2767;height:299" coordorigin="2146,-5" coordsize="2767,299" path="m2146,294l2146,-5,4913,-5,4913,294,2146,294xe" filled="f" stroked="t" strokeweight="0.160803pt" strokecolor="#7F7F7F">
              <v:path arrowok="t"/>
            </v:shape>
            <w10:wrap type="none"/>
          </v:group>
        </w:pict>
      </w:r>
      <w:r>
        <w:pict>
          <v:group style="position:absolute;margin-left:250.255pt;margin-top:-0.319863pt;width:138.841pt;height:188.498pt;mso-position-horizontal-relative:page;mso-position-vertical-relative:paragraph;z-index:-2766" coordorigin="5005,-6" coordsize="2777,3770">
            <v:shape style="position:absolute;left:5010;top:294;width:2767;height:3464" coordorigin="5010,294" coordsize="2767,3464" path="m5010,3759l5010,294,7777,294,7777,3759,5010,3759xe" filled="f" stroked="t" strokeweight="0.321605pt" strokecolor="#000000">
              <v:path arrowok="t"/>
            </v:shape>
            <v:shape type="#_x0000_t75" style="position:absolute;left:5067;top:721;width:2653;height:2887">
              <v:imagedata o:title="" r:id="rId20"/>
            </v:shape>
            <v:shape style="position:absolute;left:5010;top:294;width:2767;height:3464" coordorigin="5010,294" coordsize="2767,3464" path="m5010,3759l5010,294,7777,294,7777,3759,5010,3759xe" filled="f" stroked="t" strokeweight="0.482416pt" strokecolor="#7F7F7F">
              <v:path arrowok="t"/>
            </v:shape>
            <v:shape style="position:absolute;left:5010;top:-5;width:2767;height:299" coordorigin="5010,-5" coordsize="2767,299" path="m5010,-5l5010,294,7777,294,7777,-5,5010,-5xe" filled="t" fillcolor="#CCCCCC" stroked="f">
              <v:path arrowok="t"/>
              <v:fill/>
            </v:shape>
            <v:shape style="position:absolute;left:5010;top:-5;width:2767;height:299" coordorigin="5010,-5" coordsize="2767,299" path="m5010,294l5010,-5,7777,-5,7777,294,5010,294xe" filled="f" stroked="t" strokeweight="0.160803pt" strokecolor="#7F7F7F">
              <v:path arrowok="t"/>
            </v:shape>
            <w10:wrap type="none"/>
          </v:group>
        </w:pict>
      </w:r>
      <w:r>
        <w:pict>
          <v:group style="position:absolute;margin-left:393.437pt;margin-top:-0.319863pt;width:138.841pt;height:188.498pt;mso-position-horizontal-relative:page;mso-position-vertical-relative:paragraph;z-index:-2765" coordorigin="7869,-6" coordsize="2777,3770">
            <v:shape style="position:absolute;left:7874;top:294;width:2767;height:3464" coordorigin="7874,294" coordsize="2767,3464" path="m7874,3759l7874,294,10641,294,10641,3759,7874,3759xe" filled="f" stroked="t" strokeweight="0.321605pt" strokecolor="#000000">
              <v:path arrowok="t"/>
            </v:shape>
            <v:shape type="#_x0000_t75" style="position:absolute;left:7930;top:795;width:2653;height:2750">
              <v:imagedata o:title="" r:id="rId21"/>
            </v:shape>
            <v:shape style="position:absolute;left:7874;top:294;width:2767;height:3464" coordorigin="7874,294" coordsize="2767,3464" path="m7874,3759l7874,294,10641,294,10641,3759,7874,3759xe" filled="f" stroked="t" strokeweight="0.482416pt" strokecolor="#7F7F7F">
              <v:path arrowok="t"/>
            </v:shape>
            <v:shape style="position:absolute;left:7874;top:-5;width:2767;height:299" coordorigin="7874,-5" coordsize="2767,299" path="m7874,-5l7874,294,10641,294,10641,-5,7874,-5xe" filled="t" fillcolor="#CCCCCC" stroked="f">
              <v:path arrowok="t"/>
              <v:fill/>
            </v:shape>
            <v:shape style="position:absolute;left:7874;top:-5;width:2767;height:299" coordorigin="7874,-5" coordsize="2767,299" path="m7874,294l7874,-5,10641,-5,10641,294,7874,294xe" filled="f" stroked="t" strokeweight="0.160803pt" strokecolor="#7F7F7F">
              <v:path arrowok="t"/>
            </v:shape>
            <w10:wrap type="none"/>
          </v:group>
        </w:pict>
      </w:r>
      <w:r>
        <w:pict>
          <v:shape style="position:absolute;margin-left:386.635pt;margin-top:196.206pt;width:18.1172pt;height:9.26236pt;mso-position-horizontal-relative:page;mso-position-vertical-relative:paragraph;z-index:-2756;rotation:315" type="#_x0000_t136" fillcolor="#000000" stroked="f">
            <o:extrusion v:ext="view" autorotationcenter="t"/>
            <v:textpath style="font-family:&amp;quot;Times New Roman&amp;quot;;font-size:9pt;v-text-kern:t;mso-text-shadow:auto" string="1994"/>
            <w10:wrap type="none"/>
          </v:shape>
        </w:pict>
      </w:r>
      <w:r>
        <w:pict>
          <v:shape style="position:absolute;margin-left:411.793pt;margin-top:196.206pt;width:18.1172pt;height:9.26236pt;mso-position-horizontal-relative:page;mso-position-vertical-relative:paragraph;z-index:-2755;rotation:315" type="#_x0000_t136" fillcolor="#000000" stroked="f">
            <o:extrusion v:ext="view" autorotationcenter="t"/>
            <v:textpath style="font-family:&amp;quot;Times New Roman&amp;quot;;font-size:9pt;v-text-kern:t;mso-text-shadow:auto" string="1998"/>
            <w10:wrap type="none"/>
          </v:shape>
        </w:pict>
      </w:r>
      <w:r>
        <w:pict>
          <v:shape style="position:absolute;margin-left:436.942pt;margin-top:196.206pt;width:18.1172pt;height:9.26236pt;mso-position-horizontal-relative:page;mso-position-vertical-relative:paragraph;z-index:-2754;rotation:315" type="#_x0000_t136" fillcolor="#000000" stroked="f">
            <o:extrusion v:ext="view" autorotationcenter="t"/>
            <v:textpath style="font-family:&amp;quot;Times New Roman&amp;quot;;font-size:9pt;v-text-kern:t;mso-text-shadow:auto" string="2002"/>
            <w10:wrap type="none"/>
          </v:shape>
        </w:pict>
      </w:r>
      <w:r>
        <w:pict>
          <v:shape style="position:absolute;margin-left:462.1pt;margin-top:196.206pt;width:18.1172pt;height:9.26236pt;mso-position-horizontal-relative:page;mso-position-vertical-relative:paragraph;z-index:-2753;rotation:315" type="#_x0000_t136" fillcolor="#000000" stroked="f">
            <o:extrusion v:ext="view" autorotationcenter="t"/>
            <v:textpath style="font-family:&amp;quot;Times New Roman&amp;quot;;font-size:9pt;v-text-kern:t;mso-text-shadow:auto" string="2006"/>
            <w10:wrap type="none"/>
          </v:shape>
        </w:pict>
      </w:r>
      <w:r>
        <w:pict>
          <v:shape style="position:absolute;margin-left:487.258pt;margin-top:196.206pt;width:18.1172pt;height:9.26236pt;mso-position-horizontal-relative:page;mso-position-vertical-relative:paragraph;z-index:-2752;rotation:315" type="#_x0000_t136" fillcolor="#000000" stroked="f">
            <o:extrusion v:ext="view" autorotationcenter="t"/>
            <v:textpath style="font-family:&amp;quot;Times New Roman&amp;quot;;font-size:9pt;v-text-kern:t;mso-text-shadow:auto" string="2010"/>
            <w10:wrap type="none"/>
          </v:shape>
        </w:pict>
      </w:r>
      <w:r>
        <w:pict>
          <v:shape style="position:absolute;margin-left:512.408pt;margin-top:196.206pt;width:18.1172pt;height:9.26236pt;mso-position-horizontal-relative:page;mso-position-vertical-relative:paragraph;z-index:-2751;rotation:315" type="#_x0000_t136" fillcolor="#000000" stroked="f">
            <o:extrusion v:ext="view" autorotationcenter="t"/>
            <v:textpath style="font-family:&amp;quot;Times New Roman&amp;quot;;font-size:9pt;v-text-kern:t;mso-text-shadow:auto" string="2014"/>
            <w10:wrap type="none"/>
          </v:shape>
        </w:pict>
      </w:r>
      <w:r>
        <w:pict>
          <v:shape style="position:absolute;margin-left:225.975pt;margin-top:196.049pt;width:18.2761pt;height:9.57713pt;mso-position-horizontal-relative:page;mso-position-vertical-relative:paragraph;z-index:-2745;rotation:316" type="#_x0000_t136" fillcolor="#000000" stroked="f">
            <o:extrusion v:ext="view" autorotationcenter="t"/>
            <v:textpath style="font-family:&amp;quot;Times New Roman&amp;quot;;font-size:9pt;v-text-kern:t;mso-text-shadow:auto" string="2014"/>
            <w10:wrap type="none"/>
          </v:shape>
        </w:pic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4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(past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41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color w:val="191919"/>
          <w:spacing w:val="1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ears)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                     </w:t>
      </w:r>
      <w:r>
        <w:rPr>
          <w:rFonts w:cs="Times New Roman" w:hAnsi="Times New Roman" w:eastAsia="Times New Roman" w:ascii="Times New Roman"/>
          <w:color w:val="191919"/>
          <w:spacing w:val="2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4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(past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fi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191919"/>
          <w:spacing w:val="1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ears)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8"/>
          <w:szCs w:val="18"/>
        </w:rPr>
        <w:t>                        </w:t>
      </w:r>
      <w:r>
        <w:rPr>
          <w:rFonts w:cs="Times New Roman" w:hAnsi="Times New Roman" w:eastAsia="Times New Roman" w:ascii="Times New Roman"/>
          <w:color w:val="191919"/>
          <w:spacing w:val="1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18"/>
          <w:szCs w:val="18"/>
        </w:rPr>
        <w:t>Cu</w:t>
      </w:r>
      <w:r>
        <w:rPr>
          <w:rFonts w:cs="Times New Roman" w:hAnsi="Times New Roman" w:eastAsia="Times New Roman" w:ascii="Times New Roman"/>
          <w:color w:val="191919"/>
          <w:spacing w:val="-5"/>
          <w:w w:val="109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18"/>
          <w:szCs w:val="18"/>
        </w:rPr>
        <w:t>ulati</w:t>
      </w:r>
      <w:r>
        <w:rPr>
          <w:rFonts w:cs="Times New Roman" w:hAnsi="Times New Roman" w:eastAsia="Times New Roman" w:ascii="Times New Roman"/>
          <w:color w:val="191919"/>
          <w:spacing w:val="-5"/>
          <w:w w:val="109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191919"/>
          <w:spacing w:val="18"/>
          <w:w w:val="10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18"/>
          <w:szCs w:val="18"/>
        </w:rPr>
        <w:t>ICSID</w:t>
      </w:r>
      <w:r>
        <w:rPr>
          <w:rFonts w:cs="Times New Roman" w:hAnsi="Times New Roman" w:eastAsia="Times New Roman" w:ascii="Times New Roman"/>
          <w:color w:val="191919"/>
          <w:spacing w:val="0"/>
          <w:w w:val="142"/>
          <w:position w:val="-3"/>
          <w:sz w:val="12"/>
          <w:szCs w:val="12"/>
        </w:rPr>
        <w:t>t</w:t>
      </w:r>
      <w:r>
        <w:rPr>
          <w:rFonts w:cs="Meiryo" w:hAnsi="Meiryo" w:eastAsia="Meiryo" w:ascii="Meiryo"/>
          <w:color w:val="191919"/>
          <w:spacing w:val="0"/>
          <w:w w:val="105"/>
          <w:position w:val="-3"/>
          <w:sz w:val="12"/>
          <w:szCs w:val="12"/>
        </w:rPr>
        <w:t>−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-3"/>
          <w:sz w:val="12"/>
          <w:szCs w:val="12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2"/>
          <w:szCs w:val="12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397"/>
      </w:pPr>
      <w:r>
        <w:pict>
          <v:shape type="#_x0000_t202" style="position:absolute;margin-left:75.753pt;margin-top:-11.6081pt;width:13.578pt;height:181.021pt;mso-position-horizontal-relative:page;mso-position-vertical-relative:paragraph;z-index:-2762" filled="f" stroked="f">
            <v:textbox inset="0,0,0,0" style="layout-flow:vertical;mso-layout-flow-alt:bottom-to-top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3"/>
                      <w:szCs w:val="23"/>
                    </w:rPr>
                    <w:jc w:val="left"/>
                    <w:spacing w:lineRule="exact" w:line="240"/>
                    <w:ind w:left="20" w:right="-35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9"/>
                      <w:sz w:val="23"/>
                      <w:szCs w:val="23"/>
                    </w:rPr>
                    <w:t>Predicted</w:t>
                  </w:r>
                  <w:r>
                    <w:rPr>
                      <w:rFonts w:cs="Times New Roman" w:hAnsi="Times New Roman" w:eastAsia="Times New Roman" w:ascii="Times New Roman"/>
                      <w:spacing w:val="13"/>
                      <w:w w:val="109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8"/>
                      <w:sz w:val="23"/>
                      <w:szCs w:val="23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spacing w:val="-6"/>
                      <w:w w:val="108"/>
                      <w:sz w:val="23"/>
                      <w:szCs w:val="23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-6"/>
                      <w:w w:val="104"/>
                      <w:sz w:val="23"/>
                      <w:szCs w:val="23"/>
                    </w:rPr>
                    <w:t>v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6"/>
                      <w:sz w:val="23"/>
                      <w:szCs w:val="23"/>
                    </w:rPr>
                    <w:t>estme</w:t>
                  </w:r>
                  <w:r>
                    <w:rPr>
                      <w:rFonts w:cs="Times New Roman" w:hAnsi="Times New Roman" w:eastAsia="Times New Roman" w:ascii="Times New Roman"/>
                      <w:spacing w:val="-6"/>
                      <w:w w:val="106"/>
                      <w:sz w:val="23"/>
                      <w:szCs w:val="23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38"/>
                      <w:sz w:val="23"/>
                      <w:szCs w:val="23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spacing w:val="18"/>
                      <w:w w:val="100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  <w:t>Profile</w:t>
                  </w:r>
                  <w:r>
                    <w:rPr>
                      <w:rFonts w:cs="Times New Roman" w:hAnsi="Times New Roman" w:eastAsia="Times New Roman" w:ascii="Times New Roman"/>
                      <w:spacing w:val="37"/>
                      <w:w w:val="100"/>
                      <w:sz w:val="23"/>
                      <w:szCs w:val="2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9"/>
                      <w:sz w:val="23"/>
                      <w:szCs w:val="23"/>
                    </w:rPr>
                    <w:t>Rating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3"/>
                      <w:szCs w:val="2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10.0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488"/>
      </w:pP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7.5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488"/>
      </w:pP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5.0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488"/>
      </w:pP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2.5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0"/>
        <w:ind w:left="488"/>
      </w:pPr>
      <w:r>
        <w:pict>
          <v:shape style="position:absolute;margin-left:293.769pt;margin-top:22.931pt;width:18.1172pt;height:9.26236pt;mso-position-horizontal-relative:page;mso-position-vertical-relative:paragraph;z-index:-2760;rotation:315" type="#_x0000_t136" fillcolor="#000000" stroked="f">
            <o:extrusion v:ext="view" autorotationcenter="t"/>
            <v:textpath style="font-family:&amp;quot;Times New Roman&amp;quot;;font-size:9pt;v-text-kern:t;mso-text-shadow:auto" string="2002"/>
            <w10:wrap type="none"/>
          </v:shape>
        </w:pict>
      </w:r>
      <w:r>
        <w:pict>
          <v:shape style="position:absolute;margin-left:100.193pt;margin-top:22.7736pt;width:18.2761pt;height:9.57713pt;mso-position-horizontal-relative:page;mso-position-vertical-relative:paragraph;z-index:-2750;rotation:316" type="#_x0000_t136" fillcolor="#000000" stroked="f">
            <o:extrusion v:ext="view" autorotationcenter="t"/>
            <v:textpath style="font-family:&amp;quot;Times New Roman&amp;quot;;font-size:9pt;v-text-kern:t;mso-text-shadow:auto" string="1994"/>
            <w10:wrap type="none"/>
          </v:shape>
        </w:pict>
      </w:r>
      <w:r>
        <w:pict>
          <v:shape style="position:absolute;margin-left:125.352pt;margin-top:22.7736pt;width:18.2761pt;height:9.57713pt;mso-position-horizontal-relative:page;mso-position-vertical-relative:paragraph;z-index:-2749;rotation:316" type="#_x0000_t136" fillcolor="#000000" stroked="f">
            <o:extrusion v:ext="view" autorotationcenter="t"/>
            <v:textpath style="font-family:&amp;quot;Times New Roman&amp;quot;;font-size:9pt;v-text-kern:t;mso-text-shadow:auto" string="1998"/>
            <w10:wrap type="none"/>
          </v:shape>
        </w:pict>
      </w:r>
      <w:r>
        <w:pict>
          <v:shape style="position:absolute;margin-left:150.51pt;margin-top:22.7736pt;width:18.2761pt;height:9.57713pt;mso-position-horizontal-relative:page;mso-position-vertical-relative:paragraph;z-index:-2748;rotation:316" type="#_x0000_t136" fillcolor="#000000" stroked="f">
            <o:extrusion v:ext="view" autorotationcenter="t"/>
            <v:textpath style="font-family:&amp;quot;Times New Roman&amp;quot;;font-size:9pt;v-text-kern:t;mso-text-shadow:auto" string="2002"/>
            <w10:wrap type="none"/>
          </v:shape>
        </w:pict>
      </w:r>
      <w:r>
        <w:pict>
          <v:shape style="position:absolute;margin-left:175.66pt;margin-top:22.7736pt;width:18.2761pt;height:9.57713pt;mso-position-horizontal-relative:page;mso-position-vertical-relative:paragraph;z-index:-2747;rotation:316" type="#_x0000_t136" fillcolor="#000000" stroked="f">
            <o:extrusion v:ext="view" autorotationcenter="t"/>
            <v:textpath style="font-family:&amp;quot;Times New Roman&amp;quot;;font-size:9pt;v-text-kern:t;mso-text-shadow:auto" string="2006"/>
            <w10:wrap type="none"/>
          </v:shape>
        </w:pict>
      </w:r>
      <w:r>
        <w:pict>
          <v:shape style="position:absolute;margin-left:243.374pt;margin-top:22.7736pt;width:18.2761pt;height:9.57713pt;mso-position-horizontal-relative:page;mso-position-vertical-relative:paragraph;z-index:-2744;rotation:316" type="#_x0000_t136" fillcolor="#000000" stroked="f">
            <o:extrusion v:ext="view" autorotationcenter="t"/>
            <v:textpath style="font-family:&amp;quot;Times New Roman&amp;quot;;font-size:9pt;v-text-kern:t;mso-text-shadow:auto" string="1994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0.0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/>
        <w:ind w:left="817" w:right="793"/>
      </w:pPr>
      <w:r>
        <w:pict>
          <v:shape style="position:absolute;margin-left:200.817pt;margin-top:-37.9737pt;width:18.2761pt;height:9.57713pt;mso-position-horizontal-relative:page;mso-position-vertical-relative:paragraph;z-index:-2746;rotation:316" type="#_x0000_t136" fillcolor="#000000" stroked="f">
            <o:extrusion v:ext="view" autorotationcenter="t"/>
            <v:textpath style="font-family:&amp;quot;Times New Roman&amp;quot;;font-size:9pt;v-text-kern:t;mso-text-shadow:auto" string="2010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mean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95%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13"/>
          <w:w w:val="10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33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scenario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oled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early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regression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grey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lin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circle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denote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scenario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triangle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denote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scenario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99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6"/>
          <w:szCs w:val="16"/>
        </w:rPr>
        <w:t>th</w:t>
      </w:r>
      <w:r>
        <w:rPr>
          <w:rFonts w:cs="Times New Roman" w:hAnsi="Times New Roman" w:eastAsia="Times New Roman" w:ascii="Times New Roman"/>
          <w:spacing w:val="27"/>
          <w:w w:val="107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tile.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obtained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7"/>
          <w:w w:val="101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ulations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accou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infere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uncertai</w:t>
      </w:r>
      <w:r>
        <w:rPr>
          <w:rFonts w:cs="Times New Roman" w:hAnsi="Times New Roman" w:eastAsia="Times New Roman" w:ascii="Times New Roman"/>
          <w:spacing w:val="-7"/>
          <w:w w:val="107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3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auto" w:line="398"/>
        <w:ind w:left="100" w:right="76" w:firstLine="239"/>
      </w:pPr>
      <w:r>
        <w:pict>
          <v:group style="position:absolute;margin-left:72pt;margin-top:112.635pt;width:59.776pt;height:0pt;mso-position-horizontal-relative:page;mso-position-vertical-relative:paragraph;z-index:-2763" coordorigin="1440,2253" coordsize="1196,0">
            <v:shape style="position:absolute;left:1440;top:2253;width:1196;height:0" coordorigin="1440,2253" coordsize="1196,0" path="m1440,2253l2636,2253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Similar,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fixed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analysis,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gauge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substa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meaning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finding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ulation-based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visualizes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ults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grey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circle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scenario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zero.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dark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triangle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denote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again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99</w:t>
      </w:r>
      <w:r>
        <w:rPr>
          <w:rFonts w:cs="Times New Roman" w:hAnsi="Times New Roman" w:eastAsia="Times New Roman" w:ascii="Times New Roman"/>
          <w:spacing w:val="0"/>
          <w:w w:val="127"/>
          <w:position w:val="9"/>
          <w:sz w:val="16"/>
          <w:szCs w:val="16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52"/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59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he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results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series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oled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dels,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add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binary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ariable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13"/>
          <w:w w:val="121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equals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9" w:lineRule="auto" w:line="249"/>
        <w:ind w:left="100" w:right="85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after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2007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zero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otherwise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dels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sh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wn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2.</w:t>
      </w:r>
      <w:r>
        <w:rPr>
          <w:rFonts w:cs="Times New Roman" w:hAnsi="Times New Roman" w:eastAsia="Times New Roman" w:ascii="Times New Roman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add</w:t>
      </w:r>
      <w:r>
        <w:rPr>
          <w:rFonts w:cs="Times New Roman" w:hAnsi="Times New Roman" w:eastAsia="Times New Roman" w:ascii="Times New Roman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teraction</w:t>
      </w:r>
      <w:r>
        <w:rPr>
          <w:rFonts w:cs="Times New Roman" w:hAnsi="Times New Roman" w:eastAsia="Times New Roman" w:ascii="Times New Roman"/>
          <w:spacing w:val="14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6"/>
          <w:w w:val="11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1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1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-5"/>
          <w:w w:val="99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een</w:t>
      </w:r>
      <w:r>
        <w:rPr>
          <w:rFonts w:cs="Times New Roman" w:hAnsi="Times New Roman" w:eastAsia="Times New Roman" w:ascii="Times New Roman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binary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ariable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measure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ea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case,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find</w:t>
      </w:r>
      <w:r>
        <w:rPr>
          <w:rFonts w:cs="Times New Roman" w:hAnsi="Times New Roman" w:eastAsia="Times New Roman" w:ascii="Times New Roman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spacing w:val="9"/>
          <w:w w:val="12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binary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1"/>
          <w:w w:val="105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ariable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teraction</w:t>
      </w:r>
      <w:r>
        <w:rPr>
          <w:rFonts w:cs="Times New Roman" w:hAnsi="Times New Roman" w:eastAsia="Times New Roman" w:ascii="Times New Roman"/>
          <w:spacing w:val="40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term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0"/>
          <w:szCs w:val="20"/>
        </w:rPr>
        <w:t>significa</w:t>
      </w:r>
      <w:r>
        <w:rPr>
          <w:rFonts w:cs="Times New Roman" w:hAnsi="Times New Roman" w:eastAsia="Times New Roman" w:ascii="Times New Roman"/>
          <w:spacing w:val="-5"/>
          <w:w w:val="10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negati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effect,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95%</w:t>
      </w:r>
      <w:r>
        <w:rPr>
          <w:rFonts w:cs="Times New Roman" w:hAnsi="Times New Roman" w:eastAsia="Times New Roman" w:ascii="Times New Roman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confiden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7"/>
          <w:w w:val="10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ter</w:t>
      </w:r>
      <w:r>
        <w:rPr>
          <w:rFonts w:cs="Times New Roman" w:hAnsi="Times New Roman" w:eastAsia="Times New Roman" w:ascii="Times New Roman"/>
          <w:spacing w:val="-12"/>
          <w:w w:val="109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sz w:val="20"/>
          <w:szCs w:val="20"/>
        </w:rPr>
        <w:t>al,</w:t>
      </w:r>
      <w:r>
        <w:rPr>
          <w:rFonts w:cs="Times New Roman" w:hAnsi="Times New Roman" w:eastAsia="Times New Roman" w:ascii="Times New Roman"/>
          <w:spacing w:val="48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reputation.</w:t>
      </w:r>
      <w:r>
        <w:rPr>
          <w:rFonts w:cs="Times New Roman" w:hAnsi="Times New Roman" w:eastAsia="Times New Roman" w:ascii="Times New Roman"/>
          <w:spacing w:val="0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ose,</w:t>
      </w:r>
      <w:r>
        <w:rPr>
          <w:rFonts w:cs="Times New Roman" w:hAnsi="Times New Roman" w:eastAsia="Times New Roman" w:ascii="Times New Roman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er,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0"/>
          <w:szCs w:val="20"/>
        </w:rPr>
        <w:t>prese</w:t>
      </w:r>
      <w:r>
        <w:rPr>
          <w:rFonts w:cs="Times New Roman" w:hAnsi="Times New Roman" w:eastAsia="Times New Roman" w:ascii="Times New Roman"/>
          <w:spacing w:val="-5"/>
          <w:w w:val="106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5"/>
          <w:w w:val="13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results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series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oled</w:t>
      </w:r>
      <w:r>
        <w:rPr>
          <w:rFonts w:cs="Times New Roman" w:hAnsi="Times New Roman" w:eastAsia="Times New Roman" w:ascii="Times New Roman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dels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cl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ear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highlig</w:t>
      </w:r>
      <w:r>
        <w:rPr>
          <w:rFonts w:cs="Times New Roman" w:hAnsi="Times New Roman" w:eastAsia="Times New Roman" w:ascii="Times New Roman"/>
          <w:spacing w:val="-5"/>
          <w:w w:val="104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25"/>
          <w:w w:val="13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spacing w:val="0"/>
          <w:w w:val="1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increasingly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negati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effect</w:t>
      </w:r>
      <w:r>
        <w:rPr>
          <w:rFonts w:cs="Times New Roman" w:hAnsi="Times New Roman" w:eastAsia="Times New Roman" w:ascii="Times New Roman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dispu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tes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me.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 w:lineRule="auto" w:line="401"/>
        <w:ind w:left="100" w:right="78"/>
      </w:pP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tile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length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again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designates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alues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articu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lar</w:t>
      </w:r>
      <w:r>
        <w:rPr>
          <w:rFonts w:cs="Times New Roman" w:hAnsi="Times New Roman" w:eastAsia="Times New Roman" w:ascii="Times New Roman"/>
          <w:spacing w:val="19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scenario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fall.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oking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across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figure,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pre-2007,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predicted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profile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ratings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scenarios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tends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erlap.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After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2006,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clearly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ergence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9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faced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those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ISDS,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ypically</w:t>
      </w:r>
      <w:r>
        <w:rPr>
          <w:rFonts w:cs="Times New Roman" w:hAnsi="Times New Roman" w:eastAsia="Times New Roman" w:ascii="Times New Roman"/>
          <w:spacing w:val="6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recei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profile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ratings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8,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while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those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had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dispu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within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past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ratings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almost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less.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993"/>
      </w:pP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Increasing</w:t>
      </w:r>
      <w:r>
        <w:rPr>
          <w:rFonts w:cs="Times New Roman" w:hAnsi="Times New Roman" w:eastAsia="Times New Roman" w:ascii="Times New Roman"/>
          <w:spacing w:val="41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9"/>
          <w:w w:val="12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orm</w:t>
      </w:r>
      <w:r>
        <w:rPr>
          <w:rFonts w:cs="Times New Roman" w:hAnsi="Times New Roman" w:eastAsia="Times New Roman" w:ascii="Times New Roman"/>
          <w:spacing w:val="-25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7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8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Media</w:t>
      </w:r>
      <w:r>
        <w:rPr>
          <w:rFonts w:cs="Times New Roman" w:hAnsi="Times New Roman" w:eastAsia="Times New Roman" w:ascii="Times New Roman"/>
          <w:spacing w:val="-32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48"/>
          <w:sz w:val="24"/>
          <w:szCs w:val="24"/>
        </w:rPr>
        <w:t>ttention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preceding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empirical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consiste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-1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enforce-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tinge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ciated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accordance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ectation,</w:t>
      </w:r>
      <w:r>
        <w:rPr>
          <w:rFonts w:cs="Times New Roman" w:hAnsi="Times New Roman" w:eastAsia="Times New Roman" w:ascii="Times New Roman"/>
          <w:spacing w:val="16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11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marginal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broader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analysis,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1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fects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eginning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riali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after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2006.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question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what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trend?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ISDS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cesses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expanded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tly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time,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buttressing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ws?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cite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evidence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ailabili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claim.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8" w:firstLine="239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amou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publici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rece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trib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unal</w:t>
      </w:r>
      <w:r>
        <w:rPr>
          <w:rFonts w:cs="Times New Roman" w:hAnsi="Times New Roman" w:eastAsia="Times New Roman" w:ascii="Times New Roman"/>
          <w:spacing w:val="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whole.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LexisNexis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ern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newspa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1974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2014.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1974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1990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simply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online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media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sources;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explain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pauci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1990s.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1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urther</w:t>
      </w:r>
      <w:r>
        <w:rPr>
          <w:rFonts w:cs="Times New Roman" w:hAnsi="Times New Roman" w:eastAsia="Times New Roman" w:ascii="Times New Roman"/>
          <w:spacing w:val="-8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after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broug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efore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dramatically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increased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early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2000s,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meaningfully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articles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newspa</w:t>
      </w:r>
      <w:r>
        <w:rPr>
          <w:rFonts w:cs="Times New Roman" w:hAnsi="Times New Roman" w:eastAsia="Times New Roman" w:ascii="Times New Roman"/>
          <w:spacing w:val="6"/>
          <w:w w:val="10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increased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dramaticall</w:t>
      </w:r>
      <w:r>
        <w:rPr>
          <w:rFonts w:cs="Times New Roman" w:hAnsi="Times New Roman" w:eastAsia="Times New Roman" w:ascii="Times New Roman"/>
          <w:spacing w:val="-20"/>
          <w:w w:val="106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4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almost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stories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filed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media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/>
        <w:ind w:left="100"/>
      </w:pPr>
      <w:r>
        <w:pict>
          <v:shape style="position:absolute;margin-left:434.802pt;margin-top:238.111pt;width:14.4937pt;height:7.40986pt;mso-position-horizontal-relative:page;mso-position-vertical-relative:paragraph;z-index:-2732;rotation:315" type="#_x0000_t136" fillcolor="#000000" stroked="f">
            <o:extrusion v:ext="view" autorotationcenter="t"/>
            <v:textpath style="font-family:&amp;quot;Times New Roman&amp;quot;;font-size:7pt;v-text-kern:t;mso-text-shadow:auto" string="2011"/>
            <w10:wrap type="none"/>
          </v:shape>
        </w:pict>
      </w:r>
      <w:r>
        <w:pict>
          <v:shape style="position:absolute;margin-left:472.269pt;margin-top:238.111pt;width:14.4937pt;height:7.40986pt;mso-position-horizontal-relative:page;mso-position-vertical-relative:paragraph;z-index:-2731;rotation:315" type="#_x0000_t136" fillcolor="#000000" stroked="f">
            <o:extrusion v:ext="view" autorotationcenter="t"/>
            <v:textpath style="font-family:&amp;quot;Times New Roman&amp;quot;;font-size:7pt;v-text-kern:t;mso-text-shadow:auto" string="2014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rage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consiste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previous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pict>
          <v:shape style="position:absolute;margin-left:359.861pt;margin-top:214.328pt;width:14.4937pt;height:7.40986pt;mso-position-horizontal-relative:page;mso-position-vertical-relative:paragraph;z-index:-2734;rotation:315" type="#_x0000_t136" fillcolor="#000000" stroked="f">
            <o:extrusion v:ext="view" autorotationcenter="t"/>
            <v:textpath style="font-family:&amp;quot;Times New Roman&amp;quot;;font-size:7pt;v-text-kern:t;mso-text-shadow:auto" string="2005"/>
            <w10:wrap type="none"/>
          </v:shape>
        </w:pict>
      </w:r>
      <w:r>
        <w:pict>
          <v:shape style="position:absolute;margin-left:397.328pt;margin-top:214.328pt;width:14.4937pt;height:7.40986pt;mso-position-horizontal-relative:page;mso-position-vertical-relative:paragraph;z-index:-2733;rotation:315" type="#_x0000_t136" fillcolor="#000000" stroked="f">
            <o:extrusion v:ext="view" autorotationcenter="t"/>
            <v:textpath style="font-family:&amp;quot;Times New Roman&amp;quot;;font-size:7pt;v-text-kern:t;mso-text-shadow:auto" string="2008"/>
            <w10:wrap type="none"/>
          </v:shape>
        </w:pict>
      </w:r>
      <w:r>
        <w:rPr>
          <w:rFonts w:cs="Times New Roman" w:hAnsi="Times New Roman" w:eastAsia="Times New Roman" w:ascii="Times New Roman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7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rec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ears.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  <w:sectPr>
          <w:pgNumType w:start="22"/>
          <w:pgMar w:header="1007" w:footer="0" w:top="1200" w:bottom="280" w:left="1340" w:right="1320"/>
          <w:headerReference w:type="default" r:id="rId22"/>
          <w:headerReference w:type="default" r:id="rId23"/>
          <w:pgSz w:w="12240" w:h="1584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right"/>
      </w:pPr>
      <w:r>
        <w:pict>
          <v:group style="position:absolute;margin-left:144.533pt;margin-top:4.68385pt;width:338.602pt;height:149.749pt;mso-position-horizontal-relative:page;mso-position-vertical-relative:paragraph;z-index:-2743" coordorigin="2891,94" coordsize="6772,2995">
            <v:shape style="position:absolute;left:2914;top:3052;width:250;height:0" coordorigin="2914,3052" coordsize="250,0" path="m2914,3052l3164,3052e" filled="f" stroked="t" strokeweight="2.33199pt" strokecolor="#BFBFBF">
              <v:path arrowok="t"/>
            </v:shape>
            <v:shape style="position:absolute;left:2914;top:3029;width:250;height:45" coordorigin="2914,3029" coordsize="250,45" path="m3164,3029l2914,3029,2914,3074,3164,3074,3164,3029e" filled="f" stroked="t" strokeweight="0.385932pt" strokecolor="#A8A8A8">
              <v:path arrowok="t"/>
            </v:shape>
            <v:shape style="position:absolute;left:3164;top:3066;width:250;height:0" coordorigin="3164,3066" coordsize="250,0" path="m3164,3066l3414,3066e" filled="f" stroked="t" strokeweight="0.846148pt" strokecolor="#BFBFBF">
              <v:path arrowok="t"/>
            </v:shape>
            <v:shape style="position:absolute;left:3160;top:3066;width:258;height:0" coordorigin="3160,3066" coordsize="258,0" path="m3160,3066l3417,3066e" filled="f" stroked="t" strokeweight="1.23208pt" strokecolor="#A8A8A8">
              <v:path arrowok="t"/>
            </v:shape>
            <v:shape style="position:absolute;left:4163;top:3066;width:250;height:0" coordorigin="4163,3066" coordsize="250,0" path="m4163,3066l4413,3066e" filled="f" stroked="t" strokeweight="0.846148pt" strokecolor="#BFBFBF">
              <v:path arrowok="t"/>
            </v:shape>
            <v:shape style="position:absolute;left:4159;top:3066;width:258;height:0" coordorigin="4159,3066" coordsize="258,0" path="m4159,3066l4417,3066e" filled="f" stroked="t" strokeweight="1.23208pt" strokecolor="#A8A8A8">
              <v:path arrowok="t"/>
            </v:shape>
            <v:shape style="position:absolute;left:4413;top:3044;width:250;height:0" coordorigin="4413,3044" coordsize="250,0" path="m4413,3044l4663,3044e" filled="f" stroked="t" strokeweight="3.07814pt" strokecolor="#BFBFBF">
              <v:path arrowok="t"/>
            </v:shape>
            <v:shape style="position:absolute;left:4413;top:3014;width:250;height:60" coordorigin="4413,3014" coordsize="250,60" path="m4663,3014l4413,3014,4413,3074,4663,3074,4663,3014e" filled="f" stroked="t" strokeweight="0.385932pt" strokecolor="#A8A8A8">
              <v:path arrowok="t"/>
            </v:shape>
            <v:shape style="position:absolute;left:4663;top:3059;width:250;height:0" coordorigin="4663,3059" coordsize="250,0" path="m4663,3059l4912,3059e" filled="f" stroked="t" strokeweight="1.58585pt" strokecolor="#BFBFBF">
              <v:path arrowok="t"/>
            </v:shape>
            <v:shape style="position:absolute;left:4659;top:3059;width:258;height:0" coordorigin="4659,3059" coordsize="258,0" path="m4659,3059l4916,3059e" filled="f" stroked="t" strokeweight="1.97178pt" strokecolor="#A8A8A8">
              <v:path arrowok="t"/>
            </v:shape>
            <v:shape style="position:absolute;left:4912;top:3052;width:250;height:0" coordorigin="4912,3052" coordsize="250,0" path="m4912,3052l5162,3052e" filled="f" stroked="t" strokeweight="2.33199pt" strokecolor="#BFBFBF">
              <v:path arrowok="t"/>
            </v:shape>
            <v:shape style="position:absolute;left:4912;top:3029;width:250;height:45" coordorigin="4912,3029" coordsize="250,45" path="m5162,3029l4912,3029,4912,3074,5162,3074,5162,3029e" filled="f" stroked="t" strokeweight="0.385932pt" strokecolor="#A8A8A8">
              <v:path arrowok="t"/>
            </v:shape>
            <v:shape style="position:absolute;left:5162;top:3059;width:250;height:0" coordorigin="5162,3059" coordsize="250,0" path="m5162,3059l5412,3059e" filled="f" stroked="t" strokeweight="1.58585pt" strokecolor="#BFBFBF">
              <v:path arrowok="t"/>
            </v:shape>
            <v:shape style="position:absolute;left:5158;top:3059;width:258;height:0" coordorigin="5158,3059" coordsize="258,0" path="m5158,3059l5416,3059e" filled="f" stroked="t" strokeweight="1.97178pt" strokecolor="#A8A8A8">
              <v:path arrowok="t"/>
            </v:shape>
            <v:shape style="position:absolute;left:5412;top:3029;width:250;height:0" coordorigin="5412,3029" coordsize="250,0" path="m5412,3029l5662,3029e" filled="f" stroked="t" strokeweight="4.564pt" strokecolor="#BFBFBF">
              <v:path arrowok="t"/>
            </v:shape>
            <v:shape style="position:absolute;left:5412;top:2985;width:250;height:89" coordorigin="5412,2985" coordsize="250,89" path="m5662,2985l5412,2985,5412,3074,5662,3074,5662,2985e" filled="f" stroked="t" strokeweight="0.385932pt" strokecolor="#A8A8A8">
              <v:path arrowok="t"/>
            </v:shape>
            <v:shape style="position:absolute;left:5662;top:2910;width:250;height:164" coordorigin="5662,2910" coordsize="250,164" path="m5912,2910l5662,2910,5662,3074,5912,3074,5912,2910xe" filled="t" fillcolor="#BFBFBF" stroked="f">
              <v:path arrowok="t"/>
              <v:fill/>
            </v:shape>
            <v:shape style="position:absolute;left:5662;top:2910;width:250;height:164" coordorigin="5662,2910" coordsize="250,164" path="m5912,2910l5662,2910,5662,3074,5912,3074,5912,2910e" filled="f" stroked="t" strokeweight="0.385932pt" strokecolor="#A8A8A8">
              <v:path arrowok="t"/>
            </v:shape>
            <v:shape style="position:absolute;left:6161;top:3037;width:250;height:0" coordorigin="6161,3037" coordsize="250,0" path="m6161,3037l6411,3037e" filled="f" stroked="t" strokeweight="3.82428pt" strokecolor="#BFBFBF">
              <v:path arrowok="t"/>
            </v:shape>
            <v:shape style="position:absolute;left:6161;top:2999;width:250;height:74" coordorigin="6161,2999" coordsize="250,74" path="m6411,2999l6161,2999,6161,3074,6411,3074,6411,2999e" filled="f" stroked="t" strokeweight="0.385932pt" strokecolor="#A8A8A8">
              <v:path arrowok="t"/>
            </v:shape>
            <v:shape style="position:absolute;left:6411;top:2940;width:250;height:134" coordorigin="6411,2940" coordsize="250,134" path="m6661,2940l6411,2940,6411,3074,6661,3074,6661,2940xe" filled="t" fillcolor="#BFBFBF" stroked="f">
              <v:path arrowok="t"/>
              <v:fill/>
            </v:shape>
            <v:shape style="position:absolute;left:6411;top:2940;width:250;height:134" coordorigin="6411,2940" coordsize="250,134" path="m6661,2940l6411,2940,6411,3074,6661,3074,6661,2940e" filled="f" stroked="t" strokeweight="0.385932pt" strokecolor="#A8A8A8">
              <v:path arrowok="t"/>
            </v:shape>
            <v:shape style="position:absolute;left:6661;top:3052;width:250;height:0" coordorigin="6661,3052" coordsize="250,0" path="m6661,3052l6911,3052e" filled="f" stroked="t" strokeweight="2.33199pt" strokecolor="#BFBFBF">
              <v:path arrowok="t"/>
            </v:shape>
            <v:shape style="position:absolute;left:6661;top:3029;width:250;height:45" coordorigin="6661,3029" coordsize="250,45" path="m6911,3029l6661,3029,6661,3074,6911,3074,6911,3029e" filled="f" stroked="t" strokeweight="0.385932pt" strokecolor="#A8A8A8">
              <v:path arrowok="t"/>
            </v:shape>
            <v:shape style="position:absolute;left:6911;top:3037;width:250;height:0" coordorigin="6911,3037" coordsize="250,0" path="m6911,3037l7161,3037e" filled="f" stroked="t" strokeweight="3.82428pt" strokecolor="#BFBFBF">
              <v:path arrowok="t"/>
            </v:shape>
            <v:shape style="position:absolute;left:6911;top:2999;width:250;height:74" coordorigin="6911,2999" coordsize="250,74" path="m7161,2999l6911,2999,6911,3074,7161,3074,7161,2999e" filled="f" stroked="t" strokeweight="0.385932pt" strokecolor="#A8A8A8">
              <v:path arrowok="t"/>
            </v:shape>
            <v:shape style="position:absolute;left:7161;top:3037;width:250;height:0" coordorigin="7161,3037" coordsize="250,0" path="m7161,3037l7411,3037e" filled="f" stroked="t" strokeweight="3.82428pt" strokecolor="#BFBFBF">
              <v:path arrowok="t"/>
            </v:shape>
            <v:shape style="position:absolute;left:7161;top:2999;width:250;height:74" coordorigin="7161,2999" coordsize="250,74" path="m7411,2999l7161,2999,7161,3074,7411,3074,7411,2999e" filled="f" stroked="t" strokeweight="0.385932pt" strokecolor="#A8A8A8">
              <v:path arrowok="t"/>
            </v:shape>
            <v:shape style="position:absolute;left:7411;top:2851;width:250;height:223" coordorigin="7411,2851" coordsize="250,223" path="m7660,2851l7411,2851,7411,3074,7660,3074,7660,2851xe" filled="t" fillcolor="#BFBFBF" stroked="f">
              <v:path arrowok="t"/>
              <v:fill/>
            </v:shape>
            <v:shape style="position:absolute;left:7411;top:2851;width:250;height:223" coordorigin="7411,2851" coordsize="250,223" path="m7660,2851l7411,2851,7411,3074,7660,3074,7660,2851e" filled="f" stroked="t" strokeweight="0.385932pt" strokecolor="#A8A8A8">
              <v:path arrowok="t"/>
            </v:shape>
            <v:shape style="position:absolute;left:7660;top:2434;width:250;height:640" coordorigin="7660,2434" coordsize="250,640" path="m7910,2434l7660,2434,7660,3074,7910,3074,7910,2434xe" filled="t" fillcolor="#BFBFBF" stroked="f">
              <v:path arrowok="t"/>
              <v:fill/>
            </v:shape>
            <v:shape style="position:absolute;left:7660;top:2434;width:250;height:640" coordorigin="7660,2434" coordsize="250,640" path="m7910,2434l7660,2434,7660,3074,7910,3074,7910,2434e" filled="f" stroked="t" strokeweight="0.385932pt" strokecolor="#A8A8A8">
              <v:path arrowok="t"/>
            </v:shape>
            <v:shape style="position:absolute;left:7910;top:2583;width:250;height:491" coordorigin="7910,2583" coordsize="250,491" path="m8160,2583l7910,2583,7910,3074,8160,3074,8160,2583xe" filled="t" fillcolor="#BFBFBF" stroked="f">
              <v:path arrowok="t"/>
              <v:fill/>
            </v:shape>
            <v:shape style="position:absolute;left:7910;top:2583;width:250;height:491" coordorigin="7910,2583" coordsize="250,491" path="m8160,2583l7910,2583,7910,3074,8160,3074,8160,2583e" filled="f" stroked="t" strokeweight="0.385932pt" strokecolor="#A8A8A8">
              <v:path arrowok="t"/>
            </v:shape>
            <v:shape style="position:absolute;left:8160;top:2479;width:250;height:595" coordorigin="8160,2479" coordsize="250,595" path="m8410,2479l8160,2479,8160,3074,8410,3074,8410,2479xe" filled="t" fillcolor="#BFBFBF" stroked="f">
              <v:path arrowok="t"/>
              <v:fill/>
            </v:shape>
            <v:shape style="position:absolute;left:8160;top:2479;width:250;height:595" coordorigin="8160,2479" coordsize="250,595" path="m8410,2479l8160,2479,8160,3074,8410,3074,8410,2479e" filled="f" stroked="t" strokeweight="0.385932pt" strokecolor="#A8A8A8">
              <v:path arrowok="t"/>
            </v:shape>
            <v:shape style="position:absolute;left:8410;top:2672;width:250;height:402" coordorigin="8410,2672" coordsize="250,402" path="m8660,2672l8410,2672,8410,3074,8660,3074,8660,2672xe" filled="t" fillcolor="#BFBFBF" stroked="f">
              <v:path arrowok="t"/>
              <v:fill/>
            </v:shape>
            <v:shape style="position:absolute;left:8410;top:2672;width:250;height:402" coordorigin="8410,2672" coordsize="250,402" path="m8660,2672l8410,2672,8410,3074,8660,3074,8660,2672e" filled="f" stroked="t" strokeweight="0.385932pt" strokecolor="#A8A8A8">
              <v:path arrowok="t"/>
            </v:shape>
            <v:shape style="position:absolute;left:8660;top:2449;width:250;height:625" coordorigin="8660,2449" coordsize="250,625" path="m8909,2449l8660,2449,8660,3074,8909,3074,8909,2449xe" filled="t" fillcolor="#BFBFBF" stroked="f">
              <v:path arrowok="t"/>
              <v:fill/>
            </v:shape>
            <v:shape style="position:absolute;left:8660;top:2449;width:250;height:625" coordorigin="8660,2449" coordsize="250,625" path="m8909,2449l8660,2449,8660,3074,8909,3074,8909,2449e" filled="f" stroked="t" strokeweight="0.385932pt" strokecolor="#A8A8A8">
              <v:path arrowok="t"/>
            </v:shape>
            <v:shape style="position:absolute;left:8909;top:1898;width:250;height:1176" coordorigin="8909,1898" coordsize="250,1176" path="m8909,1898l8909,3074,9159,3074,9159,1898,8909,1898xe" filled="t" fillcolor="#BFBFBF" stroked="f">
              <v:path arrowok="t"/>
              <v:fill/>
            </v:shape>
            <v:shape style="position:absolute;left:8909;top:1898;width:250;height:1176" coordorigin="8909,1898" coordsize="250,1176" path="m8909,3074l8909,1898,9159,1898,9159,3074,8909,3074xe" filled="f" stroked="t" strokeweight="0.385932pt" strokecolor="#A8A8A8">
              <v:path arrowok="t"/>
            </v:shape>
            <v:shape style="position:absolute;left:9159;top:336;width:250;height:2738" coordorigin="9159,336" coordsize="250,2738" path="m9159,336l9159,3074,9409,3074,9409,336,9159,336xe" filled="t" fillcolor="#BFBFBF" stroked="f">
              <v:path arrowok="t"/>
              <v:fill/>
            </v:shape>
            <v:shape style="position:absolute;left:9159;top:336;width:250;height:2738" coordorigin="9159,336" coordsize="250,2738" path="m9159,3074l9159,336,9409,336,9409,3074,9159,3074xe" filled="f" stroked="t" strokeweight="0.385932pt" strokecolor="#A8A8A8">
              <v:path arrowok="t"/>
            </v:shape>
            <v:shape style="position:absolute;left:9409;top:455;width:250;height:2619" coordorigin="9409,455" coordsize="250,2619" path="m9409,455l9409,3074,9659,3074,9659,455,9409,455xe" filled="t" fillcolor="#BFBFBF" stroked="f">
              <v:path arrowok="t"/>
              <v:fill/>
            </v:shape>
            <v:shape style="position:absolute;left:9409;top:455;width:250;height:2619" coordorigin="9409,455" coordsize="250,2619" path="m9409,3074l9409,455,9659,455,9659,3074,9409,3074xe" filled="f" stroked="t" strokeweight="0.385932pt" strokecolor="#A8A8A8">
              <v:path arrowok="t"/>
            </v:shape>
            <v:shape style="position:absolute;left:3039;top:2330;width:6495;height:744" coordorigin="3039,2330" coordsize="6495,744" path="m3039,3029l3289,3074,3539,3059,3788,3074,4038,3074,4288,3044,4538,3059,4788,3029,5037,3059,5287,3029,5537,2955,5787,2940,6037,2940,6286,2925,6536,2880,6786,2821,7036,2613,7286,2702,7535,2717,7785,2806,8035,2657,8285,2806,8535,2791,8784,2791,9034,2568,9284,2330,9534,2479e" filled="f" stroked="t" strokeweight="1.47942pt" strokecolor="#000000">
              <v:path arrowok="t"/>
            </v:shape>
            <v:shape style="position:absolute;left:2914;top:98;width:0;height:2976" coordorigin="2914,98" coordsize="0,2976" path="m2914,3074l2914,98e" filled="f" stroked="t" strokeweight="0.385932pt" strokecolor="#000000">
              <v:path arrowok="t"/>
            </v:shape>
            <v:shape style="position:absolute;left:2914;top:3074;width:6745;height:0" coordorigin="2914,3074" coordsize="6745,0" path="m2914,3074l9659,3074e" filled="f" stroked="t" strokeweight="0.385932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96"/>
          <w:sz w:val="15"/>
          <w:szCs w:val="15"/>
        </w:rPr>
        <w:t>200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5"/>
        <w:sectPr>
          <w:type w:val="continuous"/>
          <w:pgSz w:w="12240" w:h="15840"/>
          <w:pgMar w:top="1320" w:bottom="280" w:left="1340" w:right="1320"/>
          <w:cols w:num="2" w:equalWidth="off">
            <w:col w:w="1483" w:space="1116"/>
            <w:col w:w="6981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8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Newspa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tions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30"/>
        <w:ind w:left="1265"/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150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30"/>
        <w:ind w:left="1265"/>
      </w:pPr>
      <w:r>
        <w:pict>
          <v:shape type="#_x0000_t202" style="position:absolute;margin-left:120.077pt;margin-top:-14.8371pt;width:11.2624pt;height:42.4284pt;mso-position-horizontal-relative:page;mso-position-vertical-relative:paragraph;z-index:-2741" filled="f" stroked="f">
            <v:textbox inset="0,0,0,0" style="layout-flow:vertical;mso-layout-flow-alt:bottom-to-top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8"/>
                      <w:szCs w:val="18"/>
                    </w:rPr>
                    <w:jc w:val="left"/>
                    <w:spacing w:lineRule="exact" w:line="180"/>
                    <w:ind w:left="20" w:right="-28"/>
                  </w:pPr>
                  <w:r>
                    <w:rPr>
                      <w:rFonts w:cs="Times New Roman" w:hAnsi="Times New Roman" w:eastAsia="Times New Roman" w:ascii="Times New Roman"/>
                      <w:spacing w:val="-15"/>
                      <w:w w:val="118"/>
                      <w:sz w:val="18"/>
                      <w:szCs w:val="18"/>
                    </w:rPr>
                    <w:t>F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7"/>
                      <w:sz w:val="18"/>
                      <w:szCs w:val="18"/>
                    </w:rPr>
                    <w:t>requency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100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30"/>
        <w:ind w:left="1337"/>
      </w:pP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50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30"/>
        <w:ind w:left="1410"/>
      </w:pPr>
      <w:r>
        <w:pict>
          <v:shape style="position:absolute;margin-left:135.03pt;margin-top:14.1007pt;width:14.4937pt;height:7.40986pt;mso-position-horizontal-relative:page;mso-position-vertical-relative:paragraph;z-index:-2740;rotation:315" type="#_x0000_t136" fillcolor="#000000" stroked="f">
            <o:extrusion v:ext="view" autorotationcenter="t"/>
            <v:textpath style="font-family:&amp;quot;Times New Roman&amp;quot;;font-size:7pt;v-text-kern:t;mso-text-shadow:auto" string="1987"/>
            <w10:wrap type="none"/>
          </v:shape>
        </w:pict>
      </w:r>
      <w:r>
        <w:pict>
          <v:shape style="position:absolute;margin-left:172.504pt;margin-top:14.1007pt;width:14.4937pt;height:7.40986pt;mso-position-horizontal-relative:page;mso-position-vertical-relative:paragraph;z-index:-2739;rotation:315" type="#_x0000_t136" fillcolor="#000000" stroked="f">
            <o:extrusion v:ext="view" autorotationcenter="t"/>
            <v:textpath style="font-family:&amp;quot;Times New Roman&amp;quot;;font-size:7pt;v-text-kern:t;mso-text-shadow:auto" string="1990"/>
            <w10:wrap type="none"/>
          </v:shape>
        </w:pict>
      </w:r>
      <w:r>
        <w:pict>
          <v:shape style="position:absolute;margin-left:209.972pt;margin-top:14.1007pt;width:14.4937pt;height:7.40986pt;mso-position-horizontal-relative:page;mso-position-vertical-relative:paragraph;z-index:-2738;rotation:315" type="#_x0000_t136" fillcolor="#000000" stroked="f">
            <o:extrusion v:ext="view" autorotationcenter="t"/>
            <v:textpath style="font-family:&amp;quot;Times New Roman&amp;quot;;font-size:7pt;v-text-kern:t;mso-text-shadow:auto" string="1993"/>
            <w10:wrap type="none"/>
          </v:shape>
        </w:pict>
      </w:r>
      <w:r>
        <w:pict>
          <v:shape style="position:absolute;margin-left:247.446pt;margin-top:14.1007pt;width:14.4937pt;height:7.40986pt;mso-position-horizontal-relative:page;mso-position-vertical-relative:paragraph;z-index:-2737;rotation:315" type="#_x0000_t136" fillcolor="#000000" stroked="f">
            <o:extrusion v:ext="view" autorotationcenter="t"/>
            <v:textpath style="font-family:&amp;quot;Times New Roman&amp;quot;;font-size:7pt;v-text-kern:t;mso-text-shadow:auto" string="1996"/>
            <w10:wrap type="none"/>
          </v:shape>
        </w:pict>
      </w:r>
      <w:r>
        <w:pict>
          <v:shape style="position:absolute;margin-left:284.913pt;margin-top:14.1007pt;width:14.4937pt;height:7.40986pt;mso-position-horizontal-relative:page;mso-position-vertical-relative:paragraph;z-index:-2736;rotation:315" type="#_x0000_t136" fillcolor="#000000" stroked="f">
            <o:extrusion v:ext="view" autorotationcenter="t"/>
            <v:textpath style="font-family:&amp;quot;Times New Roman&amp;quot;;font-size:7pt;v-text-kern:t;mso-text-shadow:auto" string="1999"/>
            <w10:wrap type="none"/>
          </v:shape>
        </w:pict>
      </w:r>
      <w:r>
        <w:pict>
          <v:shape style="position:absolute;margin-left:322.387pt;margin-top:14.1007pt;width:14.4937pt;height:7.40986pt;mso-position-horizontal-relative:page;mso-position-vertical-relative:paragraph;z-index:-2735;rotation:315" type="#_x0000_t136" fillcolor="#000000" stroked="f">
            <o:extrusion v:ext="view" autorotationcenter="t"/>
            <v:textpath style="font-family:&amp;quot;Times New Roman&amp;quot;;font-size:7pt;v-text-kern:t;mso-text-shadow:auto" string="2002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15"/>
          <w:szCs w:val="15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242"/>
        <w:ind w:left="817" w:right="7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heig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grey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denotes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tioned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newspa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ear,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while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dark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broug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ear.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100" w:right="78" w:firstLine="239"/>
      </w:pPr>
      <w:r>
        <w:pict>
          <v:group style="position:absolute;margin-left:158.68pt;margin-top:95.4101pt;width:294.64pt;height:0pt;mso-position-horizontal-relative:page;mso-position-vertical-relative:paragraph;z-index:-2742" coordorigin="3174,1908" coordsize="5893,0">
            <v:shape style="position:absolute;left:3174;top:1908;width:5893;height:0" coordorigin="3174,1908" coordsize="5893,0" path="m3174,1908l9066,1908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Second,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early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2000s,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dramatic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expansion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electronic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services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ISDS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lists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gan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6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orting.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40"/>
        <w:ind w:left="1275"/>
      </w:pPr>
      <w:r>
        <w:rPr>
          <w:rFonts w:cs="Times New Roman" w:hAnsi="Times New Roman" w:eastAsia="Times New Roman" w:ascii="Times New Roman"/>
          <w:spacing w:val="-27"/>
          <w:w w:val="13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11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Listing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eb-b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services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cesses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83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87" w:hRule="exact"/>
        </w:trPr>
        <w:tc>
          <w:tcPr>
            <w:tcW w:w="397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Source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99"/>
            </w:pPr>
            <w:r>
              <w:rPr>
                <w:rFonts w:cs="Times New Roman" w:hAnsi="Times New Roman" w:eastAsia="Times New Roman" w:ascii="Times New Roman"/>
                <w:spacing w:val="-19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ear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Established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76" w:hRule="exact"/>
        </w:trPr>
        <w:tc>
          <w:tcPr>
            <w:tcW w:w="397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w w:val="107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6"/>
                <w:w w:val="107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7"/>
                <w:w w:val="103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estme</w:t>
            </w:r>
            <w:r>
              <w:rPr>
                <w:rFonts w:cs="Times New Roman" w:hAnsi="Times New Roman" w:eastAsia="Times New Roman" w:ascii="Times New Roman"/>
                <w:spacing w:val="-7"/>
                <w:w w:val="105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3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rea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News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689" w:right="689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2002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79" w:hRule="exact"/>
        </w:trPr>
        <w:tc>
          <w:tcPr>
            <w:tcW w:w="3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spacing w:val="-22"/>
                <w:w w:val="108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ransn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3"/>
                <w:w w:val="108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Dispute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</w:rPr>
              <w:t>Manageme</w:t>
            </w:r>
            <w:r>
              <w:rPr>
                <w:rFonts w:cs="Times New Roman" w:hAnsi="Times New Roman" w:eastAsia="Times New Roman" w:ascii="Times New Roman"/>
                <w:spacing w:val="-6"/>
                <w:w w:val="103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3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689" w:right="689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2003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79" w:hRule="exact"/>
        </w:trPr>
        <w:tc>
          <w:tcPr>
            <w:tcW w:w="3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w w:val="107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6"/>
                <w:w w:val="107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7"/>
                <w:w w:val="103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estme</w:t>
            </w:r>
            <w:r>
              <w:rPr>
                <w:rFonts w:cs="Times New Roman" w:hAnsi="Times New Roman" w:eastAsia="Times New Roman" w:ascii="Times New Roman"/>
                <w:spacing w:val="-7"/>
                <w:w w:val="105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3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rea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Arbitration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689" w:right="689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2004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79" w:hRule="exact"/>
        </w:trPr>
        <w:tc>
          <w:tcPr>
            <w:tcW w:w="3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Global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Arbitration</w:t>
            </w:r>
            <w:r>
              <w:rPr>
                <w:rFonts w:cs="Times New Roman" w:hAnsi="Times New Roman" w:eastAsia="Times New Roman" w:ascii="Times New Roman"/>
                <w:spacing w:val="13"/>
                <w:w w:val="109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Review</w:t>
            </w:r>
          </w:p>
        </w:tc>
        <w:tc>
          <w:tcPr>
            <w:tcW w:w="1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689" w:right="689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2006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79" w:hRule="exact"/>
        </w:trPr>
        <w:tc>
          <w:tcPr>
            <w:tcW w:w="3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w w:val="107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6"/>
                <w:w w:val="107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7"/>
                <w:w w:val="103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estme</w:t>
            </w:r>
            <w:r>
              <w:rPr>
                <w:rFonts w:cs="Times New Roman" w:hAnsi="Times New Roman" w:eastAsia="Times New Roman" w:ascii="Times New Roman"/>
                <w:spacing w:val="-7"/>
                <w:w w:val="105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3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Arbitration</w:t>
            </w:r>
            <w:r>
              <w:rPr>
                <w:rFonts w:cs="Times New Roman" w:hAnsi="Times New Roman" w:eastAsia="Times New Roman" w:ascii="Times New Roman"/>
                <w:spacing w:val="13"/>
                <w:w w:val="109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Re</w:t>
            </w:r>
            <w:r>
              <w:rPr>
                <w:rFonts w:cs="Times New Roman" w:hAnsi="Times New Roman" w:eastAsia="Times New Roman" w:ascii="Times New Roman"/>
                <w:spacing w:val="7"/>
                <w:w w:val="105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orter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689" w:right="689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2008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79" w:hRule="exact"/>
        </w:trPr>
        <w:tc>
          <w:tcPr>
            <w:tcW w:w="3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6"/>
                <w:w w:val="108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ternational</w:t>
            </w:r>
            <w:r>
              <w:rPr>
                <w:rFonts w:cs="Times New Roman" w:hAnsi="Times New Roman" w:eastAsia="Times New Roman" w:ascii="Times New Roman"/>
                <w:spacing w:val="22"/>
                <w:w w:val="108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Arbitration</w:t>
            </w:r>
            <w:r>
              <w:rPr>
                <w:rFonts w:cs="Times New Roman" w:hAnsi="Times New Roman" w:eastAsia="Times New Roman" w:ascii="Times New Roman"/>
                <w:spacing w:val="24"/>
                <w:w w:val="108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tabase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689" w:right="689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2008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79" w:hRule="exact"/>
        </w:trPr>
        <w:tc>
          <w:tcPr>
            <w:tcW w:w="3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Kl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4"/>
                <w:szCs w:val="24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3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Arbitration</w:t>
            </w:r>
            <w:r>
              <w:rPr>
                <w:rFonts w:cs="Times New Roman" w:hAnsi="Times New Roman" w:eastAsia="Times New Roman" w:ascii="Times New Roman"/>
                <w:spacing w:val="13"/>
                <w:w w:val="109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Blog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689" w:right="689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2009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79" w:hRule="exact"/>
        </w:trPr>
        <w:tc>
          <w:tcPr>
            <w:tcW w:w="3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6"/>
                <w:w w:val="106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7"/>
                <w:w w:val="106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</w:rPr>
              <w:t>estor-State</w:t>
            </w:r>
            <w:r>
              <w:rPr>
                <w:rFonts w:cs="Times New Roman" w:hAnsi="Times New Roman" w:eastAsia="Times New Roman" w:ascii="Times New Roman"/>
                <w:spacing w:val="24"/>
                <w:w w:val="106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6"/>
                <w:w w:val="104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4"/>
                <w:szCs w:val="24"/>
              </w:rPr>
              <w:t>wGuide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689" w:right="689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2011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38" w:hRule="exact"/>
        </w:trPr>
        <w:tc>
          <w:tcPr>
            <w:tcW w:w="397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6"/>
                <w:w w:val="108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ternational</w:t>
            </w:r>
            <w:r>
              <w:rPr>
                <w:rFonts w:cs="Times New Roman" w:hAnsi="Times New Roman" w:eastAsia="Times New Roman" w:ascii="Times New Roman"/>
                <w:spacing w:val="22"/>
                <w:w w:val="108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6"/>
                <w:w w:val="107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7"/>
                <w:w w:val="103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estme</w:t>
            </w:r>
            <w:r>
              <w:rPr>
                <w:rFonts w:cs="Times New Roman" w:hAnsi="Times New Roman" w:eastAsia="Times New Roman" w:ascii="Times New Roman"/>
                <w:spacing w:val="-7"/>
                <w:w w:val="105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3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Arbitration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2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lineRule="exact" w:line="240"/>
              <w:ind w:left="689" w:right="689"/>
            </w:pP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2011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401"/>
        <w:ind w:left="100" w:right="78" w:firstLine="239"/>
        <w:sectPr>
          <w:type w:val="continuous"/>
          <w:pgSz w:w="12240" w:h="15840"/>
          <w:pgMar w:top="1320" w:bottom="280" w:left="1340" w:right="132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Third,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adopted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rules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transparenc</w:t>
      </w:r>
      <w:r>
        <w:rPr>
          <w:rFonts w:cs="Times New Roman" w:hAnsi="Times New Roman" w:eastAsia="Times New Roman" w:ascii="Times New Roman"/>
          <w:spacing w:val="-20"/>
          <w:w w:val="10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particular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amendme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2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ICSID’s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-3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rules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duced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man-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publish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excerpts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legal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reasoning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3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tribunals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2" w:lineRule="auto" w:line="399"/>
        <w:ind w:left="100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decisions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ecific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cases.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60</w:t>
      </w:r>
      <w:r>
        <w:rPr>
          <w:rFonts w:cs="Times New Roman" w:hAnsi="Times New Roman" w:eastAsia="Times New Roman" w:ascii="Times New Roman"/>
          <w:spacing w:val="0"/>
          <w:w w:val="100"/>
          <w:position w:val="9"/>
          <w:sz w:val="16"/>
          <w:szCs w:val="16"/>
        </w:rPr>
        <w:t>   </w:t>
      </w:r>
      <w:r>
        <w:rPr>
          <w:rFonts w:cs="Times New Roman" w:hAnsi="Times New Roman" w:eastAsia="Times New Roman" w:ascii="Times New Roman"/>
          <w:spacing w:val="29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dis-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pute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arbitrations</w:t>
      </w:r>
      <w:r>
        <w:rPr>
          <w:rFonts w:cs="Times New Roman" w:hAnsi="Times New Roman" w:eastAsia="Times New Roman" w:ascii="Times New Roman"/>
          <w:spacing w:val="5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ailable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conse</w:t>
      </w:r>
      <w:r>
        <w:rPr>
          <w:rFonts w:cs="Times New Roman" w:hAnsi="Times New Roman" w:eastAsia="Times New Roman" w:ascii="Times New Roman"/>
          <w:spacing w:val="-6"/>
          <w:w w:val="101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5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parties.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seems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reasonable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assume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three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sets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hanges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led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increased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areness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cases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broug</w:t>
      </w:r>
      <w:r>
        <w:rPr>
          <w:rFonts w:cs="Times New Roman" w:hAnsi="Times New Roman" w:eastAsia="Times New Roman" w:ascii="Times New Roman"/>
          <w:spacing w:val="-6"/>
          <w:w w:val="105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e-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fore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3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tribunals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enhanced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4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consequences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position w:val="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7"/>
          <w:w w:val="99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position w:val="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722"/>
      </w:pPr>
      <w:r>
        <w:rPr>
          <w:rFonts w:cs="Times New Roman" w:hAnsi="Times New Roman" w:eastAsia="Times New Roman" w:ascii="Times New Roman"/>
          <w:w w:val="118"/>
          <w:sz w:val="24"/>
          <w:szCs w:val="24"/>
        </w:rPr>
        <w:t>Sho</w:t>
      </w:r>
      <w:r>
        <w:rPr>
          <w:rFonts w:cs="Times New Roman" w:hAnsi="Times New Roman" w:eastAsia="Times New Roman" w:ascii="Times New Roman"/>
          <w:spacing w:val="-20"/>
          <w:w w:val="18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2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Versus</w:t>
      </w:r>
      <w:r>
        <w:rPr>
          <w:rFonts w:cs="Times New Roman" w:hAnsi="Times New Roman" w:eastAsia="Times New Roman" w:ascii="Times New Roman"/>
          <w:spacing w:val="27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Long</w:t>
      </w:r>
      <w:r>
        <w:rPr>
          <w:rFonts w:cs="Times New Roman" w:hAnsi="Times New Roman" w:eastAsia="Times New Roman" w:ascii="Times New Roman"/>
          <w:spacing w:val="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Term</w:t>
      </w:r>
      <w:r>
        <w:rPr>
          <w:rFonts w:cs="Times New Roman" w:hAnsi="Times New Roman" w:eastAsia="Times New Roman" w:ascii="Times New Roman"/>
          <w:spacing w:val="1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41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preceding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directly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address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nor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distinguish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short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long-term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alleged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violations.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reason,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7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further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(ECM).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8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lead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reassess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tral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virtually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osite;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i.e.,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individual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immediate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exte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matter,</w:t>
      </w:r>
      <w:r>
        <w:rPr>
          <w:rFonts w:cs="Times New Roman" w:hAnsi="Times New Roman" w:eastAsia="Times New Roman" w:ascii="Times New Roman"/>
          <w:spacing w:val="24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37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merge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wly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claims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wth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ords,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relating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arguably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reflecting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long-term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equilibria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transitory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short-term</w:t>
      </w:r>
      <w:r>
        <w:rPr>
          <w:rFonts w:cs="Times New Roman" w:hAnsi="Times New Roman" w:eastAsia="Times New Roman" w:ascii="Times New Roman"/>
          <w:spacing w:val="2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effects.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dditionall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discussed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earlier,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further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dispu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4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vily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ws,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making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ost-2006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earlier.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Finall</w:t>
      </w:r>
      <w:r>
        <w:rPr>
          <w:rFonts w:cs="Times New Roman" w:hAnsi="Times New Roman" w:eastAsia="Times New Roman" w:ascii="Times New Roman"/>
          <w:spacing w:val="-19"/>
          <w:w w:val="10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sibili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trans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pare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cy</w:t>
      </w:r>
      <w:r>
        <w:rPr>
          <w:rFonts w:cs="Times New Roman" w:hAnsi="Times New Roman" w:eastAsia="Times New Roman" w:ascii="Times New Roman"/>
          <w:spacing w:val="39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12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alternati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ues.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9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Utilizing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previous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assess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basis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includes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lagged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lags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inde</w:t>
      </w:r>
      <w:r>
        <w:rPr>
          <w:rFonts w:cs="Times New Roman" w:hAnsi="Times New Roman" w:eastAsia="Times New Roman" w:ascii="Times New Roman"/>
          <w:spacing w:val="6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ind w:left="100" w:right="2300"/>
      </w:pPr>
      <w:r>
        <w:pict>
          <v:group style="position:absolute;margin-left:72pt;margin-top:25.1381pt;width:59.776pt;height:0pt;mso-position-horizontal-relative:page;mso-position-vertical-relative:paragraph;z-index:-2730" coordorigin="1440,503" coordsize="1196,0">
            <v:shape style="position:absolute;left:1440;top:503;width:1196;height:0" coordorigin="1440,503" coordsize="1196,0" path="m1440,503l2636,503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(1)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24"/>
          <w:szCs w:val="24"/>
        </w:rPr>
        <w:t>∆</w:t>
      </w:r>
      <w:r>
        <w:rPr>
          <w:rFonts w:cs="Times New Roman" w:hAnsi="Times New Roman" w:eastAsia="Times New Roman" w:ascii="Times New Roman"/>
          <w:spacing w:val="0"/>
          <w:w w:val="7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8"/>
          <w:position w:val="-4"/>
          <w:sz w:val="16"/>
          <w:szCs w:val="16"/>
        </w:rPr>
        <w:t>i,t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3"/>
          <w:w w:val="13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α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2"/>
          <w:w w:val="11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24"/>
          <w:szCs w:val="24"/>
        </w:rPr>
        <w:t>∆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19"/>
          <w:position w:val="-4"/>
          <w:sz w:val="16"/>
          <w:szCs w:val="16"/>
        </w:rPr>
        <w:t>i,t</w:t>
      </w:r>
      <w:r>
        <w:rPr>
          <w:rFonts w:cs="Meiryo" w:hAnsi="Meiryo" w:eastAsia="Meiryo" w:ascii="Meiryo"/>
          <w:spacing w:val="0"/>
          <w:w w:val="119"/>
          <w:position w:val="-4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12"/>
          <w:w w:val="119"/>
          <w:position w:val="-4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24"/>
          <w:szCs w:val="24"/>
        </w:rPr>
        <w:t>β</w:t>
      </w:r>
      <w:r>
        <w:rPr>
          <w:rFonts w:cs="Times New Roman" w:hAnsi="Times New Roman" w:eastAsia="Times New Roman" w:ascii="Times New Roman"/>
          <w:spacing w:val="-35"/>
          <w:w w:val="11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position w:val="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2"/>
          <w:w w:val="11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Φ(</w:t>
      </w:r>
      <w:r>
        <w:rPr>
          <w:rFonts w:cs="Times New Roman" w:hAnsi="Times New Roman" w:eastAsia="Times New Roman" w:ascii="Times New Roman"/>
          <w:spacing w:val="0"/>
          <w:w w:val="78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8"/>
          <w:position w:val="-4"/>
          <w:sz w:val="16"/>
          <w:szCs w:val="16"/>
        </w:rPr>
        <w:t>i,t</w:t>
      </w:r>
      <w:r>
        <w:rPr>
          <w:rFonts w:cs="Meiryo" w:hAnsi="Meiryo" w:eastAsia="Meiryo" w:ascii="Meiryo"/>
          <w:spacing w:val="0"/>
          <w:w w:val="102"/>
          <w:position w:val="-4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0"/>
          <w:w w:val="105"/>
          <w:position w:val="-4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−</w:t>
      </w:r>
      <w:r>
        <w:rPr>
          <w:rFonts w:cs="Times New Roman" w:hAnsi="Times New Roman" w:eastAsia="Times New Roman" w:ascii="Times New Roman"/>
          <w:spacing w:val="-29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28"/>
          <w:position w:val="-4"/>
          <w:sz w:val="16"/>
          <w:szCs w:val="16"/>
        </w:rPr>
        <w:t>i,t</w:t>
      </w:r>
      <w:r>
        <w:rPr>
          <w:rFonts w:cs="Meiryo" w:hAnsi="Meiryo" w:eastAsia="Meiryo" w:ascii="Meiryo"/>
          <w:spacing w:val="0"/>
          <w:w w:val="102"/>
          <w:position w:val="-4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0"/>
          <w:w w:val="105"/>
          <w:position w:val="-4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-3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γ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position w:val="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17"/>
          <w:w w:val="13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3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position w:val="-4"/>
          <w:sz w:val="16"/>
          <w:szCs w:val="16"/>
        </w:rPr>
        <w:t>i,t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52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60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ee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ong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(2011);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-6"/>
          <w:w w:val="106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tonietti</w:t>
      </w:r>
      <w:r>
        <w:rPr>
          <w:rFonts w:cs="Times New Roman" w:hAnsi="Times New Roman" w:eastAsia="Times New Roman" w:ascii="Times New Roman"/>
          <w:spacing w:val="53"/>
          <w:w w:val="106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position w:val="0"/>
          <w:sz w:val="20"/>
          <w:szCs w:val="20"/>
        </w:rPr>
        <w:t>(2006)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5" w:lineRule="auto" w:line="389"/>
        <w:ind w:left="120" w:right="75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8"/>
          <w:position w:val="-4"/>
          <w:sz w:val="16"/>
          <w:szCs w:val="16"/>
        </w:rPr>
        <w:t>i,t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3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during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4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3"/>
          <w:w w:val="12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position w:val="0"/>
          <w:sz w:val="24"/>
          <w:szCs w:val="24"/>
        </w:rPr>
        <w:t>∆</w:t>
      </w:r>
      <w:r>
        <w:rPr>
          <w:rFonts w:cs="Times New Roman" w:hAnsi="Times New Roman" w:eastAsia="Times New Roman" w:ascii="Times New Roman"/>
          <w:spacing w:val="5"/>
          <w:w w:val="12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difference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erator,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ector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inde</w:t>
      </w:r>
      <w:r>
        <w:rPr>
          <w:rFonts w:cs="Times New Roman" w:hAnsi="Times New Roman" w:eastAsia="Times New Roman" w:ascii="Times New Roman"/>
          <w:spacing w:val="6"/>
          <w:w w:val="104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ariables,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position w:val="-4"/>
          <w:sz w:val="16"/>
          <w:szCs w:val="16"/>
        </w:rPr>
        <w:t>i,t</w:t>
      </w:r>
      <w:r>
        <w:rPr>
          <w:rFonts w:cs="Times New Roman" w:hAnsi="Times New Roman" w:eastAsia="Times New Roman" w:ascii="Times New Roman"/>
          <w:spacing w:val="-3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error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term.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5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18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hange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2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inde</w:t>
      </w:r>
      <w:r>
        <w:rPr>
          <w:rFonts w:cs="Times New Roman" w:hAnsi="Times New Roman" w:eastAsia="Times New Roman" w:ascii="Times New Roman"/>
          <w:spacing w:val="6"/>
          <w:w w:val="104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include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lagged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reputation,</w:t>
      </w:r>
      <w:r>
        <w:rPr>
          <w:rFonts w:cs="Times New Roman" w:hAnsi="Times New Roman" w:eastAsia="Times New Roman" w:ascii="Times New Roman"/>
          <w:spacing w:val="28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lagged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alues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inde</w:t>
      </w:r>
      <w:r>
        <w:rPr>
          <w:rFonts w:cs="Times New Roman" w:hAnsi="Times New Roman" w:eastAsia="Times New Roman" w:ascii="Times New Roman"/>
          <w:spacing w:val="6"/>
          <w:w w:val="104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ariables,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gged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hanges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5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7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ariables.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Rewriting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equation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form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actually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estimated,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yields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20"/>
      </w:pPr>
      <w:r>
        <w:rPr>
          <w:rFonts w:cs="Times New Roman" w:hAnsi="Times New Roman" w:eastAsia="Times New Roman" w:ascii="Times New Roman"/>
          <w:spacing w:val="0"/>
          <w:w w:val="100"/>
          <w:position w:val="4"/>
          <w:sz w:val="24"/>
          <w:szCs w:val="24"/>
        </w:rPr>
        <w:t>(2)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4"/>
          <w:szCs w:val="24"/>
        </w:rPr>
        <w:t>                              </w:t>
      </w:r>
      <w:r>
        <w:rPr>
          <w:rFonts w:cs="Times New Roman" w:hAnsi="Times New Roman" w:eastAsia="Times New Roman" w:ascii="Times New Roman"/>
          <w:spacing w:val="52"/>
          <w:w w:val="100"/>
          <w:position w:val="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position w:val="4"/>
          <w:sz w:val="24"/>
          <w:szCs w:val="24"/>
        </w:rPr>
        <w:t>∆</w:t>
      </w:r>
      <w:r>
        <w:rPr>
          <w:rFonts w:cs="Times New Roman" w:hAnsi="Times New Roman" w:eastAsia="Times New Roman" w:ascii="Times New Roman"/>
          <w:spacing w:val="0"/>
          <w:w w:val="78"/>
          <w:position w:val="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8"/>
          <w:position w:val="0"/>
          <w:sz w:val="16"/>
          <w:szCs w:val="16"/>
        </w:rPr>
        <w:t>i,t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4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3"/>
          <w:w w:val="134"/>
          <w:position w:val="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4"/>
          <w:szCs w:val="24"/>
        </w:rPr>
        <w:t>α</w:t>
      </w:r>
      <w:r>
        <w:rPr>
          <w:rFonts w:cs="Times New Roman" w:hAnsi="Times New Roman" w:eastAsia="Times New Roman" w:ascii="Times New Roman"/>
          <w:spacing w:val="18"/>
          <w:w w:val="100"/>
          <w:position w:val="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4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27"/>
          <w:w w:val="134"/>
          <w:position w:val="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8"/>
          <w:position w:val="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8"/>
          <w:position w:val="0"/>
          <w:sz w:val="16"/>
          <w:szCs w:val="16"/>
        </w:rPr>
        <w:t>i,t</w:t>
      </w:r>
      <w:r>
        <w:rPr>
          <w:rFonts w:cs="Meiryo" w:hAnsi="Meiryo" w:eastAsia="Meiryo" w:ascii="Meiryo"/>
          <w:spacing w:val="0"/>
          <w:w w:val="102"/>
          <w:position w:val="0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10"/>
          <w:w w:val="105"/>
          <w:position w:val="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8"/>
          <w:position w:val="4"/>
          <w:sz w:val="24"/>
          <w:szCs w:val="24"/>
        </w:rPr>
        <w:t>β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position w:val="4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4"/>
          <w:w w:val="118"/>
          <w:position w:val="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position w:val="4"/>
          <w:sz w:val="24"/>
          <w:szCs w:val="24"/>
        </w:rPr>
        <w:t>∆</w:t>
      </w:r>
      <w:r>
        <w:rPr>
          <w:rFonts w:cs="Times New Roman" w:hAnsi="Times New Roman" w:eastAsia="Times New Roman" w:ascii="Times New Roman"/>
          <w:spacing w:val="0"/>
          <w:w w:val="118"/>
          <w:position w:val="4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18"/>
          <w:position w:val="0"/>
          <w:sz w:val="16"/>
          <w:szCs w:val="16"/>
        </w:rPr>
        <w:t>i,t</w:t>
      </w:r>
      <w:r>
        <w:rPr>
          <w:rFonts w:cs="Meiryo" w:hAnsi="Meiryo" w:eastAsia="Meiryo" w:ascii="Meiryo"/>
          <w:spacing w:val="0"/>
          <w:w w:val="118"/>
          <w:position w:val="0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12"/>
          <w:w w:val="118"/>
          <w:position w:val="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18"/>
          <w:position w:val="4"/>
          <w:sz w:val="24"/>
          <w:szCs w:val="24"/>
        </w:rPr>
        <w:t>β</w:t>
      </w:r>
      <w:r>
        <w:rPr>
          <w:rFonts w:cs="Times New Roman" w:hAnsi="Times New Roman" w:eastAsia="Times New Roman" w:ascii="Times New Roman"/>
          <w:spacing w:val="0"/>
          <w:w w:val="118"/>
          <w:position w:val="0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-17"/>
          <w:w w:val="118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position w:val="4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4"/>
          <w:w w:val="118"/>
          <w:position w:val="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4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28"/>
          <w:position w:val="0"/>
          <w:sz w:val="16"/>
          <w:szCs w:val="16"/>
        </w:rPr>
        <w:t>i,t</w:t>
      </w:r>
      <w:r>
        <w:rPr>
          <w:rFonts w:cs="Meiryo" w:hAnsi="Meiryo" w:eastAsia="Meiryo" w:ascii="Meiryo"/>
          <w:spacing w:val="0"/>
          <w:w w:val="102"/>
          <w:position w:val="0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-3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4"/>
          <w:szCs w:val="24"/>
        </w:rPr>
        <w:t>β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position w:val="4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17"/>
          <w:w w:val="131"/>
          <w:position w:val="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31"/>
          <w:position w:val="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position w:val="0"/>
          <w:sz w:val="16"/>
          <w:szCs w:val="16"/>
        </w:rPr>
        <w:t>i,t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460"/>
        <w:ind w:left="120" w:right="70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β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Φ</w:t>
      </w:r>
      <w:r>
        <w:rPr>
          <w:rFonts w:cs="Times New Roman" w:hAnsi="Times New Roman" w:eastAsia="Times New Roman" w:ascii="Times New Roman"/>
          <w:spacing w:val="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error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correction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ersion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equation,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β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equi</w:t>
      </w:r>
      <w:r>
        <w:rPr>
          <w:rFonts w:cs="Times New Roman" w:hAnsi="Times New Roman" w:eastAsia="Times New Roman" w:ascii="Times New Roman"/>
          <w:spacing w:val="-13"/>
          <w:w w:val="102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4"/>
          <w:szCs w:val="24"/>
        </w:rPr>
        <w:t>ale</w:t>
      </w:r>
      <w:r>
        <w:rPr>
          <w:rFonts w:cs="Times New Roman" w:hAnsi="Times New Roman" w:eastAsia="Times New Roman" w:ascii="Times New Roman"/>
          <w:spacing w:val="-7"/>
          <w:w w:val="104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β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Φ(</w:t>
      </w:r>
      <w:r>
        <w:rPr>
          <w:rFonts w:cs="Times New Roman" w:hAnsi="Times New Roman" w:eastAsia="Times New Roman" w:ascii="Times New Roman"/>
          <w:spacing w:val="0"/>
          <w:w w:val="78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8"/>
          <w:position w:val="-4"/>
          <w:sz w:val="16"/>
          <w:szCs w:val="16"/>
        </w:rPr>
        <w:t>i,t</w:t>
      </w:r>
      <w:r>
        <w:rPr>
          <w:rFonts w:cs="Meiryo" w:hAnsi="Meiryo" w:eastAsia="Meiryo" w:ascii="Meiryo"/>
          <w:spacing w:val="0"/>
          <w:w w:val="102"/>
          <w:position w:val="-4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0"/>
          <w:w w:val="105"/>
          <w:position w:val="-4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-3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rendered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β</w:t>
      </w:r>
      <w:r>
        <w:rPr>
          <w:rFonts w:cs="Times New Roman" w:hAnsi="Times New Roman" w:eastAsia="Times New Roman" w:ascii="Times New Roman"/>
          <w:spacing w:val="10"/>
          <w:w w:val="100"/>
          <w:position w:val="-4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short-term</w:t>
      </w:r>
      <w:r>
        <w:rPr>
          <w:rFonts w:cs="Times New Roman" w:hAnsi="Times New Roman" w:eastAsia="Times New Roman" w:ascii="Times New Roman"/>
          <w:spacing w:val="17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relationship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reg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18"/>
          <w:position w:val="0"/>
          <w:sz w:val="24"/>
          <w:szCs w:val="24"/>
        </w:rPr>
        <w:t>tra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claims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8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captured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β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longer-te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rm</w:t>
      </w:r>
      <w:r>
        <w:rPr>
          <w:rFonts w:cs="Times New Roman" w:hAnsi="Times New Roman" w:eastAsia="Times New Roman" w:ascii="Times New Roman"/>
          <w:spacing w:val="5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relationship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8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β</w:t>
      </w:r>
      <w:r>
        <w:rPr>
          <w:rFonts w:cs="Times New Roman" w:hAnsi="Times New Roman" w:eastAsia="Times New Roman" w:ascii="Times New Roman"/>
          <w:spacing w:val="0"/>
          <w:w w:val="105"/>
          <w:position w:val="-4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-3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97"/>
        <w:ind w:left="120" w:right="76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problems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heteros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edastici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5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cross-sectional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series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designs,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panels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estimated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panel-corrected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standard</w:t>
      </w:r>
      <w:r>
        <w:rPr>
          <w:rFonts w:cs="Times New Roman" w:hAnsi="Times New Roman" w:eastAsia="Times New Roman" w:ascii="Times New Roman"/>
          <w:spacing w:val="21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errors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accordance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Katz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6"/>
          <w:szCs w:val="16"/>
        </w:rPr>
        <w:t>61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6"/>
          <w:w w:val="107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estimations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corrected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panel-s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ecific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aut</w:t>
      </w:r>
      <w:r>
        <w:rPr>
          <w:rFonts w:cs="Times New Roman" w:hAnsi="Times New Roman" w:eastAsia="Times New Roman" w:ascii="Times New Roman"/>
          <w:spacing w:val="8"/>
          <w:w w:val="108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correlation</w:t>
      </w:r>
      <w:r>
        <w:rPr>
          <w:rFonts w:cs="Times New Roman" w:hAnsi="Times New Roman" w:eastAsia="Times New Roman" w:ascii="Times New Roman"/>
          <w:spacing w:val="-2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fixed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eliminate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bias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arising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omitted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unmeasured</w:t>
      </w:r>
      <w:r>
        <w:rPr>
          <w:rFonts w:cs="Times New Roman" w:hAnsi="Times New Roman" w:eastAsia="Times New Roman" w:ascii="Times New Roman"/>
          <w:spacing w:val="5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ariables,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completely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exogenous</w:t>
      </w:r>
      <w:r>
        <w:rPr>
          <w:rFonts w:cs="Times New Roman" w:hAnsi="Times New Roman" w:eastAsia="Times New Roman" w:ascii="Times New Roman"/>
          <w:spacing w:val="1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explanatory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3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ariables.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1" w:lineRule="auto" w:line="401"/>
        <w:ind w:left="12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1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Beginning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partially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consiste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those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evidence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again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suggests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GDP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wth,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opulation,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external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stabili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tter</w:t>
      </w:r>
      <w:r>
        <w:rPr>
          <w:rFonts w:cs="Times New Roman" w:hAnsi="Times New Roman" w:eastAsia="Times New Roman" w:ascii="Times New Roman"/>
          <w:spacing w:val="15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rep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utatio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2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sta-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tistically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k,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exception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9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gged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reputation,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underlines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tendency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profile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ratings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remain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stable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time.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359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tral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terest,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7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lagged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0"/>
      </w:pPr>
      <w:r>
        <w:pict>
          <v:group style="position:absolute;margin-left:72pt;margin-top:33.3641pt;width:59.776pt;height:0pt;mso-position-horizontal-relative:page;mso-position-vertical-relative:paragraph;z-index:-2729" coordorigin="1440,667" coordsize="1196,0">
            <v:shape style="position:absolute;left:1440;top:667;width:1196;height:0" coordorigin="1440,667" coordsize="1196,0" path="m1440,667l2636,667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ly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eak.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accordance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6"/>
        <w:ind w:left="372"/>
        <w:sectPr>
          <w:pgNumType w:start="24"/>
          <w:pgMar w:header="1007" w:footer="0" w:top="1200" w:bottom="280" w:left="1320" w:right="1320"/>
          <w:headerReference w:type="default" r:id="rId24"/>
          <w:headerReference w:type="default" r:id="rId25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61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3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spacing w:val="4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Katz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(1995)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401"/>
        <w:ind w:left="100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ectation,</w:t>
      </w:r>
      <w:r>
        <w:rPr>
          <w:rFonts w:cs="Times New Roman" w:hAnsi="Times New Roman" w:eastAsia="Times New Roman" w:ascii="Times New Roman"/>
          <w:spacing w:val="17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columns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short-term</w:t>
      </w:r>
      <w:r>
        <w:rPr>
          <w:rFonts w:cs="Times New Roman" w:hAnsi="Times New Roman" w:eastAsia="Times New Roman" w:ascii="Times New Roman"/>
          <w:spacing w:val="9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increases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registered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against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statisti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ally</w:t>
      </w:r>
      <w:r>
        <w:rPr>
          <w:rFonts w:cs="Times New Roman" w:hAnsi="Times New Roman" w:eastAsia="Times New Roman" w:ascii="Times New Roman"/>
          <w:spacing w:val="1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Consis-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8"/>
          <w:w w:val="11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earlier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analysis,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9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1987-2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06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extended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ost-2006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d,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statistically</w:t>
      </w:r>
      <w:r>
        <w:rPr>
          <w:rFonts w:cs="Times New Roman" w:hAnsi="Times New Roman" w:eastAsia="Times New Roman" w:ascii="Times New Roman"/>
          <w:spacing w:val="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finding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further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underlin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ailabili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transparency</w:t>
      </w:r>
      <w:r>
        <w:rPr>
          <w:rFonts w:cs="Times New Roman" w:hAnsi="Times New Roman" w:eastAsia="Times New Roman" w:ascii="Times New Roman"/>
          <w:spacing w:val="1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cesses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49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sanctioning.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8" w:firstLine="239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Estimating</w:t>
      </w:r>
      <w:r>
        <w:rPr>
          <w:rFonts w:cs="Times New Roman" w:hAnsi="Times New Roman" w:eastAsia="Times New Roman" w:ascii="Times New Roman"/>
          <w:spacing w:val="28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substa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basis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helps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clarify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y-based</w:t>
      </w:r>
      <w:r>
        <w:rPr>
          <w:rFonts w:cs="Times New Roman" w:hAnsi="Times New Roman" w:eastAsia="Times New Roman" w:ascii="Times New Roman"/>
          <w:spacing w:val="3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1987-2014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d,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example,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calculated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held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consta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registration</w:t>
      </w:r>
      <w:r>
        <w:rPr>
          <w:rFonts w:cs="Times New Roman" w:hAnsi="Times New Roman" w:eastAsia="Times New Roman" w:ascii="Times New Roman"/>
          <w:spacing w:val="25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ew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against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lead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0.01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decline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1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roughly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equi</w:t>
      </w:r>
      <w:r>
        <w:rPr>
          <w:rFonts w:cs="Times New Roman" w:hAnsi="Times New Roman" w:eastAsia="Times New Roman" w:ascii="Times New Roman"/>
          <w:spacing w:val="-13"/>
          <w:w w:val="10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ale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0.1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decrease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alue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consideration.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Although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decline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further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additi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0.003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individual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estor-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clearly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negligible.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registration</w:t>
      </w:r>
      <w:r>
        <w:rPr>
          <w:rFonts w:cs="Times New Roman" w:hAnsi="Times New Roman" w:eastAsia="Times New Roman" w:ascii="Times New Roman"/>
          <w:spacing w:val="27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single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ear,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short-term</w:t>
      </w:r>
      <w:r>
        <w:rPr>
          <w:rFonts w:cs="Times New Roman" w:hAnsi="Times New Roman" w:eastAsia="Times New Roman" w:ascii="Times New Roman"/>
          <w:spacing w:val="1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0.03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decline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(roughly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0.5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further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adjustme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long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0.01.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place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six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three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y-based</w:t>
      </w:r>
      <w:r>
        <w:rPr>
          <w:rFonts w:cs="Times New Roman" w:hAnsi="Times New Roman" w:eastAsia="Times New Roman" w:ascii="Times New Roman"/>
          <w:spacing w:val="2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single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ear.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5"/>
        <w:ind w:left="817"/>
      </w:pPr>
      <w:r>
        <w:rPr>
          <w:rFonts w:cs="Times New Roman" w:hAnsi="Times New Roman" w:eastAsia="Times New Roman" w:ascii="Times New Roman"/>
          <w:spacing w:val="-27"/>
          <w:w w:val="13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1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15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/>
        <w:ind w:left="81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Profile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21"/>
        <w:ind w:left="4423" w:right="1838"/>
      </w:pPr>
      <w:r>
        <w:pict>
          <v:group style="position:absolute;margin-left:148.764pt;margin-top:-0.772063pt;width:314.471pt;height:2.789pt;mso-position-horizontal-relative:page;mso-position-vertical-relative:paragraph;z-index:-2728" coordorigin="2975,-15" coordsize="6289,56">
            <v:shape style="position:absolute;left:2979;top:-11;width:6281;height:0" coordorigin="2979,-11" coordsize="6281,0" path="m2979,-11l9261,-11e" filled="f" stroked="t" strokeweight="0.398pt" strokecolor="#000000">
              <v:path arrowok="t"/>
            </v:shape>
            <v:shape style="position:absolute;left:2979;top:36;width:6281;height:0" coordorigin="2979,36" coordsize="6281,0" path="m2979,36l9261,36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 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7"/>
          <w:w w:val="11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20"/>
          <w:szCs w:val="20"/>
        </w:rPr>
        <w:t>rea</w:t>
      </w:r>
      <w:r>
        <w:rPr>
          <w:rFonts w:cs="Times New Roman" w:hAnsi="Times New Roman" w:eastAsia="Times New Roman" w:ascii="Times New Roman"/>
          <w:spacing w:val="-6"/>
          <w:w w:val="11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5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9"/>
        <w:ind w:left="3736" w:right="1324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1987-2006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1987-2014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1987-2006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1987-2014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4920" w:val="left"/>
        </w:tabs>
        <w:jc w:val="left"/>
        <w:spacing w:before="17" w:lineRule="auto" w:line="249"/>
        <w:ind w:left="3870" w:right="1479" w:hanging="2131"/>
      </w:pPr>
      <w:r>
        <w:pict>
          <v:group style="position:absolute;margin-left:148.963pt;margin-top:1.61794pt;width:314.073pt;height:0pt;mso-position-horizontal-relative:page;mso-position-vertical-relative:paragraph;z-index:-2727" coordorigin="2979,32" coordsize="6281,0">
            <v:shape style="position:absolute;left:2979;top:32;width:6281;height:0" coordorigin="2979,32" coordsize="6281,0" path="m2979,32l9261,32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∆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Disputes</w:t>
      </w:r>
      <w:r>
        <w:rPr>
          <w:rFonts w:cs="Times New Roman" w:hAnsi="Times New Roman" w:eastAsia="Times New Roman" w:ascii="Times New Roman"/>
          <w:spacing w:val="0"/>
          <w:w w:val="111"/>
          <w:sz w:val="20"/>
          <w:szCs w:val="20"/>
        </w:rPr>
        <w:t>                     </w:t>
      </w:r>
      <w:r>
        <w:rPr>
          <w:rFonts w:cs="Times New Roman" w:hAnsi="Times New Roman" w:eastAsia="Times New Roman" w:ascii="Times New Roman"/>
          <w:spacing w:val="4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-0.016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-0.011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-0.004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-0.004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(0.026)</w:t>
      </w:r>
      <w:r>
        <w:rPr>
          <w:rFonts w:cs="Times New Roman" w:hAnsi="Times New Roman" w:eastAsia="Times New Roman" w:ascii="Times New Roman"/>
          <w:spacing w:val="-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(0.015)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(0.014)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(0.009)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60"/>
        <w:ind w:left="1739"/>
      </w:pPr>
      <w:r>
        <w:rPr>
          <w:rFonts w:cs="Times New Roman" w:hAnsi="Times New Roman" w:eastAsia="Times New Roman" w:ascii="Times New Roman"/>
          <w:w w:val="107"/>
          <w:position w:val="4"/>
          <w:sz w:val="20"/>
          <w:szCs w:val="20"/>
        </w:rPr>
        <w:t>Disputes</w:t>
      </w:r>
      <w:r>
        <w:rPr>
          <w:rFonts w:cs="Times New Roman" w:hAnsi="Times New Roman" w:eastAsia="Times New Roman" w:ascii="Times New Roman"/>
          <w:w w:val="155"/>
          <w:position w:val="1"/>
          <w:sz w:val="14"/>
          <w:szCs w:val="14"/>
        </w:rPr>
        <w:t>t</w:t>
      </w:r>
      <w:r>
        <w:rPr>
          <w:rFonts w:cs="Meiryo" w:hAnsi="Meiryo" w:eastAsia="Meiryo" w:ascii="Meiryo"/>
          <w:w w:val="110"/>
          <w:position w:val="1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w w:val="113"/>
          <w:position w:val="1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w w:val="100"/>
          <w:position w:val="1"/>
          <w:sz w:val="14"/>
          <w:szCs w:val="14"/>
        </w:rPr>
        <w:t>                               </w:t>
      </w:r>
      <w:r>
        <w:rPr>
          <w:rFonts w:cs="Times New Roman" w:hAnsi="Times New Roman" w:eastAsia="Times New Roman" w:ascii="Times New Roman"/>
          <w:spacing w:val="6"/>
          <w:w w:val="100"/>
          <w:position w:val="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0"/>
          <w:szCs w:val="20"/>
        </w:rPr>
        <w:t>-0.004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0"/>
          <w:szCs w:val="20"/>
        </w:rPr>
        <w:t>-0.003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∗</w:t>
      </w:r>
      <w:r>
        <w:rPr>
          <w:rFonts w:cs="Meiryo" w:hAnsi="Meiryo" w:eastAsia="Meiryo" w:ascii="Meiryo"/>
          <w:spacing w:val="0"/>
          <w:w w:val="100"/>
          <w:position w:val="11"/>
          <w:sz w:val="14"/>
          <w:szCs w:val="14"/>
        </w:rPr>
        <w:t>        </w:t>
      </w:r>
      <w:r>
        <w:rPr>
          <w:rFonts w:cs="Meiryo" w:hAnsi="Meiryo" w:eastAsia="Meiryo" w:ascii="Meiryo"/>
          <w:spacing w:val="27"/>
          <w:w w:val="100"/>
          <w:position w:val="1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0"/>
          <w:szCs w:val="20"/>
        </w:rPr>
        <w:t>-0.002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0"/>
          <w:szCs w:val="20"/>
        </w:rPr>
        <w:t>-0.001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180"/>
        <w:ind w:left="3870"/>
      </w:pP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(0.003)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(0.001)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(0.002)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1"/>
          <w:sz w:val="20"/>
          <w:szCs w:val="20"/>
        </w:rPr>
        <w:t>(0.001)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Meiryo" w:hAnsi="Meiryo" w:eastAsia="Meiryo" w:ascii="Meiryo"/>
          <w:sz w:val="14"/>
          <w:szCs w:val="14"/>
        </w:rPr>
        <w:jc w:val="left"/>
        <w:spacing w:lineRule="exact" w:line="320"/>
        <w:ind w:left="1739"/>
      </w:pPr>
      <w:r>
        <w:rPr>
          <w:rFonts w:cs="Times New Roman" w:hAnsi="Times New Roman" w:eastAsia="Times New Roman" w:ascii="Times New Roman"/>
          <w:spacing w:val="0"/>
          <w:w w:val="110"/>
          <w:position w:val="-6"/>
          <w:sz w:val="20"/>
          <w:szCs w:val="20"/>
        </w:rPr>
        <w:t>∆</w:t>
      </w:r>
      <w:r>
        <w:rPr>
          <w:rFonts w:cs="Times New Roman" w:hAnsi="Times New Roman" w:eastAsia="Times New Roman" w:ascii="Times New Roman"/>
          <w:spacing w:val="0"/>
          <w:w w:val="110"/>
          <w:position w:val="-6"/>
          <w:sz w:val="20"/>
          <w:szCs w:val="20"/>
        </w:rPr>
        <w:t>Log(GDP)</w:t>
      </w:r>
      <w:r>
        <w:rPr>
          <w:rFonts w:cs="Times New Roman" w:hAnsi="Times New Roman" w:eastAsia="Times New Roman" w:ascii="Times New Roman"/>
          <w:spacing w:val="0"/>
          <w:w w:val="110"/>
          <w:position w:val="-6"/>
          <w:sz w:val="20"/>
          <w:szCs w:val="20"/>
        </w:rPr>
        <w:t>                   </w:t>
      </w:r>
      <w:r>
        <w:rPr>
          <w:rFonts w:cs="Times New Roman" w:hAnsi="Times New Roman" w:eastAsia="Times New Roman" w:ascii="Times New Roman"/>
          <w:spacing w:val="25"/>
          <w:w w:val="11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20"/>
          <w:szCs w:val="20"/>
        </w:rPr>
        <w:t>6.692</w:t>
      </w:r>
      <w:r>
        <w:rPr>
          <w:rFonts w:cs="Meiryo" w:hAnsi="Meiryo" w:eastAsia="Meiryo" w:ascii="Meiryo"/>
          <w:spacing w:val="0"/>
          <w:w w:val="100"/>
          <w:position w:val="13"/>
          <w:sz w:val="14"/>
          <w:szCs w:val="14"/>
        </w:rPr>
        <w:t>∗</w:t>
      </w:r>
      <w:r>
        <w:rPr>
          <w:rFonts w:cs="Meiryo" w:hAnsi="Meiryo" w:eastAsia="Meiryo" w:ascii="Meiryo"/>
          <w:spacing w:val="0"/>
          <w:w w:val="100"/>
          <w:position w:val="13"/>
          <w:sz w:val="14"/>
          <w:szCs w:val="14"/>
        </w:rPr>
        <w:t>         </w:t>
      </w:r>
      <w:r>
        <w:rPr>
          <w:rFonts w:cs="Meiryo" w:hAnsi="Meiryo" w:eastAsia="Meiryo" w:ascii="Meiryo"/>
          <w:spacing w:val="46"/>
          <w:w w:val="100"/>
          <w:position w:val="1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20"/>
          <w:szCs w:val="20"/>
        </w:rPr>
        <w:t>5.140</w:t>
      </w:r>
      <w:r>
        <w:rPr>
          <w:rFonts w:cs="Meiryo" w:hAnsi="Meiryo" w:eastAsia="Meiryo" w:ascii="Meiryo"/>
          <w:spacing w:val="0"/>
          <w:w w:val="100"/>
          <w:position w:val="13"/>
          <w:sz w:val="14"/>
          <w:szCs w:val="14"/>
        </w:rPr>
        <w:t>∗</w:t>
      </w:r>
      <w:r>
        <w:rPr>
          <w:rFonts w:cs="Meiryo" w:hAnsi="Meiryo" w:eastAsia="Meiryo" w:ascii="Meiryo"/>
          <w:spacing w:val="0"/>
          <w:w w:val="100"/>
          <w:position w:val="13"/>
          <w:sz w:val="14"/>
          <w:szCs w:val="14"/>
        </w:rPr>
        <w:t>         </w:t>
      </w:r>
      <w:r>
        <w:rPr>
          <w:rFonts w:cs="Meiryo" w:hAnsi="Meiryo" w:eastAsia="Meiryo" w:ascii="Meiryo"/>
          <w:spacing w:val="46"/>
          <w:w w:val="100"/>
          <w:position w:val="1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20"/>
          <w:szCs w:val="20"/>
        </w:rPr>
        <w:t>6.585</w:t>
      </w:r>
      <w:r>
        <w:rPr>
          <w:rFonts w:cs="Meiryo" w:hAnsi="Meiryo" w:eastAsia="Meiryo" w:ascii="Meiryo"/>
          <w:spacing w:val="0"/>
          <w:w w:val="100"/>
          <w:position w:val="13"/>
          <w:sz w:val="14"/>
          <w:szCs w:val="14"/>
        </w:rPr>
        <w:t>∗</w:t>
      </w:r>
      <w:r>
        <w:rPr>
          <w:rFonts w:cs="Meiryo" w:hAnsi="Meiryo" w:eastAsia="Meiryo" w:ascii="Meiryo"/>
          <w:spacing w:val="0"/>
          <w:w w:val="100"/>
          <w:position w:val="13"/>
          <w:sz w:val="14"/>
          <w:szCs w:val="14"/>
        </w:rPr>
        <w:t>         </w:t>
      </w:r>
      <w:r>
        <w:rPr>
          <w:rFonts w:cs="Meiryo" w:hAnsi="Meiryo" w:eastAsia="Meiryo" w:ascii="Meiryo"/>
          <w:spacing w:val="46"/>
          <w:w w:val="100"/>
          <w:position w:val="1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20"/>
          <w:szCs w:val="20"/>
        </w:rPr>
        <w:t>5.060</w:t>
      </w:r>
      <w:r>
        <w:rPr>
          <w:rFonts w:cs="Meiryo" w:hAnsi="Meiryo" w:eastAsia="Meiryo" w:ascii="Meiryo"/>
          <w:spacing w:val="0"/>
          <w:w w:val="100"/>
          <w:position w:val="13"/>
          <w:sz w:val="14"/>
          <w:szCs w:val="14"/>
        </w:rPr>
        <w:t>∗</w:t>
      </w:r>
      <w:r>
        <w:rPr>
          <w:rFonts w:cs="Meiryo" w:hAnsi="Meiryo" w:eastAsia="Meiryo" w:ascii="Meiryo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140"/>
        <w:ind w:left="3870"/>
      </w:pP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(3.187)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(2.259)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(3.185)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1"/>
          <w:sz w:val="20"/>
          <w:szCs w:val="20"/>
        </w:rPr>
        <w:t>(2.258)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9" w:lineRule="exact" w:line="140"/>
        <w:ind w:left="3846" w:right="1556"/>
        <w:sectPr>
          <w:pgMar w:header="1007" w:footer="0" w:top="1200" w:bottom="280" w:left="1340" w:right="17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-0.059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-0.022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-0.055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-0.020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240"/>
        <w:ind w:left="1739" w:right="-58"/>
      </w:pPr>
      <w:r>
        <w:rPr>
          <w:rFonts w:cs="Times New Roman" w:hAnsi="Times New Roman" w:eastAsia="Times New Roman" w:ascii="Times New Roman"/>
          <w:w w:val="107"/>
          <w:position w:val="4"/>
          <w:sz w:val="20"/>
          <w:szCs w:val="20"/>
        </w:rPr>
        <w:t>Log(GDP)</w:t>
      </w:r>
      <w:r>
        <w:rPr>
          <w:rFonts w:cs="Times New Roman" w:hAnsi="Times New Roman" w:eastAsia="Times New Roman" w:ascii="Times New Roman"/>
          <w:w w:val="155"/>
          <w:position w:val="1"/>
          <w:sz w:val="14"/>
          <w:szCs w:val="14"/>
        </w:rPr>
        <w:t>t</w:t>
      </w:r>
      <w:r>
        <w:rPr>
          <w:rFonts w:cs="Meiryo" w:hAnsi="Meiryo" w:eastAsia="Meiryo" w:ascii="Meiryo"/>
          <w:w w:val="110"/>
          <w:position w:val="1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w w:val="113"/>
          <w:position w:val="1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1"/>
        <w:sectPr>
          <w:type w:val="continuous"/>
          <w:pgSz w:w="12240" w:h="15840"/>
          <w:pgMar w:top="1320" w:bottom="280" w:left="1340" w:right="1720"/>
          <w:cols w:num="2" w:equalWidth="off">
            <w:col w:w="2926" w:space="944"/>
            <w:col w:w="531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(0.075)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(0.049)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(0.076)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(0.049)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Meiryo" w:hAnsi="Meiryo" w:eastAsia="Meiryo" w:ascii="Meiryo"/>
          <w:sz w:val="14"/>
          <w:szCs w:val="14"/>
        </w:rPr>
        <w:jc w:val="left"/>
        <w:spacing w:lineRule="exact" w:line="320"/>
        <w:ind w:left="1739"/>
      </w:pPr>
      <w:r>
        <w:rPr>
          <w:rFonts w:cs="Times New Roman" w:hAnsi="Times New Roman" w:eastAsia="Times New Roman" w:ascii="Times New Roman"/>
          <w:spacing w:val="0"/>
          <w:w w:val="110"/>
          <w:position w:val="-6"/>
          <w:sz w:val="20"/>
          <w:szCs w:val="20"/>
        </w:rPr>
        <w:t>∆</w:t>
      </w:r>
      <w:r>
        <w:rPr>
          <w:rFonts w:cs="Times New Roman" w:hAnsi="Times New Roman" w:eastAsia="Times New Roman" w:ascii="Times New Roman"/>
          <w:spacing w:val="0"/>
          <w:w w:val="110"/>
          <w:position w:val="-6"/>
          <w:sz w:val="20"/>
          <w:szCs w:val="20"/>
        </w:rPr>
        <w:t>Log(</w:t>
      </w:r>
      <w:r>
        <w:rPr>
          <w:rFonts w:cs="Times New Roman" w:hAnsi="Times New Roman" w:eastAsia="Times New Roman" w:ascii="Times New Roman"/>
          <w:spacing w:val="-7"/>
          <w:w w:val="110"/>
          <w:position w:val="-6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position w:val="-6"/>
          <w:sz w:val="20"/>
          <w:szCs w:val="20"/>
        </w:rPr>
        <w:t>opulation)</w:t>
      </w:r>
      <w:r>
        <w:rPr>
          <w:rFonts w:cs="Times New Roman" w:hAnsi="Times New Roman" w:eastAsia="Times New Roman" w:ascii="Times New Roman"/>
          <w:spacing w:val="0"/>
          <w:w w:val="110"/>
          <w:position w:val="-6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8"/>
          <w:w w:val="11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20"/>
          <w:szCs w:val="20"/>
        </w:rPr>
        <w:t>67.285</w:t>
      </w:r>
      <w:r>
        <w:rPr>
          <w:rFonts w:cs="Meiryo" w:hAnsi="Meiryo" w:eastAsia="Meiryo" w:ascii="Meiryo"/>
          <w:spacing w:val="0"/>
          <w:w w:val="100"/>
          <w:position w:val="13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13"/>
          <w:sz w:val="14"/>
          <w:szCs w:val="14"/>
        </w:rPr>
        <w:t>      </w:t>
      </w:r>
      <w:r>
        <w:rPr>
          <w:rFonts w:cs="Meiryo" w:hAnsi="Meiryo" w:eastAsia="Meiryo" w:ascii="Meiryo"/>
          <w:spacing w:val="2"/>
          <w:w w:val="100"/>
          <w:position w:val="1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20"/>
          <w:szCs w:val="20"/>
        </w:rPr>
        <w:t>53.966</w:t>
      </w:r>
      <w:r>
        <w:rPr>
          <w:rFonts w:cs="Meiryo" w:hAnsi="Meiryo" w:eastAsia="Meiryo" w:ascii="Meiryo"/>
          <w:spacing w:val="0"/>
          <w:w w:val="100"/>
          <w:position w:val="13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13"/>
          <w:sz w:val="14"/>
          <w:szCs w:val="14"/>
        </w:rPr>
        <w:t>      </w:t>
      </w:r>
      <w:r>
        <w:rPr>
          <w:rFonts w:cs="Meiryo" w:hAnsi="Meiryo" w:eastAsia="Meiryo" w:ascii="Meiryo"/>
          <w:spacing w:val="2"/>
          <w:w w:val="100"/>
          <w:position w:val="1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20"/>
          <w:szCs w:val="20"/>
        </w:rPr>
        <w:t>67.924</w:t>
      </w:r>
      <w:r>
        <w:rPr>
          <w:rFonts w:cs="Meiryo" w:hAnsi="Meiryo" w:eastAsia="Meiryo" w:ascii="Meiryo"/>
          <w:spacing w:val="0"/>
          <w:w w:val="100"/>
          <w:position w:val="13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13"/>
          <w:sz w:val="14"/>
          <w:szCs w:val="14"/>
        </w:rPr>
        <w:t>      </w:t>
      </w:r>
      <w:r>
        <w:rPr>
          <w:rFonts w:cs="Meiryo" w:hAnsi="Meiryo" w:eastAsia="Meiryo" w:ascii="Meiryo"/>
          <w:spacing w:val="2"/>
          <w:w w:val="100"/>
          <w:position w:val="1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20"/>
          <w:szCs w:val="20"/>
        </w:rPr>
        <w:t>54.273</w:t>
      </w:r>
      <w:r>
        <w:rPr>
          <w:rFonts w:cs="Meiryo" w:hAnsi="Meiryo" w:eastAsia="Meiryo" w:ascii="Meiryo"/>
          <w:spacing w:val="0"/>
          <w:w w:val="100"/>
          <w:position w:val="13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lineRule="exact" w:line="140"/>
        <w:ind w:left="3736" w:right="1479"/>
      </w:pP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(20.765)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</w:t>
      </w:r>
      <w:r>
        <w:rPr>
          <w:rFonts w:cs="Times New Roman" w:hAnsi="Times New Roman" w:eastAsia="Times New Roman" w:ascii="Times New Roman"/>
          <w:spacing w:val="24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(12.915)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</w:t>
      </w:r>
      <w:r>
        <w:rPr>
          <w:rFonts w:cs="Times New Roman" w:hAnsi="Times New Roman" w:eastAsia="Times New Roman" w:ascii="Times New Roman"/>
          <w:spacing w:val="24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(20.804)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</w:t>
      </w:r>
      <w:r>
        <w:rPr>
          <w:rFonts w:cs="Times New Roman" w:hAnsi="Times New Roman" w:eastAsia="Times New Roman" w:ascii="Times New Roman"/>
          <w:spacing w:val="24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1"/>
          <w:sz w:val="20"/>
          <w:szCs w:val="20"/>
        </w:rPr>
        <w:t>(12.935)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9" w:lineRule="exact" w:line="140"/>
        <w:ind w:left="3846" w:right="1556"/>
        <w:sectPr>
          <w:type w:val="continuous"/>
          <w:pgSz w:w="12240" w:h="15840"/>
          <w:pgMar w:top="1320" w:bottom="280" w:left="1340" w:right="172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-0.019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-0.026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-0.024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-0.027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240"/>
        <w:ind w:left="1739" w:right="-58"/>
      </w:pPr>
      <w:r>
        <w:rPr>
          <w:rFonts w:cs="Times New Roman" w:hAnsi="Times New Roman" w:eastAsia="Times New Roman" w:ascii="Times New Roman"/>
          <w:w w:val="107"/>
          <w:position w:val="4"/>
          <w:sz w:val="20"/>
          <w:szCs w:val="20"/>
        </w:rPr>
        <w:t>Log(</w:t>
      </w:r>
      <w:r>
        <w:rPr>
          <w:rFonts w:cs="Times New Roman" w:hAnsi="Times New Roman" w:eastAsia="Times New Roman" w:ascii="Times New Roman"/>
          <w:spacing w:val="-6"/>
          <w:w w:val="107"/>
          <w:position w:val="4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9"/>
          <w:position w:val="4"/>
          <w:sz w:val="20"/>
          <w:szCs w:val="20"/>
        </w:rPr>
        <w:t>opulation)</w:t>
      </w:r>
      <w:r>
        <w:rPr>
          <w:rFonts w:cs="Times New Roman" w:hAnsi="Times New Roman" w:eastAsia="Times New Roman" w:ascii="Times New Roman"/>
          <w:spacing w:val="0"/>
          <w:w w:val="155"/>
          <w:position w:val="1"/>
          <w:sz w:val="14"/>
          <w:szCs w:val="14"/>
        </w:rPr>
        <w:t>t</w:t>
      </w:r>
      <w:r>
        <w:rPr>
          <w:rFonts w:cs="Meiryo" w:hAnsi="Meiryo" w:eastAsia="Meiryo" w:ascii="Meiryo"/>
          <w:spacing w:val="0"/>
          <w:w w:val="110"/>
          <w:position w:val="1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1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1"/>
        <w:sectPr>
          <w:type w:val="continuous"/>
          <w:pgSz w:w="12240" w:h="15840"/>
          <w:pgMar w:top="1320" w:bottom="280" w:left="1340" w:right="1720"/>
          <w:cols w:num="2" w:equalWidth="off">
            <w:col w:w="3431" w:space="439"/>
            <w:col w:w="531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(0.181)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(0.073)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(0.182)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(0.073)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4920" w:val="left"/>
        </w:tabs>
        <w:jc w:val="left"/>
        <w:spacing w:before="68" w:lineRule="auto" w:line="163"/>
        <w:ind w:left="3870" w:right="1466" w:hanging="2131"/>
      </w:pPr>
      <w:r>
        <w:rPr>
          <w:rFonts w:cs="Times New Roman" w:hAnsi="Times New Roman" w:eastAsia="Times New Roman" w:ascii="Times New Roman"/>
          <w:spacing w:val="0"/>
          <w:w w:val="108"/>
          <w:position w:val="-12"/>
          <w:sz w:val="20"/>
          <w:szCs w:val="20"/>
        </w:rPr>
        <w:t>∆</w:t>
      </w:r>
      <w:r>
        <w:rPr>
          <w:rFonts w:cs="Times New Roman" w:hAnsi="Times New Roman" w:eastAsia="Times New Roman" w:ascii="Times New Roman"/>
          <w:spacing w:val="0"/>
          <w:w w:val="108"/>
          <w:position w:val="-12"/>
          <w:sz w:val="20"/>
          <w:szCs w:val="20"/>
        </w:rPr>
        <w:t>Log(Inflation)</w:t>
      </w:r>
      <w:r>
        <w:rPr>
          <w:rFonts w:cs="Times New Roman" w:hAnsi="Times New Roman" w:eastAsia="Times New Roman" w:ascii="Times New Roman"/>
          <w:spacing w:val="0"/>
          <w:w w:val="108"/>
          <w:position w:val="-12"/>
          <w:sz w:val="20"/>
          <w:szCs w:val="20"/>
        </w:rPr>
        <w:t>             </w:t>
      </w:r>
      <w:r>
        <w:rPr>
          <w:rFonts w:cs="Times New Roman" w:hAnsi="Times New Roman" w:eastAsia="Times New Roman" w:ascii="Times New Roman"/>
          <w:spacing w:val="16"/>
          <w:w w:val="108"/>
          <w:position w:val="-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-0.049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-0.055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-0.049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-0.055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(0.058)</w:t>
      </w:r>
      <w:r>
        <w:rPr>
          <w:rFonts w:cs="Times New Roman" w:hAnsi="Times New Roman" w:eastAsia="Times New Roman" w:ascii="Times New Roman"/>
          <w:spacing w:val="-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(0.039)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(0.058)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(0.039)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Meiryo" w:hAnsi="Meiryo" w:eastAsia="Meiryo" w:ascii="Meiryo"/>
          <w:sz w:val="14"/>
          <w:szCs w:val="14"/>
        </w:rPr>
        <w:jc w:val="left"/>
        <w:spacing w:lineRule="exact" w:line="180"/>
        <w:ind w:left="3948"/>
        <w:sectPr>
          <w:type w:val="continuous"/>
          <w:pgSz w:w="12240" w:h="15840"/>
          <w:pgMar w:top="1320" w:bottom="280" w:left="1340" w:right="172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7"/>
          <w:sz w:val="20"/>
          <w:szCs w:val="20"/>
        </w:rPr>
        <w:t>0.031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-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20"/>
          <w:szCs w:val="20"/>
        </w:rPr>
        <w:t>0.031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-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20"/>
          <w:szCs w:val="20"/>
        </w:rPr>
        <w:t>0.031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-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20"/>
          <w:szCs w:val="20"/>
        </w:rPr>
        <w:t>0.031</w:t>
      </w:r>
      <w:r>
        <w:rPr>
          <w:rFonts w:cs="Meiryo" w:hAnsi="Meiryo" w:eastAsia="Meiryo" w:ascii="Meiryo"/>
          <w:spacing w:val="0"/>
          <w:w w:val="100"/>
          <w:position w:val="1"/>
          <w:sz w:val="14"/>
          <w:szCs w:val="14"/>
        </w:rPr>
        <w:t>∗</w:t>
      </w:r>
      <w:r>
        <w:rPr>
          <w:rFonts w:cs="Meiryo" w:hAnsi="Meiryo" w:eastAsia="Meiryo" w:ascii="Meiryo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240"/>
        <w:ind w:left="1739" w:right="-58"/>
      </w:pPr>
      <w:r>
        <w:rPr>
          <w:rFonts w:cs="Times New Roman" w:hAnsi="Times New Roman" w:eastAsia="Times New Roman" w:ascii="Times New Roman"/>
          <w:w w:val="106"/>
          <w:position w:val="4"/>
          <w:sz w:val="20"/>
          <w:szCs w:val="20"/>
        </w:rPr>
        <w:t>Log(Inflation)</w:t>
      </w:r>
      <w:r>
        <w:rPr>
          <w:rFonts w:cs="Times New Roman" w:hAnsi="Times New Roman" w:eastAsia="Times New Roman" w:ascii="Times New Roman"/>
          <w:w w:val="155"/>
          <w:position w:val="1"/>
          <w:sz w:val="14"/>
          <w:szCs w:val="14"/>
        </w:rPr>
        <w:t>t</w:t>
      </w:r>
      <w:r>
        <w:rPr>
          <w:rFonts w:cs="Meiryo" w:hAnsi="Meiryo" w:eastAsia="Meiryo" w:ascii="Meiryo"/>
          <w:w w:val="110"/>
          <w:position w:val="1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w w:val="113"/>
          <w:position w:val="1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1"/>
        <w:sectPr>
          <w:type w:val="continuous"/>
          <w:pgSz w:w="12240" w:h="15840"/>
          <w:pgMar w:top="1320" w:bottom="280" w:left="1340" w:right="1720"/>
          <w:cols w:num="2" w:equalWidth="off">
            <w:col w:w="3218" w:space="652"/>
            <w:col w:w="531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(0.020)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(0.016)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(0.020)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(0.016)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4920" w:val="left"/>
        </w:tabs>
        <w:jc w:val="left"/>
        <w:spacing w:before="68" w:lineRule="auto" w:line="163"/>
        <w:ind w:left="3870" w:right="1466" w:hanging="2131"/>
      </w:pPr>
      <w:r>
        <w:rPr>
          <w:rFonts w:cs="Times New Roman" w:hAnsi="Times New Roman" w:eastAsia="Times New Roman" w:ascii="Times New Roman"/>
          <w:spacing w:val="0"/>
          <w:w w:val="112"/>
          <w:position w:val="-12"/>
          <w:sz w:val="20"/>
          <w:szCs w:val="20"/>
        </w:rPr>
        <w:t>∆</w:t>
      </w:r>
      <w:r>
        <w:rPr>
          <w:rFonts w:cs="Times New Roman" w:hAnsi="Times New Roman" w:eastAsia="Times New Roman" w:ascii="Times New Roman"/>
          <w:spacing w:val="0"/>
          <w:w w:val="112"/>
          <w:position w:val="-12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12"/>
          <w:position w:val="-1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position w:val="-12"/>
          <w:sz w:val="20"/>
          <w:szCs w:val="20"/>
        </w:rPr>
        <w:t>ternal</w:t>
      </w:r>
      <w:r>
        <w:rPr>
          <w:rFonts w:cs="Times New Roman" w:hAnsi="Times New Roman" w:eastAsia="Times New Roman" w:ascii="Times New Roman"/>
          <w:spacing w:val="34"/>
          <w:w w:val="112"/>
          <w:position w:val="-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-12"/>
          <w:sz w:val="20"/>
          <w:szCs w:val="20"/>
        </w:rPr>
        <w:t>Stabili</w:t>
      </w:r>
      <w:r>
        <w:rPr>
          <w:rFonts w:cs="Times New Roman" w:hAnsi="Times New Roman" w:eastAsia="Times New Roman" w:ascii="Times New Roman"/>
          <w:spacing w:val="-7"/>
          <w:w w:val="112"/>
          <w:position w:val="-12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position w:val="-12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12"/>
          <w:position w:val="-12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32"/>
          <w:w w:val="112"/>
          <w:position w:val="-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0.014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0.015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0.014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0.016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(0.020)</w:t>
      </w:r>
      <w:r>
        <w:rPr>
          <w:rFonts w:cs="Times New Roman" w:hAnsi="Times New Roman" w:eastAsia="Times New Roman" w:ascii="Times New Roman"/>
          <w:spacing w:val="-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(0.017)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(0.020)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(0.017)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Meiryo" w:hAnsi="Meiryo" w:eastAsia="Meiryo" w:ascii="Meiryo"/>
          <w:sz w:val="14"/>
          <w:szCs w:val="14"/>
        </w:rPr>
        <w:jc w:val="left"/>
        <w:spacing w:lineRule="exact" w:line="180"/>
        <w:ind w:left="3948"/>
        <w:sectPr>
          <w:type w:val="continuous"/>
          <w:pgSz w:w="12240" w:h="15840"/>
          <w:pgMar w:top="1320" w:bottom="280" w:left="1340" w:right="172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7"/>
          <w:sz w:val="20"/>
          <w:szCs w:val="20"/>
        </w:rPr>
        <w:t>0.015</w:t>
      </w:r>
      <w:r>
        <w:rPr>
          <w:rFonts w:cs="Meiryo" w:hAnsi="Meiryo" w:eastAsia="Meiryo" w:ascii="Meiryo"/>
          <w:spacing w:val="0"/>
          <w:w w:val="100"/>
          <w:position w:val="1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1"/>
          <w:sz w:val="14"/>
          <w:szCs w:val="14"/>
        </w:rPr>
        <w:t>        </w:t>
      </w:r>
      <w:r>
        <w:rPr>
          <w:rFonts w:cs="Meiryo" w:hAnsi="Meiryo" w:eastAsia="Meiryo" w:ascii="Meiryo"/>
          <w:spacing w:val="6"/>
          <w:w w:val="100"/>
          <w:position w:val="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20"/>
          <w:szCs w:val="20"/>
        </w:rPr>
        <w:t>0.011</w:t>
      </w:r>
      <w:r>
        <w:rPr>
          <w:rFonts w:cs="Meiryo" w:hAnsi="Meiryo" w:eastAsia="Meiryo" w:ascii="Meiryo"/>
          <w:spacing w:val="0"/>
          <w:w w:val="100"/>
          <w:position w:val="1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1"/>
          <w:sz w:val="14"/>
          <w:szCs w:val="14"/>
        </w:rPr>
        <w:t>        </w:t>
      </w:r>
      <w:r>
        <w:rPr>
          <w:rFonts w:cs="Meiryo" w:hAnsi="Meiryo" w:eastAsia="Meiryo" w:ascii="Meiryo"/>
          <w:spacing w:val="6"/>
          <w:w w:val="100"/>
          <w:position w:val="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20"/>
          <w:szCs w:val="20"/>
        </w:rPr>
        <w:t>0.015</w:t>
      </w:r>
      <w:r>
        <w:rPr>
          <w:rFonts w:cs="Meiryo" w:hAnsi="Meiryo" w:eastAsia="Meiryo" w:ascii="Meiryo"/>
          <w:spacing w:val="0"/>
          <w:w w:val="100"/>
          <w:position w:val="1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1"/>
          <w:sz w:val="14"/>
          <w:szCs w:val="14"/>
        </w:rPr>
        <w:t>        </w:t>
      </w:r>
      <w:r>
        <w:rPr>
          <w:rFonts w:cs="Meiryo" w:hAnsi="Meiryo" w:eastAsia="Meiryo" w:ascii="Meiryo"/>
          <w:spacing w:val="6"/>
          <w:w w:val="100"/>
          <w:position w:val="1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20"/>
          <w:szCs w:val="20"/>
        </w:rPr>
        <w:t>0.011</w:t>
      </w:r>
      <w:r>
        <w:rPr>
          <w:rFonts w:cs="Meiryo" w:hAnsi="Meiryo" w:eastAsia="Meiryo" w:ascii="Meiryo"/>
          <w:spacing w:val="0"/>
          <w:w w:val="100"/>
          <w:position w:val="1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240"/>
        <w:ind w:left="1739" w:right="-58"/>
      </w:pPr>
      <w:r>
        <w:rPr>
          <w:rFonts w:cs="Times New Roman" w:hAnsi="Times New Roman" w:eastAsia="Times New Roman" w:ascii="Times New Roman"/>
          <w:spacing w:val="0"/>
          <w:w w:val="111"/>
          <w:position w:val="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6"/>
          <w:w w:val="111"/>
          <w:position w:val="4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position w:val="4"/>
          <w:sz w:val="20"/>
          <w:szCs w:val="20"/>
        </w:rPr>
        <w:t>ternal</w:t>
      </w:r>
      <w:r>
        <w:rPr>
          <w:rFonts w:cs="Times New Roman" w:hAnsi="Times New Roman" w:eastAsia="Times New Roman" w:ascii="Times New Roman"/>
          <w:spacing w:val="12"/>
          <w:w w:val="111"/>
          <w:position w:val="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4"/>
          <w:sz w:val="20"/>
          <w:szCs w:val="20"/>
        </w:rPr>
        <w:t>Stabili</w:t>
      </w:r>
      <w:r>
        <w:rPr>
          <w:rFonts w:cs="Times New Roman" w:hAnsi="Times New Roman" w:eastAsia="Times New Roman" w:ascii="Times New Roman"/>
          <w:spacing w:val="-6"/>
          <w:w w:val="111"/>
          <w:position w:val="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5"/>
          <w:position w:val="4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55"/>
          <w:position w:val="1"/>
          <w:sz w:val="14"/>
          <w:szCs w:val="14"/>
        </w:rPr>
        <w:t>t</w:t>
      </w:r>
      <w:r>
        <w:rPr>
          <w:rFonts w:cs="Meiryo" w:hAnsi="Meiryo" w:eastAsia="Meiryo" w:ascii="Meiryo"/>
          <w:spacing w:val="0"/>
          <w:w w:val="110"/>
          <w:position w:val="1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1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1"/>
        <w:sectPr>
          <w:type w:val="continuous"/>
          <w:pgSz w:w="12240" w:h="15840"/>
          <w:pgMar w:top="1320" w:bottom="280" w:left="1340" w:right="1720"/>
          <w:cols w:num="2" w:equalWidth="off">
            <w:col w:w="3498" w:space="372"/>
            <w:col w:w="531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(0.006)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(0.004)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(0.006)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(0.004)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Meiryo" w:hAnsi="Meiryo" w:eastAsia="Meiryo" w:ascii="Meiryo"/>
          <w:sz w:val="14"/>
          <w:szCs w:val="14"/>
        </w:rPr>
        <w:jc w:val="left"/>
        <w:spacing w:lineRule="exact" w:line="320"/>
        <w:ind w:left="1739"/>
      </w:pPr>
      <w:r>
        <w:rPr>
          <w:rFonts w:cs="Times New Roman" w:hAnsi="Times New Roman" w:eastAsia="Times New Roman" w:ascii="Times New Roman"/>
          <w:spacing w:val="0"/>
          <w:w w:val="111"/>
          <w:position w:val="-6"/>
          <w:sz w:val="20"/>
          <w:szCs w:val="20"/>
        </w:rPr>
        <w:t>∆</w:t>
      </w:r>
      <w:r>
        <w:rPr>
          <w:rFonts w:cs="Times New Roman" w:hAnsi="Times New Roman" w:eastAsia="Times New Roman" w:ascii="Times New Roman"/>
          <w:spacing w:val="0"/>
          <w:w w:val="111"/>
          <w:position w:val="-6"/>
          <w:sz w:val="20"/>
          <w:szCs w:val="20"/>
        </w:rPr>
        <w:t>External</w:t>
      </w:r>
      <w:r>
        <w:rPr>
          <w:rFonts w:cs="Times New Roman" w:hAnsi="Times New Roman" w:eastAsia="Times New Roman" w:ascii="Times New Roman"/>
          <w:spacing w:val="33"/>
          <w:w w:val="111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-6"/>
          <w:sz w:val="20"/>
          <w:szCs w:val="20"/>
        </w:rPr>
        <w:t>Stabili</w:t>
      </w:r>
      <w:r>
        <w:rPr>
          <w:rFonts w:cs="Times New Roman" w:hAnsi="Times New Roman" w:eastAsia="Times New Roman" w:ascii="Times New Roman"/>
          <w:spacing w:val="-7"/>
          <w:w w:val="111"/>
          <w:position w:val="-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position w:val="-6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11"/>
          <w:position w:val="-6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spacing w:val="35"/>
          <w:w w:val="111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20"/>
          <w:szCs w:val="20"/>
        </w:rPr>
        <w:t>0.084</w:t>
      </w:r>
      <w:r>
        <w:rPr>
          <w:rFonts w:cs="Meiryo" w:hAnsi="Meiryo" w:eastAsia="Meiryo" w:ascii="Meiryo"/>
          <w:spacing w:val="0"/>
          <w:w w:val="100"/>
          <w:position w:val="13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13"/>
          <w:sz w:val="14"/>
          <w:szCs w:val="14"/>
        </w:rPr>
        <w:t>        </w:t>
      </w:r>
      <w:r>
        <w:rPr>
          <w:rFonts w:cs="Meiryo" w:hAnsi="Meiryo" w:eastAsia="Meiryo" w:ascii="Meiryo"/>
          <w:spacing w:val="6"/>
          <w:w w:val="100"/>
          <w:position w:val="1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20"/>
          <w:szCs w:val="20"/>
        </w:rPr>
        <w:t>0.088</w:t>
      </w:r>
      <w:r>
        <w:rPr>
          <w:rFonts w:cs="Meiryo" w:hAnsi="Meiryo" w:eastAsia="Meiryo" w:ascii="Meiryo"/>
          <w:spacing w:val="0"/>
          <w:w w:val="100"/>
          <w:position w:val="13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13"/>
          <w:sz w:val="14"/>
          <w:szCs w:val="14"/>
        </w:rPr>
        <w:t>        </w:t>
      </w:r>
      <w:r>
        <w:rPr>
          <w:rFonts w:cs="Meiryo" w:hAnsi="Meiryo" w:eastAsia="Meiryo" w:ascii="Meiryo"/>
          <w:spacing w:val="6"/>
          <w:w w:val="100"/>
          <w:position w:val="1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20"/>
          <w:szCs w:val="20"/>
        </w:rPr>
        <w:t>0.084</w:t>
      </w:r>
      <w:r>
        <w:rPr>
          <w:rFonts w:cs="Meiryo" w:hAnsi="Meiryo" w:eastAsia="Meiryo" w:ascii="Meiryo"/>
          <w:spacing w:val="0"/>
          <w:w w:val="100"/>
          <w:position w:val="13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13"/>
          <w:sz w:val="14"/>
          <w:szCs w:val="14"/>
        </w:rPr>
        <w:t>        </w:t>
      </w:r>
      <w:r>
        <w:rPr>
          <w:rFonts w:cs="Meiryo" w:hAnsi="Meiryo" w:eastAsia="Meiryo" w:ascii="Meiryo"/>
          <w:spacing w:val="6"/>
          <w:w w:val="100"/>
          <w:position w:val="1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20"/>
          <w:szCs w:val="20"/>
        </w:rPr>
        <w:t>0.088</w:t>
      </w:r>
      <w:r>
        <w:rPr>
          <w:rFonts w:cs="Meiryo" w:hAnsi="Meiryo" w:eastAsia="Meiryo" w:ascii="Meiryo"/>
          <w:spacing w:val="0"/>
          <w:w w:val="100"/>
          <w:position w:val="13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140"/>
        <w:ind w:left="3870"/>
      </w:pP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(0.026)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(0.024)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(0.026)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1"/>
          <w:sz w:val="20"/>
          <w:szCs w:val="20"/>
        </w:rPr>
        <w:t>(0.024)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 w:lineRule="exact" w:line="140"/>
        <w:ind w:left="3881"/>
        <w:sectPr>
          <w:type w:val="continuous"/>
          <w:pgSz w:w="12240" w:h="15840"/>
          <w:pgMar w:top="1320" w:bottom="280" w:left="1340" w:right="172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-0.002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0.000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-0.002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0.000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240"/>
        <w:ind w:left="1739" w:right="-58"/>
      </w:pPr>
      <w:r>
        <w:rPr>
          <w:rFonts w:cs="Times New Roman" w:hAnsi="Times New Roman" w:eastAsia="Times New Roman" w:ascii="Times New Roman"/>
          <w:spacing w:val="0"/>
          <w:w w:val="110"/>
          <w:position w:val="4"/>
          <w:sz w:val="20"/>
          <w:szCs w:val="20"/>
        </w:rPr>
        <w:t>External</w:t>
      </w:r>
      <w:r>
        <w:rPr>
          <w:rFonts w:cs="Times New Roman" w:hAnsi="Times New Roman" w:eastAsia="Times New Roman" w:ascii="Times New Roman"/>
          <w:spacing w:val="11"/>
          <w:w w:val="110"/>
          <w:position w:val="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4"/>
          <w:sz w:val="20"/>
          <w:szCs w:val="20"/>
        </w:rPr>
        <w:t>Stabili</w:t>
      </w:r>
      <w:r>
        <w:rPr>
          <w:rFonts w:cs="Times New Roman" w:hAnsi="Times New Roman" w:eastAsia="Times New Roman" w:ascii="Times New Roman"/>
          <w:spacing w:val="-6"/>
          <w:w w:val="111"/>
          <w:position w:val="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5"/>
          <w:position w:val="4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55"/>
          <w:position w:val="1"/>
          <w:sz w:val="14"/>
          <w:szCs w:val="14"/>
        </w:rPr>
        <w:t>t</w:t>
      </w:r>
      <w:r>
        <w:rPr>
          <w:rFonts w:cs="Meiryo" w:hAnsi="Meiryo" w:eastAsia="Meiryo" w:ascii="Meiryo"/>
          <w:spacing w:val="0"/>
          <w:w w:val="110"/>
          <w:position w:val="1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1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1"/>
        <w:sectPr>
          <w:type w:val="continuous"/>
          <w:pgSz w:w="12240" w:h="15840"/>
          <w:pgMar w:top="1320" w:bottom="280" w:left="1340" w:right="1720"/>
          <w:cols w:num="2" w:equalWidth="off">
            <w:col w:w="3562" w:space="308"/>
            <w:col w:w="531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(0.005)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(0.004)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(0.005)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(0.004)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4920" w:val="left"/>
        </w:tabs>
        <w:jc w:val="left"/>
        <w:spacing w:before="68" w:lineRule="auto" w:line="163"/>
        <w:ind w:left="3870" w:right="1466" w:hanging="2131"/>
      </w:pPr>
      <w:r>
        <w:rPr>
          <w:rFonts w:cs="Times New Roman" w:hAnsi="Times New Roman" w:eastAsia="Times New Roman" w:ascii="Times New Roman"/>
          <w:spacing w:val="0"/>
          <w:w w:val="111"/>
          <w:position w:val="-12"/>
          <w:sz w:val="20"/>
          <w:szCs w:val="20"/>
        </w:rPr>
        <w:t>∆</w:t>
      </w:r>
      <w:r>
        <w:rPr>
          <w:rFonts w:cs="Times New Roman" w:hAnsi="Times New Roman" w:eastAsia="Times New Roman" w:ascii="Times New Roman"/>
          <w:spacing w:val="0"/>
          <w:w w:val="111"/>
          <w:position w:val="-12"/>
          <w:sz w:val="20"/>
          <w:szCs w:val="20"/>
        </w:rPr>
        <w:t>Ratified</w:t>
      </w:r>
      <w:r>
        <w:rPr>
          <w:rFonts w:cs="Times New Roman" w:hAnsi="Times New Roman" w:eastAsia="Times New Roman" w:ascii="Times New Roman"/>
          <w:spacing w:val="14"/>
          <w:w w:val="111"/>
          <w:position w:val="-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2"/>
          <w:sz w:val="20"/>
          <w:szCs w:val="20"/>
        </w:rPr>
        <w:t>BI</w:t>
      </w:r>
      <w:r>
        <w:rPr>
          <w:rFonts w:cs="Times New Roman" w:hAnsi="Times New Roman" w:eastAsia="Times New Roman" w:ascii="Times New Roman"/>
          <w:spacing w:val="-16"/>
          <w:w w:val="100"/>
          <w:position w:val="-12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2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2"/>
          <w:sz w:val="20"/>
          <w:szCs w:val="20"/>
        </w:rPr>
        <w:t>                 </w:t>
      </w:r>
      <w:r>
        <w:rPr>
          <w:rFonts w:cs="Times New Roman" w:hAnsi="Times New Roman" w:eastAsia="Times New Roman" w:ascii="Times New Roman"/>
          <w:spacing w:val="0"/>
          <w:w w:val="100"/>
          <w:position w:val="-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0.002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0.000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0.003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0.000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(0.008)</w:t>
      </w:r>
      <w:r>
        <w:rPr>
          <w:rFonts w:cs="Times New Roman" w:hAnsi="Times New Roman" w:eastAsia="Times New Roman" w:ascii="Times New Roman"/>
          <w:spacing w:val="-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(0.008)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(0.008)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(0.008)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3" w:lineRule="exact" w:line="140"/>
        <w:ind w:left="3881"/>
        <w:sectPr>
          <w:type w:val="continuous"/>
          <w:pgSz w:w="12240" w:h="15840"/>
          <w:pgMar w:top="1320" w:bottom="280" w:left="1340" w:right="172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-0.000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-0.000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-0.000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-0.000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240"/>
        <w:ind w:left="1739" w:right="-58"/>
      </w:pPr>
      <w:r>
        <w:rPr>
          <w:rFonts w:cs="Times New Roman" w:hAnsi="Times New Roman" w:eastAsia="Times New Roman" w:ascii="Times New Roman"/>
          <w:spacing w:val="0"/>
          <w:w w:val="100"/>
          <w:position w:val="4"/>
          <w:sz w:val="20"/>
          <w:szCs w:val="20"/>
        </w:rPr>
        <w:t>Ratified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4"/>
          <w:sz w:val="20"/>
          <w:szCs w:val="20"/>
        </w:rPr>
        <w:t>BI</w:t>
      </w:r>
      <w:r>
        <w:rPr>
          <w:rFonts w:cs="Times New Roman" w:hAnsi="Times New Roman" w:eastAsia="Times New Roman" w:ascii="Times New Roman"/>
          <w:spacing w:val="-16"/>
          <w:w w:val="110"/>
          <w:position w:val="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55"/>
          <w:position w:val="1"/>
          <w:sz w:val="14"/>
          <w:szCs w:val="14"/>
        </w:rPr>
        <w:t>t</w:t>
      </w:r>
      <w:r>
        <w:rPr>
          <w:rFonts w:cs="Meiryo" w:hAnsi="Meiryo" w:eastAsia="Meiryo" w:ascii="Meiryo"/>
          <w:spacing w:val="0"/>
          <w:w w:val="110"/>
          <w:position w:val="1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1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1"/>
        <w:sectPr>
          <w:type w:val="continuous"/>
          <w:pgSz w:w="12240" w:h="15840"/>
          <w:pgMar w:top="1320" w:bottom="280" w:left="1340" w:right="1720"/>
          <w:cols w:num="2" w:equalWidth="off">
            <w:col w:w="3178" w:space="692"/>
            <w:col w:w="531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(0.001)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(0.001)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(0.001)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(0.001)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4920" w:val="left"/>
        </w:tabs>
        <w:jc w:val="left"/>
        <w:spacing w:before="68" w:lineRule="auto" w:line="163"/>
        <w:ind w:left="3870" w:right="1466" w:hanging="2131"/>
      </w:pPr>
      <w:r>
        <w:rPr>
          <w:rFonts w:cs="Times New Roman" w:hAnsi="Times New Roman" w:eastAsia="Times New Roman" w:ascii="Times New Roman"/>
          <w:spacing w:val="0"/>
          <w:w w:val="115"/>
          <w:position w:val="-12"/>
          <w:sz w:val="20"/>
          <w:szCs w:val="20"/>
        </w:rPr>
        <w:t>∆</w:t>
      </w:r>
      <w:r>
        <w:rPr>
          <w:rFonts w:cs="Times New Roman" w:hAnsi="Times New Roman" w:eastAsia="Times New Roman" w:ascii="Times New Roman"/>
          <w:spacing w:val="0"/>
          <w:w w:val="115"/>
          <w:position w:val="-12"/>
          <w:sz w:val="20"/>
          <w:szCs w:val="20"/>
        </w:rPr>
        <w:t>Capital</w:t>
      </w:r>
      <w:r>
        <w:rPr>
          <w:rFonts w:cs="Times New Roman" w:hAnsi="Times New Roman" w:eastAsia="Times New Roman" w:ascii="Times New Roman"/>
          <w:spacing w:val="10"/>
          <w:w w:val="115"/>
          <w:position w:val="-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2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position w:val="-1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2"/>
          <w:sz w:val="20"/>
          <w:szCs w:val="20"/>
        </w:rPr>
        <w:t>enness</w:t>
      </w:r>
      <w:r>
        <w:rPr>
          <w:rFonts w:cs="Times New Roman" w:hAnsi="Times New Roman" w:eastAsia="Times New Roman" w:ascii="Times New Roman"/>
          <w:spacing w:val="0"/>
          <w:w w:val="100"/>
          <w:position w:val="-12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9"/>
          <w:w w:val="100"/>
          <w:position w:val="-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0.000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0.000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0.000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0.000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(0.002)</w:t>
      </w:r>
      <w:r>
        <w:rPr>
          <w:rFonts w:cs="Times New Roman" w:hAnsi="Times New Roman" w:eastAsia="Times New Roman" w:ascii="Times New Roman"/>
          <w:spacing w:val="-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(0.002)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(0.002)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(0.002)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3" w:lineRule="exact" w:line="140"/>
        <w:ind w:left="3948"/>
        <w:sectPr>
          <w:type w:val="continuous"/>
          <w:pgSz w:w="12240" w:h="15840"/>
          <w:pgMar w:top="1320" w:bottom="280" w:left="1340" w:right="172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0.004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-0.001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0.004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-0.001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240"/>
        <w:ind w:left="1739" w:right="-58"/>
      </w:pPr>
      <w:r>
        <w:rPr>
          <w:rFonts w:cs="Times New Roman" w:hAnsi="Times New Roman" w:eastAsia="Times New Roman" w:ascii="Times New Roman"/>
          <w:spacing w:val="0"/>
          <w:w w:val="111"/>
          <w:position w:val="4"/>
          <w:sz w:val="20"/>
          <w:szCs w:val="20"/>
        </w:rPr>
        <w:t>Capital</w:t>
      </w:r>
      <w:r>
        <w:rPr>
          <w:rFonts w:cs="Times New Roman" w:hAnsi="Times New Roman" w:eastAsia="Times New Roman" w:ascii="Times New Roman"/>
          <w:spacing w:val="10"/>
          <w:w w:val="111"/>
          <w:position w:val="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4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6"/>
          <w:w w:val="108"/>
          <w:position w:val="4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position w:val="4"/>
          <w:sz w:val="20"/>
          <w:szCs w:val="20"/>
        </w:rPr>
        <w:t>enness</w:t>
      </w:r>
      <w:r>
        <w:rPr>
          <w:rFonts w:cs="Times New Roman" w:hAnsi="Times New Roman" w:eastAsia="Times New Roman" w:ascii="Times New Roman"/>
          <w:spacing w:val="0"/>
          <w:w w:val="155"/>
          <w:position w:val="1"/>
          <w:sz w:val="14"/>
          <w:szCs w:val="14"/>
        </w:rPr>
        <w:t>t</w:t>
      </w:r>
      <w:r>
        <w:rPr>
          <w:rFonts w:cs="Meiryo" w:hAnsi="Meiryo" w:eastAsia="Meiryo" w:ascii="Meiryo"/>
          <w:spacing w:val="0"/>
          <w:w w:val="110"/>
          <w:position w:val="1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1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1"/>
        <w:sectPr>
          <w:type w:val="continuous"/>
          <w:pgSz w:w="12240" w:h="15840"/>
          <w:pgMar w:top="1320" w:bottom="280" w:left="1340" w:right="1720"/>
          <w:cols w:num="2" w:equalWidth="off">
            <w:col w:w="3538" w:space="332"/>
            <w:col w:w="531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(0.010)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(0.007)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(0.010)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(0.007)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4920" w:val="left"/>
        </w:tabs>
        <w:jc w:val="left"/>
        <w:spacing w:before="68" w:lineRule="auto" w:line="163"/>
        <w:ind w:left="3870" w:right="1466" w:hanging="2131"/>
      </w:pPr>
      <w:r>
        <w:rPr>
          <w:rFonts w:cs="Times New Roman" w:hAnsi="Times New Roman" w:eastAsia="Times New Roman" w:ascii="Times New Roman"/>
          <w:spacing w:val="0"/>
          <w:w w:val="115"/>
          <w:position w:val="-12"/>
          <w:sz w:val="20"/>
          <w:szCs w:val="20"/>
        </w:rPr>
        <w:t>∆</w:t>
      </w:r>
      <w:r>
        <w:rPr>
          <w:rFonts w:cs="Times New Roman" w:hAnsi="Times New Roman" w:eastAsia="Times New Roman" w:ascii="Times New Roman"/>
          <w:spacing w:val="-6"/>
          <w:w w:val="115"/>
          <w:position w:val="-1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15"/>
          <w:position w:val="-12"/>
          <w:sz w:val="20"/>
          <w:szCs w:val="20"/>
        </w:rPr>
        <w:t>oli</w:t>
      </w:r>
      <w:r>
        <w:rPr>
          <w:rFonts w:cs="Times New Roman" w:hAnsi="Times New Roman" w:eastAsia="Times New Roman" w:ascii="Times New Roman"/>
          <w:spacing w:val="-7"/>
          <w:w w:val="115"/>
          <w:position w:val="-12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position w:val="-12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15"/>
          <w:position w:val="-12"/>
          <w:sz w:val="20"/>
          <w:szCs w:val="20"/>
        </w:rPr>
        <w:t>                        </w:t>
      </w:r>
      <w:r>
        <w:rPr>
          <w:rFonts w:cs="Times New Roman" w:hAnsi="Times New Roman" w:eastAsia="Times New Roman" w:ascii="Times New Roman"/>
          <w:spacing w:val="26"/>
          <w:w w:val="115"/>
          <w:position w:val="-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-0.003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-0.002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42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-0.003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0.002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(0.002)</w:t>
      </w:r>
      <w:r>
        <w:rPr>
          <w:rFonts w:cs="Times New Roman" w:hAnsi="Times New Roman" w:eastAsia="Times New Roman" w:ascii="Times New Roman"/>
          <w:spacing w:val="-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(0.002)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(0.002)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</w:rPr>
        <w:t>(0.002)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3" w:lineRule="exact" w:line="140"/>
        <w:ind w:left="3948"/>
        <w:sectPr>
          <w:type w:val="continuous"/>
          <w:pgSz w:w="12240" w:h="15840"/>
          <w:pgMar w:top="1320" w:bottom="280" w:left="1340" w:right="172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0.001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0.001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0.001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6"/>
          <w:sz w:val="20"/>
          <w:szCs w:val="20"/>
        </w:rPr>
        <w:t>0.001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right"/>
        <w:spacing w:lineRule="exact" w:line="240"/>
      </w:pPr>
      <w:r>
        <w:rPr>
          <w:rFonts w:cs="Times New Roman" w:hAnsi="Times New Roman" w:eastAsia="Times New Roman" w:ascii="Times New Roman"/>
          <w:spacing w:val="-5"/>
          <w:w w:val="121"/>
          <w:position w:val="4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position w:val="4"/>
          <w:sz w:val="20"/>
          <w:szCs w:val="20"/>
        </w:rPr>
        <w:t>oli</w:t>
      </w:r>
      <w:r>
        <w:rPr>
          <w:rFonts w:cs="Times New Roman" w:hAnsi="Times New Roman" w:eastAsia="Times New Roman" w:ascii="Times New Roman"/>
          <w:spacing w:val="-6"/>
          <w:w w:val="108"/>
          <w:position w:val="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5"/>
          <w:position w:val="4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55"/>
          <w:position w:val="1"/>
          <w:sz w:val="14"/>
          <w:szCs w:val="14"/>
        </w:rPr>
        <w:t>t</w:t>
      </w:r>
      <w:r>
        <w:rPr>
          <w:rFonts w:cs="Meiryo" w:hAnsi="Meiryo" w:eastAsia="Meiryo" w:ascii="Meiryo"/>
          <w:spacing w:val="0"/>
          <w:w w:val="110"/>
          <w:position w:val="1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spacing w:val="0"/>
          <w:w w:val="113"/>
          <w:position w:val="1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1"/>
        <w:sectPr>
          <w:type w:val="continuous"/>
          <w:pgSz w:w="12240" w:h="15840"/>
          <w:pgMar w:top="1320" w:bottom="280" w:left="1340" w:right="1720"/>
          <w:cols w:num="2" w:equalWidth="off">
            <w:col w:w="2521" w:space="1349"/>
            <w:col w:w="531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(0.001)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(0.000)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(0.001)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(0.000)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Meiryo" w:hAnsi="Meiryo" w:eastAsia="Meiryo" w:ascii="Meiryo"/>
          <w:sz w:val="14"/>
          <w:szCs w:val="14"/>
        </w:rPr>
        <w:jc w:val="left"/>
        <w:spacing w:lineRule="exact" w:line="220"/>
        <w:ind w:left="1739"/>
      </w:pPr>
      <w:r>
        <w:rPr>
          <w:rFonts w:cs="Times New Roman" w:hAnsi="Times New Roman" w:eastAsia="Times New Roman" w:ascii="Times New Roman"/>
          <w:w w:val="10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5"/>
          <w:w w:val="10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-6"/>
          <w:w w:val="105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spacing w:val="0"/>
          <w:w w:val="110"/>
          <w:sz w:val="20"/>
          <w:szCs w:val="20"/>
        </w:rPr>
        <w:t>tme</w:t>
      </w:r>
      <w:r>
        <w:rPr>
          <w:rFonts w:cs="Times New Roman" w:hAnsi="Times New Roman" w:eastAsia="Times New Roman" w:ascii="Times New Roman"/>
          <w:spacing w:val="-5"/>
          <w:w w:val="11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3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-0.095</w:t>
      </w:r>
      <w:r>
        <w:rPr>
          <w:rFonts w:cs="Meiryo" w:hAnsi="Meiryo" w:eastAsia="Meiryo" w:ascii="Meiryo"/>
          <w:spacing w:val="0"/>
          <w:w w:val="100"/>
          <w:position w:val="7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7"/>
          <w:sz w:val="14"/>
          <w:szCs w:val="14"/>
        </w:rPr>
        <w:t>      </w:t>
      </w:r>
      <w:r>
        <w:rPr>
          <w:rFonts w:cs="Meiryo" w:hAnsi="Meiryo" w:eastAsia="Meiryo" w:ascii="Meiryo"/>
          <w:spacing w:val="34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-0.079</w:t>
      </w:r>
      <w:r>
        <w:rPr>
          <w:rFonts w:cs="Meiryo" w:hAnsi="Meiryo" w:eastAsia="Meiryo" w:ascii="Meiryo"/>
          <w:spacing w:val="0"/>
          <w:w w:val="100"/>
          <w:position w:val="7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7"/>
          <w:sz w:val="14"/>
          <w:szCs w:val="14"/>
        </w:rPr>
        <w:t>      </w:t>
      </w:r>
      <w:r>
        <w:rPr>
          <w:rFonts w:cs="Meiryo" w:hAnsi="Meiryo" w:eastAsia="Meiryo" w:ascii="Meiryo"/>
          <w:spacing w:val="34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-0.094</w:t>
      </w:r>
      <w:r>
        <w:rPr>
          <w:rFonts w:cs="Meiryo" w:hAnsi="Meiryo" w:eastAsia="Meiryo" w:ascii="Meiryo"/>
          <w:spacing w:val="0"/>
          <w:w w:val="100"/>
          <w:position w:val="7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7"/>
          <w:sz w:val="14"/>
          <w:szCs w:val="14"/>
        </w:rPr>
        <w:t>      </w:t>
      </w:r>
      <w:r>
        <w:rPr>
          <w:rFonts w:cs="Meiryo" w:hAnsi="Meiryo" w:eastAsia="Meiryo" w:ascii="Meiryo"/>
          <w:spacing w:val="34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-0.079</w:t>
      </w:r>
      <w:r>
        <w:rPr>
          <w:rFonts w:cs="Meiryo" w:hAnsi="Meiryo" w:eastAsia="Meiryo" w:ascii="Meiryo"/>
          <w:spacing w:val="0"/>
          <w:w w:val="100"/>
          <w:position w:val="7"/>
          <w:sz w:val="14"/>
          <w:szCs w:val="14"/>
        </w:rPr>
        <w:t>∗∗</w:t>
      </w:r>
      <w:r>
        <w:rPr>
          <w:rFonts w:cs="Meiryo" w:hAnsi="Meiryo" w:eastAsia="Meiryo" w:ascii="Meiryo"/>
          <w:spacing w:val="0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tabs>
          <w:tab w:pos="7920" w:val="left"/>
        </w:tabs>
        <w:jc w:val="left"/>
        <w:spacing w:before="9"/>
        <w:ind w:left="1639"/>
      </w:pPr>
      <w:r>
        <w:rPr>
          <w:rFonts w:cs="Times New Roman" w:hAnsi="Times New Roman" w:eastAsia="Times New Roman" w:ascii="Times New Roman"/>
          <w:w w:val="132"/>
          <w:sz w:val="20"/>
          <w:szCs w:val="20"/>
        </w:rPr>
      </w:r>
      <w:r>
        <w:rPr>
          <w:rFonts w:cs="Times New Roman" w:hAnsi="Times New Roman" w:eastAsia="Times New Roman" w:ascii="Times New Roman"/>
          <w:w w:val="132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10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  <w:u w:val="single" w:color="000000"/>
        </w:rPr>
        <w:t>Profile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55"/>
          <w:position w:val="-3"/>
          <w:sz w:val="14"/>
          <w:szCs w:val="14"/>
          <w:u w:val="single" w:color="000000"/>
        </w:rPr>
        <w:t>t</w:t>
      </w:r>
      <w:r>
        <w:rPr>
          <w:rFonts w:cs="Times New Roman" w:hAnsi="Times New Roman" w:eastAsia="Times New Roman" w:ascii="Times New Roman"/>
          <w:spacing w:val="0"/>
          <w:w w:val="155"/>
          <w:position w:val="-3"/>
          <w:sz w:val="14"/>
          <w:szCs w:val="1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55"/>
          <w:position w:val="-3"/>
          <w:sz w:val="14"/>
          <w:szCs w:val="14"/>
          <w:u w:val="single" w:color="000000"/>
        </w:rPr>
      </w:r>
      <w:r>
        <w:rPr>
          <w:rFonts w:cs="Meiryo" w:hAnsi="Meiryo" w:eastAsia="Meiryo" w:ascii="Meiryo"/>
          <w:spacing w:val="0"/>
          <w:w w:val="110"/>
          <w:position w:val="-3"/>
          <w:sz w:val="14"/>
          <w:szCs w:val="14"/>
          <w:u w:val="single" w:color="000000"/>
        </w:rPr>
        <w:t>−</w:t>
      </w:r>
      <w:r>
        <w:rPr>
          <w:rFonts w:cs="Meiryo" w:hAnsi="Meiryo" w:eastAsia="Meiryo" w:ascii="Meiryo"/>
          <w:spacing w:val="0"/>
          <w:w w:val="110"/>
          <w:position w:val="-3"/>
          <w:sz w:val="14"/>
          <w:szCs w:val="14"/>
          <w:u w:val="single" w:color="000000"/>
        </w:rPr>
      </w:r>
      <w:r>
        <w:rPr>
          <w:rFonts w:cs="Meiryo" w:hAnsi="Meiryo" w:eastAsia="Meiryo" w:ascii="Meiryo"/>
          <w:spacing w:val="0"/>
          <w:w w:val="110"/>
          <w:position w:val="-3"/>
          <w:sz w:val="14"/>
          <w:szCs w:val="1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13"/>
          <w:position w:val="-3"/>
          <w:sz w:val="14"/>
          <w:szCs w:val="14"/>
          <w:u w:val="single" w:color="000000"/>
        </w:rPr>
        <w:t>1</w:t>
      </w:r>
      <w:r>
        <w:rPr>
          <w:rFonts w:cs="Times New Roman" w:hAnsi="Times New Roman" w:eastAsia="Times New Roman" w:ascii="Times New Roman"/>
          <w:spacing w:val="0"/>
          <w:w w:val="113"/>
          <w:position w:val="-3"/>
          <w:sz w:val="14"/>
          <w:szCs w:val="1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99"/>
          <w:position w:val="-3"/>
          <w:sz w:val="14"/>
          <w:szCs w:val="1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4"/>
          <w:szCs w:val="14"/>
          <w:u w:val="single" w:color="000000"/>
        </w:rPr>
        <w:t>                               </w:t>
      </w:r>
      <w:r>
        <w:rPr>
          <w:rFonts w:cs="Times New Roman" w:hAnsi="Times New Roman" w:eastAsia="Times New Roman" w:ascii="Times New Roman"/>
          <w:spacing w:val="-1"/>
          <w:w w:val="100"/>
          <w:position w:val="-3"/>
          <w:sz w:val="14"/>
          <w:szCs w:val="1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-3"/>
          <w:sz w:val="14"/>
          <w:szCs w:val="14"/>
          <w:u w:val="single" w:color="000000"/>
        </w:rPr>
      </w:r>
      <w:r>
        <w:rPr>
          <w:rFonts w:cs="Times New Roman" w:hAnsi="Times New Roman" w:eastAsia="Times New Roman" w:ascii="Times New Roman"/>
          <w:spacing w:val="-1"/>
          <w:w w:val="100"/>
          <w:position w:val="-3"/>
          <w:sz w:val="14"/>
          <w:szCs w:val="1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  <w:u w:val="single" w:color="000000"/>
        </w:rPr>
        <w:t>(0.012)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32"/>
          <w:position w:val="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  <w:u w:val="single" w:color="000000"/>
        </w:rPr>
        <w:t>     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  <w:u w:val="single" w:color="000000"/>
        </w:rPr>
        <w:t>(0.008)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32"/>
          <w:position w:val="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  <w:u w:val="single" w:color="000000"/>
        </w:rPr>
        <w:t>     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  <w:u w:val="single" w:color="000000"/>
        </w:rPr>
        <w:t>(0.012)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32"/>
          <w:position w:val="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  <w:u w:val="single" w:color="000000"/>
        </w:rPr>
        <w:t>     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  <w:u w:val="single" w:color="000000"/>
        </w:rPr>
        <w:t>(0.008)</w:t>
      </w:r>
      <w:r>
        <w:rPr>
          <w:rFonts w:cs="Times New Roman" w:hAnsi="Times New Roman" w:eastAsia="Times New Roman" w:ascii="Times New Roman"/>
          <w:spacing w:val="0"/>
          <w:w w:val="104"/>
          <w:position w:val="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32"/>
          <w:position w:val="0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  <w:u w:val="single" w:color="000000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180"/>
        <w:ind w:left="1739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              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1,708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2,499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1,708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2,499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1739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              </w:t>
      </w:r>
      <w:r>
        <w:rPr>
          <w:rFonts w:cs="Times New Roman" w:hAnsi="Times New Roman" w:eastAsia="Times New Roman" w:ascii="Times New Roman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101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101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101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101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1739"/>
      </w:pP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7"/>
          <w:sz w:val="14"/>
          <w:szCs w:val="14"/>
        </w:rPr>
        <w:t>                                                        </w:t>
      </w:r>
      <w:r>
        <w:rPr>
          <w:rFonts w:cs="Times New Roman" w:hAnsi="Times New Roman" w:eastAsia="Times New Roman" w:ascii="Times New Roman"/>
          <w:spacing w:val="7"/>
          <w:w w:val="100"/>
          <w:position w:val="7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0.38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 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0.35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 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0.38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            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0"/>
          <w:szCs w:val="20"/>
        </w:rPr>
        <w:t>0.35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5" w:lineRule="auto" w:line="242"/>
        <w:ind w:left="817" w:right="390"/>
      </w:pPr>
      <w:r>
        <w:pict>
          <v:group style="position:absolute;margin-left:148.764pt;margin-top:1.40412pt;width:314.471pt;height:2.789pt;mso-position-horizontal-relative:page;mso-position-vertical-relative:paragraph;z-index:-2726" coordorigin="2975,28" coordsize="6289,56">
            <v:shape style="position:absolute;left:2979;top:32;width:6281;height:0" coordorigin="2979,32" coordsize="6281,0" path="m2979,32l9261,32e" filled="f" stroked="t" strokeweight="0.398pt" strokecolor="#000000">
              <v:path arrowok="t"/>
            </v:shape>
            <v:shape style="position:absolute;left:2979;top:80;width:6281;height:0" coordorigin="2979,80" coordsize="6281,0" path="m2979,80l9261,80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succeeded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9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−</w:t>
      </w:r>
      <w:r>
        <w:rPr>
          <w:rFonts w:cs="Times New Roman" w:hAnsi="Times New Roman" w:eastAsia="Times New Roman" w:ascii="Times New Roman"/>
          <w:spacing w:val="-17"/>
          <w:w w:val="13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lagged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cu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ulati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preceded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24"/>
          <w:szCs w:val="24"/>
        </w:rPr>
        <w:t>∆</w:t>
      </w:r>
      <w:r>
        <w:rPr>
          <w:rFonts w:cs="Times New Roman" w:hAnsi="Times New Roman" w:eastAsia="Times New Roman" w:ascii="Times New Roman"/>
          <w:spacing w:val="0"/>
          <w:w w:val="13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OLS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fixed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panel-corrected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standard</w:t>
      </w:r>
      <w:r>
        <w:rPr>
          <w:rFonts w:cs="Times New Roman" w:hAnsi="Times New Roman" w:eastAsia="Times New Roman" w:ascii="Times New Roman"/>
          <w:spacing w:val="-6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pare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theses.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dum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7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wn.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42"/>
        <w:ind w:left="817" w:right="396"/>
        <w:sectPr>
          <w:type w:val="continuous"/>
          <w:pgSz w:w="12240" w:h="15840"/>
          <w:pgMar w:top="1320" w:bottom="280" w:left="1340" w:right="1720"/>
        </w:sectPr>
      </w:pPr>
      <w:r>
        <w:rPr>
          <w:rFonts w:cs="Times New Roman" w:hAnsi="Times New Roman" w:eastAsia="Times New Roman" w:ascii="Times New Roman"/>
          <w:w w:val="11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“unsettled”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category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excludes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8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1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resol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disco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uation</w:t>
      </w:r>
      <w:r>
        <w:rPr>
          <w:rFonts w:cs="Times New Roman" w:hAnsi="Times New Roman" w:eastAsia="Times New Roman" w:ascii="Times New Roman"/>
          <w:spacing w:val="29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5"/>
        <w:ind w:left="4050" w:right="4070"/>
      </w:pP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Conclusion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100" w:right="78" w:firstLine="23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original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tribution</w:t>
      </w:r>
      <w:r>
        <w:rPr>
          <w:rFonts w:cs="Times New Roman" w:hAnsi="Times New Roman" w:eastAsia="Times New Roman" w:ascii="Times New Roman"/>
          <w:spacing w:val="28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dy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iter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ature</w:t>
      </w:r>
      <w:r>
        <w:rPr>
          <w:rFonts w:cs="Times New Roman" w:hAnsi="Times New Roman" w:eastAsia="Times New Roman" w:ascii="Times New Roman"/>
          <w:spacing w:val="27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terna-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18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systematically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studying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consequences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claimed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y-based</w:t>
      </w:r>
      <w:r>
        <w:rPr>
          <w:rFonts w:cs="Times New Roman" w:hAnsi="Times New Roman" w:eastAsia="Times New Roman" w:ascii="Times New Roman"/>
          <w:spacing w:val="37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26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predictably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translated</w:t>
      </w:r>
      <w:r>
        <w:rPr>
          <w:rFonts w:cs="Times New Roman" w:hAnsi="Times New Roman" w:eastAsia="Times New Roman" w:ascii="Times New Roman"/>
          <w:spacing w:val="26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reduced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foreign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ws,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evidence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therefore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14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damage,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hanism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presumed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broug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pl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erceptions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ommitme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ts.</w:t>
      </w:r>
      <w:r>
        <w:rPr>
          <w:rFonts w:cs="Times New Roman" w:hAnsi="Times New Roman" w:eastAsia="Times New Roman" w:ascii="Times New Roman"/>
          <w:spacing w:val="46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original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dataset</w:t>
      </w:r>
      <w:r>
        <w:rPr>
          <w:rFonts w:cs="Times New Roman" w:hAnsi="Times New Roman" w:eastAsia="Times New Roman" w:ascii="Times New Roman"/>
          <w:spacing w:val="3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6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ispute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middle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income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coun-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ues,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analyze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1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1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1987-2014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trary</w:t>
      </w:r>
      <w:r>
        <w:rPr>
          <w:rFonts w:cs="Times New Roman" w:hAnsi="Times New Roman" w:eastAsia="Times New Roman" w:ascii="Times New Roman"/>
          <w:spacing w:val="8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literature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tional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econo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ISDS,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gests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repu-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restricted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6"/>
          <w:w w:val="10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ende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398"/>
        <w:ind w:left="100" w:right="76" w:firstLine="239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cusing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initially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gis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ered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ears,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evi-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dence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indicates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r-state</w:t>
      </w:r>
      <w:r>
        <w:rPr>
          <w:rFonts w:cs="Times New Roman" w:hAnsi="Times New Roman" w:eastAsia="Times New Roman" w:ascii="Times New Roman"/>
          <w:spacing w:val="22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distinctly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dest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tinge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reputation.</w:t>
      </w:r>
      <w:r>
        <w:rPr>
          <w:rFonts w:cs="Times New Roman" w:hAnsi="Times New Roman" w:eastAsia="Times New Roman" w:ascii="Times New Roman"/>
          <w:spacing w:val="3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registered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ICSID,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2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less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6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scoring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99</w:t>
      </w:r>
      <w:r>
        <w:rPr>
          <w:rFonts w:cs="Times New Roman" w:hAnsi="Times New Roman" w:eastAsia="Times New Roman" w:ascii="Times New Roman"/>
          <w:spacing w:val="0"/>
          <w:w w:val="107"/>
          <w:position w:val="9"/>
          <w:sz w:val="16"/>
          <w:szCs w:val="16"/>
        </w:rPr>
        <w:t>th</w:t>
      </w:r>
      <w:r>
        <w:rPr>
          <w:rFonts w:cs="Times New Roman" w:hAnsi="Times New Roman" w:eastAsia="Times New Roman" w:ascii="Times New Roman"/>
          <w:spacing w:val="30"/>
          <w:w w:val="107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erce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tile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differences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around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3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ations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-2006</w:t>
      </w:r>
      <w:r>
        <w:rPr>
          <w:rFonts w:cs="Times New Roman" w:hAnsi="Times New Roman" w:eastAsia="Times New Roman" w:ascii="Times New Roman"/>
          <w:spacing w:val="14"/>
          <w:w w:val="9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during</w:t>
      </w:r>
      <w:r>
        <w:rPr>
          <w:rFonts w:cs="Times New Roman" w:hAnsi="Times New Roman" w:eastAsia="Times New Roman" w:ascii="Times New Roman"/>
          <w:spacing w:val="4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ccess</w:t>
      </w:r>
      <w:r>
        <w:rPr>
          <w:rFonts w:cs="Times New Roman" w:hAnsi="Times New Roman" w:eastAsia="Times New Roman" w:ascii="Times New Roman"/>
          <w:spacing w:val="1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in-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formation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0"/>
          <w:w w:val="117"/>
          <w:position w:val="0"/>
          <w:sz w:val="24"/>
          <w:szCs w:val="24"/>
        </w:rPr>
        <w:t>tl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3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0"/>
          <w:w w:val="13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cesses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expl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ded,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onse</w:t>
      </w:r>
      <w:r>
        <w:rPr>
          <w:rFonts w:cs="Times New Roman" w:hAnsi="Times New Roman" w:eastAsia="Times New Roman" w:ascii="Times New Roman"/>
          <w:spacing w:val="3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hanges</w:t>
      </w:r>
      <w:r>
        <w:rPr>
          <w:rFonts w:cs="Times New Roman" w:hAnsi="Times New Roman" w:eastAsia="Times New Roman" w:ascii="Times New Roman"/>
          <w:spacing w:val="3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rules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erning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9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4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position w:val="0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23"/>
          <w:w w:val="109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ting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7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blici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ISDS.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0" w:lineRule="auto" w:line="401"/>
        <w:ind w:left="100" w:right="78" w:firstLine="239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Exploring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14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basis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correction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del,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ery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similar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shifts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lete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unrelated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short-term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increases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lenges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registered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against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record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long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run,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401"/>
        <w:ind w:left="100" w:right="79"/>
      </w:pP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particularly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ICSID;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again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around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inclusion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3"/>
          <w:w w:val="10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io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ost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2006-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ything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substa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19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9" w:firstLine="239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together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three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findings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foreign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reputation,</w:t>
      </w:r>
      <w:r>
        <w:rPr>
          <w:rFonts w:cs="Times New Roman" w:hAnsi="Times New Roman" w:eastAsia="Times New Roman" w:ascii="Times New Roman"/>
          <w:spacing w:val="52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hanges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9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reputation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substa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37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hallenge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conclusions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registered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1984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ost-2006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manifested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2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1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whereas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underlying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credible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story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oused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literature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assumes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incur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statistically</w:t>
      </w:r>
      <w:r>
        <w:rPr>
          <w:rFonts w:cs="Times New Roman" w:hAnsi="Times New Roman" w:eastAsia="Times New Roman" w:ascii="Times New Roman"/>
          <w:spacing w:val="-12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substa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allegatio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violated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9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1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tinge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100" w:right="78" w:firstLine="239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ndings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7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implications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broader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literature</w:t>
      </w:r>
      <w:r>
        <w:rPr>
          <w:rFonts w:cs="Times New Roman" w:hAnsi="Times New Roman" w:eastAsia="Times New Roman" w:ascii="Times New Roman"/>
          <w:spacing w:val="2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ter-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institutions.</w:t>
      </w:r>
      <w:r>
        <w:rPr>
          <w:rFonts w:cs="Times New Roman" w:hAnsi="Times New Roman" w:eastAsia="Times New Roman" w:ascii="Times New Roman"/>
          <w:spacing w:val="4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Existin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rmal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8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raise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defection,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comply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difies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suggesting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strength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breadth,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visib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legitimacy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monitoring,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forc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hanisms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broug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particular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6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institutions.</w:t>
      </w:r>
      <w:r>
        <w:rPr>
          <w:rFonts w:cs="Times New Roman" w:hAnsi="Times New Roman" w:eastAsia="Times New Roman" w:ascii="Times New Roman"/>
          <w:spacing w:val="5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curre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ISDS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regime,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externalized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individual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firms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unals,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whose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deli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limited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facts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particular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case,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unpredictable,</w:t>
      </w:r>
      <w:r>
        <w:rPr>
          <w:rFonts w:cs="Times New Roman" w:hAnsi="Times New Roman" w:eastAsia="Times New Roman" w:ascii="Times New Roman"/>
          <w:spacing w:val="13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less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transpar-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prolonged,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ote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tially</w:t>
      </w:r>
      <w:r>
        <w:rPr>
          <w:rFonts w:cs="Times New Roman" w:hAnsi="Times New Roman" w:eastAsia="Times New Roman" w:ascii="Times New Roman"/>
          <w:spacing w:val="29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ersible.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haracteristics</w:t>
      </w:r>
      <w:r>
        <w:rPr>
          <w:rFonts w:cs="Times New Roman" w:hAnsi="Times New Roman" w:eastAsia="Times New Roman" w:ascii="Times New Roman"/>
          <w:spacing w:val="32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ISDS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regime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further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reduced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eness,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including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legitimacy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1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-1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arbitral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cesses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olving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collisions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protections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accorded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3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norm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withstanding</w:t>
      </w:r>
      <w:r>
        <w:rPr>
          <w:rFonts w:cs="Times New Roman" w:hAnsi="Times New Roman" w:eastAsia="Times New Roman" w:ascii="Times New Roman"/>
          <w:spacing w:val="41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legal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enj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6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22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ISDS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pro-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cesses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accordingly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atte</w:t>
      </w:r>
      <w:r>
        <w:rPr>
          <w:rFonts w:cs="Times New Roman" w:hAnsi="Times New Roman" w:eastAsia="Times New Roman" w:ascii="Times New Roman"/>
          <w:spacing w:val="-8"/>
          <w:w w:val="11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uated.</w:t>
      </w:r>
      <w:r>
        <w:rPr>
          <w:rFonts w:cs="Times New Roman" w:hAnsi="Times New Roman" w:eastAsia="Times New Roman" w:ascii="Times New Roman"/>
          <w:spacing w:val="62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ly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since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2006,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im</w:t>
      </w:r>
      <w:r>
        <w:rPr>
          <w:rFonts w:cs="Times New Roman" w:hAnsi="Times New Roman" w:eastAsia="Times New Roman" w:ascii="Times New Roman"/>
          <w:spacing w:val="7"/>
          <w:w w:val="10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orta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egn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place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cesses,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rep-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utational</w:t>
      </w:r>
      <w:r>
        <w:rPr>
          <w:rFonts w:cs="Times New Roman" w:hAnsi="Times New Roman" w:eastAsia="Times New Roman" w:ascii="Times New Roman"/>
          <w:spacing w:val="11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egan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ecome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implication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 w:lineRule="auto" w:line="401"/>
        <w:ind w:left="100" w:right="79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future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hanisms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enforceme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tinge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ciated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costs.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5"/>
        <w:ind w:left="4042" w:right="4061"/>
      </w:pP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References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spacing w:lineRule="auto" w:line="401"/>
        <w:ind w:left="59" w:right="1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Allee,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dd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Cli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einhardt.</w:t>
      </w:r>
      <w:r>
        <w:rPr>
          <w:rFonts w:cs="Times New Roman" w:hAnsi="Times New Roman" w:eastAsia="Times New Roman" w:ascii="Times New Roman"/>
          <w:spacing w:val="18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2011.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“Co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tinge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Credibili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Violations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oreign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1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ganization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65:401–432.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tonietti,</w:t>
      </w:r>
      <w:r>
        <w:rPr>
          <w:rFonts w:cs="Times New Roman" w:hAnsi="Times New Roman" w:eastAsia="Times New Roman" w:ascii="Times New Roman"/>
          <w:spacing w:val="1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Aurelia.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2006.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“The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Amendme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Rules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Regulations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dditional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acili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Rules.”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eview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21(2):427–448.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9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k,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Nathaniel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Jonathan</w:t>
      </w:r>
      <w:r>
        <w:rPr>
          <w:rFonts w:cs="Times New Roman" w:hAnsi="Times New Roman" w:eastAsia="Times New Roman" w:ascii="Times New Roman"/>
          <w:spacing w:val="18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N.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Katz.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1995.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“What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Do)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7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oled</w:t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01"/>
        <w:ind w:left="100" w:right="79" w:firstLine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Time-Series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Cross-Section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Data.”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meri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Politi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Scien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eview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89(3):634–647.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Berger,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Axel,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Matthias</w:t>
      </w:r>
      <w:r>
        <w:rPr>
          <w:rFonts w:cs="Times New Roman" w:hAnsi="Times New Roman" w:eastAsia="Times New Roman" w:ascii="Times New Roman"/>
          <w:spacing w:val="22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Busse,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Nunn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“More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Stringe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7" w:lineRule="auto" w:line="401"/>
        <w:ind w:left="79" w:right="99" w:hanging="3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Less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biguous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FDI?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Bit!”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onomics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etters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112(3):270–272.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Brewster,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2009.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“Unpa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king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Reputation.”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Harva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44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aw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50(2):231–269.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334" w:right="79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Büthe,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Helen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V.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Milner.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2008.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“The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olitics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oreign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eloping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Increasing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Agreem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ts?”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meri</w:t>
      </w:r>
      <w:r>
        <w:rPr>
          <w:rFonts w:cs="Times New Roman" w:hAnsi="Times New Roman" w:eastAsia="Times New Roman" w:ascii="Times New Roman"/>
          <w:spacing w:val="-12"/>
          <w:w w:val="10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Politi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Scien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52(4):741–762.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334" w:right="78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Büthe,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Helen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V.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Milner.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2009.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“Bilateral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3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oreign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Direct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t:</w:t>
      </w:r>
      <w:r>
        <w:rPr>
          <w:rFonts w:cs="Times New Roman" w:hAnsi="Times New Roman" w:eastAsia="Times New Roman" w:ascii="Times New Roman"/>
          <w:spacing w:val="43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Analysis”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eign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Investment: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Bilate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Investment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1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3"/>
          <w:w w:val="11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aties,</w:t>
      </w:r>
      <w:r>
        <w:rPr>
          <w:rFonts w:cs="Times New Roman" w:hAnsi="Times New Roman" w:eastAsia="Times New Roman" w:ascii="Times New Roman"/>
          <w:spacing w:val="8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Double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axation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1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3"/>
          <w:w w:val="11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aties,</w:t>
      </w:r>
      <w:r>
        <w:rPr>
          <w:rFonts w:cs="Times New Roman" w:hAnsi="Times New Roman" w:eastAsia="Times New Roman" w:ascii="Times New Roman"/>
          <w:spacing w:val="8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Investment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Flows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ed.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Karl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Sau</w:t>
      </w:r>
      <w:r>
        <w:rPr>
          <w:rFonts w:cs="Times New Roman" w:hAnsi="Times New Roman" w:eastAsia="Times New Roman" w:ascii="Times New Roman"/>
          <w:spacing w:val="-13"/>
          <w:w w:val="10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Oxford: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Oxford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Press.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334" w:right="79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Büthe,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Helen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V.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Milner.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2014.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oreign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Institu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tio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2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er-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Agreeme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Credibili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3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Economic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oping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orld,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1971-2007.”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Politics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66:88–122.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334" w:right="78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allaro,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James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Stephanie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er.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2008.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“Ree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Regional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Human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Lit-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igation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y-First</w:t>
      </w:r>
      <w:r>
        <w:rPr>
          <w:rFonts w:cs="Times New Roman" w:hAnsi="Times New Roman" w:eastAsia="Times New Roman" w:ascii="Times New Roman"/>
          <w:spacing w:val="27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tury: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ter-American</w:t>
      </w:r>
      <w:r>
        <w:rPr>
          <w:rFonts w:cs="Times New Roman" w:hAnsi="Times New Roman" w:eastAsia="Times New Roman" w:ascii="Times New Roman"/>
          <w:spacing w:val="28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Court.”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meri</w:t>
      </w:r>
      <w:r>
        <w:rPr>
          <w:rFonts w:cs="Times New Roman" w:hAnsi="Times New Roman" w:eastAsia="Times New Roman" w:ascii="Times New Roman"/>
          <w:spacing w:val="-12"/>
          <w:w w:val="10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1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aw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pp.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768–827.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7"/>
        <w:ind w:left="59" w:right="7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Chinn,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Menzie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Hiro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Ito.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2008.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Financial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enness.”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Policy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nalysis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10(3):309–322.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59" w:right="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Egli,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Gabriel.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“Don’t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ddress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Inconsiste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ind w:right="120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Most-</w:t>
      </w:r>
      <w:r>
        <w:rPr>
          <w:rFonts w:cs="Times New Roman" w:hAnsi="Times New Roman" w:eastAsia="Times New Roman" w:ascii="Times New Roman"/>
          <w:spacing w:val="-21"/>
          <w:w w:val="10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ored-Nation</w:t>
      </w:r>
      <w:r>
        <w:rPr>
          <w:rFonts w:cs="Times New Roman" w:hAnsi="Times New Roman" w:eastAsia="Times New Roman" w:ascii="Times New Roman"/>
          <w:spacing w:val="31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Clauses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Resolution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visions.”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Pep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aw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6"/>
          <w:sz w:val="24"/>
          <w:szCs w:val="24"/>
        </w:rPr>
        <w:t>eview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4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34:1045–1084.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334" w:right="78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Elkins,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Andrew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Guzman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Simmons.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3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Capital: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Diffusion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Bilatera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eaties,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1960-2000.”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5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0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ganization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60(4):811–46.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James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“Signaling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oreign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olicy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terests: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ersus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nking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Costs.”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Conflict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esolution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41(1):68–90.</w:t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334" w:right="78" w:hanging="234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Susan.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Legitimacy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Crisis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spacing w:val="-8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62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Arbitration: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Pri</w:t>
      </w:r>
      <w:r>
        <w:rPr>
          <w:rFonts w:cs="Times New Roman" w:hAnsi="Times New Roman" w:eastAsia="Times New Roman" w:ascii="Times New Roman"/>
          <w:spacing w:val="-13"/>
          <w:w w:val="10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a-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tizing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4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Inconsiste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Decisions.”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dham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aw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eview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73(4):1521–1626.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334" w:right="79" w:hanging="234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reeman,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W.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2013.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“Domestic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Institutions,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Capaci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Limitations,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Compliance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Determina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1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Arbitrations,</w:t>
      </w:r>
      <w:r>
        <w:rPr>
          <w:rFonts w:cs="Times New Roman" w:hAnsi="Times New Roman" w:eastAsia="Times New Roman" w:ascii="Times New Roman"/>
          <w:spacing w:val="12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-2007.”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Inter-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Inte</w:t>
      </w:r>
      <w:r>
        <w:rPr>
          <w:rFonts w:cs="Times New Roman" w:hAnsi="Times New Roman" w:eastAsia="Times New Roman" w:ascii="Times New Roman"/>
          <w:spacing w:val="-13"/>
          <w:w w:val="10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actions</w:t>
      </w:r>
      <w:r>
        <w:rPr>
          <w:rFonts w:cs="Times New Roman" w:hAnsi="Times New Roman" w:eastAsia="Times New Roman" w:ascii="Times New Roman"/>
          <w:spacing w:val="14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39(1):54–78.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334" w:right="78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Gaukr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dger,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Kathryn</w:t>
      </w:r>
      <w:r>
        <w:rPr>
          <w:rFonts w:cs="Times New Roman" w:hAnsi="Times New Roman" w:eastAsia="Times New Roman" w:ascii="Times New Roman"/>
          <w:spacing w:val="-5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Gordon.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2012.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estor-State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Settleme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Scop-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olicy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OECD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orking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Investment,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2012/13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334"/>
      </w:pP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URL:</w:t>
      </w:r>
      <w:r>
        <w:rPr>
          <w:rFonts w:cs="Times New Roman" w:hAnsi="Times New Roman" w:eastAsia="Times New Roman" w:ascii="Times New Roman"/>
          <w:spacing w:val="8"/>
          <w:w w:val="117"/>
          <w:sz w:val="24"/>
          <w:szCs w:val="24"/>
        </w:rPr>
        <w:t> </w:t>
      </w:r>
      <w:hyperlink r:id="rId26">
        <w:r>
          <w:rPr>
            <w:rFonts w:cs="Times New Roman" w:hAnsi="Times New Roman" w:eastAsia="Times New Roman" w:ascii="Times New Roman"/>
            <w:spacing w:val="0"/>
            <w:w w:val="107"/>
            <w:sz w:val="24"/>
            <w:szCs w:val="24"/>
          </w:rPr>
          <w:t>http://www.</w:t>
        </w:r>
        <w:r>
          <w:rPr>
            <w:rFonts w:cs="Times New Roman" w:hAnsi="Times New Roman" w:eastAsia="Times New Roman" w:ascii="Times New Roman"/>
            <w:spacing w:val="-12"/>
            <w:w w:val="107"/>
            <w:sz w:val="24"/>
            <w:szCs w:val="24"/>
          </w:rPr>
          <w:t>o</w:t>
        </w:r>
        <w:r>
          <w:rPr>
            <w:rFonts w:cs="Times New Roman" w:hAnsi="Times New Roman" w:eastAsia="Times New Roman" w:ascii="Times New Roman"/>
            <w:spacing w:val="-12"/>
            <w:w w:val="101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spacing w:val="-12"/>
            <w:w w:val="101"/>
            <w:sz w:val="24"/>
            <w:szCs w:val="24"/>
          </w:rPr>
          <w:t>c</w:t>
        </w:r>
        <w:r>
          <w:rPr>
            <w:rFonts w:cs="Times New Roman" w:hAnsi="Times New Roman" w:eastAsia="Times New Roman" w:ascii="Times New Roman"/>
            <w:spacing w:val="0"/>
            <w:w w:val="107"/>
            <w:sz w:val="24"/>
            <w:szCs w:val="24"/>
          </w:rPr>
          <w:t>d.o</w:t>
        </w:r>
        <w:r>
          <w:rPr>
            <w:rFonts w:cs="Times New Roman" w:hAnsi="Times New Roman" w:eastAsia="Times New Roman" w:ascii="Times New Roman"/>
            <w:spacing w:val="-12"/>
            <w:w w:val="107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spacing w:val="0"/>
            <w:w w:val="107"/>
            <w:sz w:val="24"/>
            <w:szCs w:val="24"/>
          </w:rPr>
          <w:t>g/investment/investment-</w:t>
        </w:r>
        <w:r>
          <w:rPr>
            <w:rFonts w:cs="Times New Roman" w:hAnsi="Times New Roman" w:eastAsia="Times New Roman" w:ascii="Times New Roman"/>
            <w:spacing w:val="-13"/>
            <w:w w:val="107"/>
            <w:sz w:val="24"/>
            <w:szCs w:val="24"/>
          </w:rPr>
          <w:t>p</w:t>
        </w:r>
        <w:r>
          <w:rPr>
            <w:rFonts w:cs="Times New Roman" w:hAnsi="Times New Roman" w:eastAsia="Times New Roman" w:ascii="Times New Roman"/>
            <w:spacing w:val="0"/>
            <w:w w:val="107"/>
            <w:sz w:val="24"/>
            <w:szCs w:val="24"/>
          </w:rPr>
          <w:t>olicy/WP-2012_3.</w:t>
        </w:r>
        <w:r>
          <w:rPr>
            <w:rFonts w:cs="Times New Roman" w:hAnsi="Times New Roman" w:eastAsia="Times New Roman" w:ascii="Times New Roman"/>
            <w:spacing w:val="-12"/>
            <w:w w:val="107"/>
            <w:sz w:val="24"/>
            <w:szCs w:val="24"/>
          </w:rPr>
          <w:t>p</w:t>
        </w:r>
        <w:r>
          <w:rPr>
            <w:rFonts w:cs="Times New Roman" w:hAnsi="Times New Roman" w:eastAsia="Times New Roman" w:ascii="Times New Roman"/>
            <w:spacing w:val="0"/>
            <w:w w:val="95"/>
            <w:sz w:val="24"/>
            <w:szCs w:val="24"/>
          </w:rPr>
          <w:t>df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334" w:right="78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Guzman,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Andrew.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“I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6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ribunals: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Choice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is.”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University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Pennsylvania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aw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eview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157:171–235.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Guzman,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Andrew.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“Reputation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5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w.”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UC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Berkeley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1112064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BatangChe" w:hAnsi="BatangChe" w:eastAsia="BatangChe" w:ascii="BatangChe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URL:</w:t>
      </w:r>
      <w:r>
        <w:rPr>
          <w:rFonts w:cs="Times New Roman" w:hAnsi="Times New Roman" w:eastAsia="Times New Roman" w:ascii="Times New Roman"/>
          <w:spacing w:val="8"/>
          <w:w w:val="117"/>
          <w:sz w:val="24"/>
          <w:szCs w:val="24"/>
        </w:rPr>
        <w:t> </w:t>
      </w:r>
      <w:hyperlink r:id="rId27"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http: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//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papers.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ssrn.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com/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sol3/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papers.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cfm?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abstract_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id=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1112064</w:t>
        </w:r>
      </w:hyperlink>
      <w:r>
        <w:rPr>
          <w:rFonts w:cs="BatangChe" w:hAnsi="BatangChe" w:eastAsia="BatangChe" w:ascii="BatangChe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334" w:right="79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Haftel,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oram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Alexander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Thompson.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2013.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“Del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Ratification: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Domestic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4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ate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Bilateral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reaties.”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1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ganization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67(02):355–387.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ICSID.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Casel</w:t>
      </w:r>
      <w:r>
        <w:rPr>
          <w:rFonts w:cs="Times New Roman" w:hAnsi="Times New Roman" w:eastAsia="Times New Roman" w:ascii="Times New Roman"/>
          <w:spacing w:val="-12"/>
          <w:w w:val="10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ad–Statistics,</w:t>
      </w:r>
      <w:r>
        <w:rPr>
          <w:rFonts w:cs="Times New Roman" w:hAnsi="Times New Roman" w:eastAsia="Times New Roman" w:ascii="Times New Roman"/>
          <w:spacing w:val="33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Issue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ashin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D.C.: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ICSID.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BatangChe" w:hAnsi="BatangChe" w:eastAsia="BatangChe" w:ascii="BatangChe"/>
          <w:sz w:val="24"/>
          <w:szCs w:val="24"/>
        </w:rPr>
        <w:jc w:val="left"/>
        <w:spacing w:lineRule="auto" w:line="346"/>
        <w:ind w:left="334" w:right="118"/>
      </w:pP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URL: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           </w:t>
      </w:r>
      <w:r>
        <w:rPr>
          <w:rFonts w:cs="Times New Roman" w:hAnsi="Times New Roman" w:eastAsia="Times New Roman" w:ascii="Times New Roman"/>
          <w:spacing w:val="51"/>
          <w:w w:val="117"/>
          <w:sz w:val="24"/>
          <w:szCs w:val="24"/>
        </w:rPr>
        <w:t> </w:t>
      </w:r>
      <w:hyperlink r:id="rId28"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https: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//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icsid.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worldbank.</w:t>
        </w:r>
        <w:r>
          <w:rPr>
            <w:rFonts w:cs="BatangChe" w:hAnsi="BatangChe" w:eastAsia="BatangChe" w:ascii="BatangChe"/>
            <w:spacing w:val="-77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org/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ICSID/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0"/>
            <w:sz w:val="24"/>
            <w:szCs w:val="24"/>
          </w:rPr>
          <w:t>FrontServl</w:t>
        </w:r>
        <w:r>
          <w:rPr>
            <w:rFonts w:cs="BatangChe" w:hAnsi="BatangChe" w:eastAsia="BatangChe" w:ascii="BatangChe"/>
            <w:spacing w:val="1"/>
            <w:w w:val="100"/>
            <w:sz w:val="24"/>
            <w:szCs w:val="24"/>
          </w:rPr>
          <w:t>e</w:t>
        </w:r>
        <w:r>
          <w:rPr>
            <w:rFonts w:cs="BatangChe" w:hAnsi="BatangChe" w:eastAsia="BatangChe" w:ascii="BatangChe"/>
            <w:spacing w:val="0"/>
            <w:w w:val="100"/>
            <w:sz w:val="24"/>
            <w:szCs w:val="24"/>
          </w:rPr>
          <w:t>t?</w:t>
        </w:r>
        <w:r>
          <w:rPr>
            <w:rFonts w:cs="BatangChe" w:hAnsi="BatangChe" w:eastAsia="BatangChe" w:ascii="BatangChe"/>
            <w:spacing w:val="-47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requestType=</w:t>
        </w:r>
      </w:hyperlink>
      <w:hyperlink r:id="rId29"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ICSIDDocRH&amp;</w:t>
        </w:r>
        <w:r>
          <w:rPr>
            <w:rFonts w:cs="BatangChe" w:hAnsi="BatangChe" w:eastAsia="BatangChe" w:ascii="BatangChe"/>
            <w:spacing w:val="-77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actionVal=</w:t>
        </w:r>
        <w:r>
          <w:rPr>
            <w:rFonts w:cs="BatangChe" w:hAnsi="BatangChe" w:eastAsia="BatangChe" w:ascii="BatangChe"/>
            <w:spacing w:val="-77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CaseLoadStatisti</w:t>
        </w:r>
        <w:r>
          <w:rPr>
            <w:rFonts w:cs="BatangChe" w:hAnsi="BatangChe" w:eastAsia="BatangChe" w:ascii="BatangChe"/>
            <w:spacing w:val="2"/>
            <w:w w:val="102"/>
            <w:sz w:val="24"/>
            <w:szCs w:val="24"/>
          </w:rPr>
          <w:t>c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s</w:t>
        </w:r>
      </w:hyperlink>
      <w:r>
        <w:rPr>
          <w:rFonts w:cs="BatangChe" w:hAnsi="BatangChe" w:eastAsia="BatangChe" w:ascii="BatangChe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7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Cont</w:t>
      </w:r>
      <w:r>
        <w:rPr>
          <w:rFonts w:cs="Times New Roman" w:hAnsi="Times New Roman" w:eastAsia="Times New Roman" w:ascii="Times New Roman"/>
          <w:spacing w:val="-13"/>
          <w:w w:val="10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acting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Signatories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Convention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-21"/>
          <w:w w:val="106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ashington,</w:t>
      </w:r>
      <w:r>
        <w:rPr>
          <w:rFonts w:cs="Times New Roman" w:hAnsi="Times New Roman" w:eastAsia="Times New Roman" w:ascii="Times New Roman"/>
          <w:spacing w:val="16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D.C.: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ICSID.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BatangChe" w:hAnsi="BatangChe" w:eastAsia="BatangChe" w:ascii="BatangChe"/>
          <w:sz w:val="24"/>
          <w:szCs w:val="24"/>
        </w:rPr>
        <w:jc w:val="left"/>
        <w:spacing w:lineRule="exact" w:line="280"/>
        <w:ind w:left="334"/>
      </w:pPr>
      <w:r>
        <w:rPr>
          <w:rFonts w:cs="Times New Roman" w:hAnsi="Times New Roman" w:eastAsia="Times New Roman" w:ascii="Times New Roman"/>
          <w:spacing w:val="0"/>
          <w:w w:val="117"/>
          <w:position w:val="-1"/>
          <w:sz w:val="24"/>
          <w:szCs w:val="24"/>
        </w:rPr>
        <w:t>URL:</w:t>
      </w:r>
      <w:r>
        <w:rPr>
          <w:rFonts w:cs="Times New Roman" w:hAnsi="Times New Roman" w:eastAsia="Times New Roman" w:ascii="Times New Roman"/>
          <w:spacing w:val="0"/>
          <w:w w:val="117"/>
          <w:position w:val="-1"/>
          <w:sz w:val="24"/>
          <w:szCs w:val="24"/>
        </w:rPr>
        <w:t>           </w:t>
      </w:r>
      <w:r>
        <w:rPr>
          <w:rFonts w:cs="Times New Roman" w:hAnsi="Times New Roman" w:eastAsia="Times New Roman" w:ascii="Times New Roman"/>
          <w:spacing w:val="51"/>
          <w:w w:val="117"/>
          <w:position w:val="-1"/>
          <w:sz w:val="24"/>
          <w:szCs w:val="24"/>
        </w:rPr>
        <w:t> </w:t>
      </w:r>
      <w:hyperlink r:id="rId30">
        <w:r>
          <w:rPr>
            <w:rFonts w:cs="BatangChe" w:hAnsi="BatangChe" w:eastAsia="BatangChe" w:ascii="BatangChe"/>
            <w:spacing w:val="0"/>
            <w:w w:val="102"/>
            <w:position w:val="-1"/>
            <w:sz w:val="24"/>
            <w:szCs w:val="24"/>
          </w:rPr>
          <w:t>https:</w:t>
        </w:r>
        <w:r>
          <w:rPr>
            <w:rFonts w:cs="BatangChe" w:hAnsi="BatangChe" w:eastAsia="BatangChe" w:ascii="BatangChe"/>
            <w:spacing w:val="-78"/>
            <w:w w:val="100"/>
            <w:position w:val="-1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position w:val="-1"/>
            <w:sz w:val="24"/>
            <w:szCs w:val="24"/>
          </w:rPr>
          <w:t>//</w:t>
        </w:r>
        <w:r>
          <w:rPr>
            <w:rFonts w:cs="BatangChe" w:hAnsi="BatangChe" w:eastAsia="BatangChe" w:ascii="BatangChe"/>
            <w:spacing w:val="-78"/>
            <w:w w:val="100"/>
            <w:position w:val="-1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position w:val="-1"/>
            <w:sz w:val="24"/>
            <w:szCs w:val="24"/>
          </w:rPr>
          <w:t>icsid.</w:t>
        </w:r>
        <w:r>
          <w:rPr>
            <w:rFonts w:cs="BatangChe" w:hAnsi="BatangChe" w:eastAsia="BatangChe" w:ascii="BatangChe"/>
            <w:spacing w:val="-78"/>
            <w:w w:val="100"/>
            <w:position w:val="-1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position w:val="-1"/>
            <w:sz w:val="24"/>
            <w:szCs w:val="24"/>
          </w:rPr>
          <w:t>worldbank.</w:t>
        </w:r>
        <w:r>
          <w:rPr>
            <w:rFonts w:cs="BatangChe" w:hAnsi="BatangChe" w:eastAsia="BatangChe" w:ascii="BatangChe"/>
            <w:spacing w:val="-77"/>
            <w:w w:val="100"/>
            <w:position w:val="-1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position w:val="-1"/>
            <w:sz w:val="24"/>
            <w:szCs w:val="24"/>
          </w:rPr>
          <w:t>org/</w:t>
        </w:r>
        <w:r>
          <w:rPr>
            <w:rFonts w:cs="BatangChe" w:hAnsi="BatangChe" w:eastAsia="BatangChe" w:ascii="BatangChe"/>
            <w:spacing w:val="-78"/>
            <w:w w:val="100"/>
            <w:position w:val="-1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position w:val="-1"/>
            <w:sz w:val="24"/>
            <w:szCs w:val="24"/>
          </w:rPr>
          <w:t>ICSID/</w:t>
        </w:r>
        <w:r>
          <w:rPr>
            <w:rFonts w:cs="BatangChe" w:hAnsi="BatangChe" w:eastAsia="BatangChe" w:ascii="BatangChe"/>
            <w:spacing w:val="-78"/>
            <w:w w:val="100"/>
            <w:position w:val="-1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0"/>
            <w:position w:val="-1"/>
            <w:sz w:val="24"/>
            <w:szCs w:val="24"/>
          </w:rPr>
          <w:t>FrontServl</w:t>
        </w:r>
        <w:r>
          <w:rPr>
            <w:rFonts w:cs="BatangChe" w:hAnsi="BatangChe" w:eastAsia="BatangChe" w:ascii="BatangChe"/>
            <w:spacing w:val="1"/>
            <w:w w:val="100"/>
            <w:position w:val="-1"/>
            <w:sz w:val="24"/>
            <w:szCs w:val="24"/>
          </w:rPr>
          <w:t>e</w:t>
        </w:r>
        <w:r>
          <w:rPr>
            <w:rFonts w:cs="BatangChe" w:hAnsi="BatangChe" w:eastAsia="BatangChe" w:ascii="BatangChe"/>
            <w:spacing w:val="0"/>
            <w:w w:val="100"/>
            <w:position w:val="-1"/>
            <w:sz w:val="24"/>
            <w:szCs w:val="24"/>
          </w:rPr>
          <w:t>t?</w:t>
        </w:r>
        <w:r>
          <w:rPr>
            <w:rFonts w:cs="BatangChe" w:hAnsi="BatangChe" w:eastAsia="BatangChe" w:ascii="BatangChe"/>
            <w:spacing w:val="-47"/>
            <w:w w:val="100"/>
            <w:position w:val="-1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position w:val="-1"/>
            <w:sz w:val="24"/>
            <w:szCs w:val="24"/>
          </w:rPr>
          <w:t>requestType=</w:t>
        </w:r>
      </w:hyperlink>
      <w:r>
        <w:rPr>
          <w:rFonts w:cs="BatangChe" w:hAnsi="BatangChe" w:eastAsia="BatangChe" w:ascii="BatangChe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BatangChe" w:hAnsi="BatangChe" w:eastAsia="BatangChe" w:ascii="BatangChe"/>
          <w:sz w:val="24"/>
          <w:szCs w:val="24"/>
        </w:rPr>
        <w:jc w:val="left"/>
        <w:ind w:left="334"/>
      </w:pPr>
      <w:hyperlink r:id="rId31">
        <w:r>
          <w:rPr>
            <w:rFonts w:cs="BatangChe" w:hAnsi="BatangChe" w:eastAsia="BatangChe" w:ascii="BatangChe"/>
            <w:w w:val="102"/>
            <w:sz w:val="24"/>
            <w:szCs w:val="24"/>
          </w:rPr>
          <w:t>ICSIDDocRH&amp;</w:t>
        </w:r>
        <w:r>
          <w:rPr>
            <w:rFonts w:cs="BatangChe" w:hAnsi="BatangChe" w:eastAsia="BatangChe" w:ascii="BatangChe"/>
            <w:spacing w:val="-77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actionVal=</w:t>
        </w:r>
        <w:r>
          <w:rPr>
            <w:rFonts w:cs="BatangChe" w:hAnsi="BatangChe" w:eastAsia="BatangChe" w:ascii="BatangChe"/>
            <w:spacing w:val="-77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0"/>
            <w:sz w:val="24"/>
            <w:szCs w:val="24"/>
          </w:rPr>
          <w:t>ShowDocument&amp;</w:t>
        </w:r>
        <w:r>
          <w:rPr>
            <w:rFonts w:cs="BatangChe" w:hAnsi="BatangChe" w:eastAsia="BatangChe" w:ascii="BatangChe"/>
            <w:spacing w:val="-46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language=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English</w:t>
        </w:r>
      </w:hyperlink>
      <w:r>
        <w:rPr>
          <w:rFonts w:cs="BatangChe" w:hAnsi="BatangChe" w:eastAsia="BatangChe" w:ascii="BatangChe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ICSID.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2015.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Casel</w:t>
      </w:r>
      <w:r>
        <w:rPr>
          <w:rFonts w:cs="Times New Roman" w:hAnsi="Times New Roman" w:eastAsia="Times New Roman" w:ascii="Times New Roman"/>
          <w:spacing w:val="-12"/>
          <w:w w:val="10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ad–Statistics,</w:t>
      </w:r>
      <w:r>
        <w:rPr>
          <w:rFonts w:cs="Times New Roman" w:hAnsi="Times New Roman" w:eastAsia="Times New Roman" w:ascii="Times New Roman"/>
          <w:spacing w:val="33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Issue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ashin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D.C.: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ICSID.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BatangChe" w:hAnsi="BatangChe" w:eastAsia="BatangChe" w:ascii="BatangChe"/>
          <w:sz w:val="24"/>
          <w:szCs w:val="24"/>
        </w:rPr>
        <w:jc w:val="left"/>
        <w:spacing w:lineRule="auto" w:line="346"/>
        <w:ind w:left="334" w:right="118"/>
      </w:pP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URL: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           </w:t>
      </w:r>
      <w:r>
        <w:rPr>
          <w:rFonts w:cs="Times New Roman" w:hAnsi="Times New Roman" w:eastAsia="Times New Roman" w:ascii="Times New Roman"/>
          <w:spacing w:val="51"/>
          <w:w w:val="117"/>
          <w:sz w:val="24"/>
          <w:szCs w:val="24"/>
        </w:rPr>
        <w:t> </w:t>
      </w:r>
      <w:hyperlink r:id="rId32"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https: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//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icsid.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worldbank.</w:t>
        </w:r>
        <w:r>
          <w:rPr>
            <w:rFonts w:cs="BatangChe" w:hAnsi="BatangChe" w:eastAsia="BatangChe" w:ascii="BatangChe"/>
            <w:spacing w:val="-77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org/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ICSID/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0"/>
            <w:sz w:val="24"/>
            <w:szCs w:val="24"/>
          </w:rPr>
          <w:t>FrontServl</w:t>
        </w:r>
        <w:r>
          <w:rPr>
            <w:rFonts w:cs="BatangChe" w:hAnsi="BatangChe" w:eastAsia="BatangChe" w:ascii="BatangChe"/>
            <w:spacing w:val="1"/>
            <w:w w:val="100"/>
            <w:sz w:val="24"/>
            <w:szCs w:val="24"/>
          </w:rPr>
          <w:t>e</w:t>
        </w:r>
        <w:r>
          <w:rPr>
            <w:rFonts w:cs="BatangChe" w:hAnsi="BatangChe" w:eastAsia="BatangChe" w:ascii="BatangChe"/>
            <w:spacing w:val="0"/>
            <w:w w:val="100"/>
            <w:sz w:val="24"/>
            <w:szCs w:val="24"/>
          </w:rPr>
          <w:t>t?</w:t>
        </w:r>
        <w:r>
          <w:rPr>
            <w:rFonts w:cs="BatangChe" w:hAnsi="BatangChe" w:eastAsia="BatangChe" w:ascii="BatangChe"/>
            <w:spacing w:val="-47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requestType=</w:t>
        </w:r>
      </w:hyperlink>
      <w:hyperlink r:id="rId33"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ICSIDDocRH&amp;</w:t>
        </w:r>
        <w:r>
          <w:rPr>
            <w:rFonts w:cs="BatangChe" w:hAnsi="BatangChe" w:eastAsia="BatangChe" w:ascii="BatangChe"/>
            <w:spacing w:val="-77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actionVal=</w:t>
        </w:r>
        <w:r>
          <w:rPr>
            <w:rFonts w:cs="BatangChe" w:hAnsi="BatangChe" w:eastAsia="BatangChe" w:ascii="BatangChe"/>
            <w:spacing w:val="-77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CaseLoadStatisti</w:t>
        </w:r>
        <w:r>
          <w:rPr>
            <w:rFonts w:cs="BatangChe" w:hAnsi="BatangChe" w:eastAsia="BatangChe" w:ascii="BatangChe"/>
            <w:spacing w:val="2"/>
            <w:w w:val="102"/>
            <w:sz w:val="24"/>
            <w:szCs w:val="24"/>
          </w:rPr>
          <w:t>c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s</w:t>
        </w:r>
      </w:hyperlink>
      <w:r>
        <w:rPr>
          <w:rFonts w:cs="BatangChe" w:hAnsi="BatangChe" w:eastAsia="BatangChe" w:ascii="BatangChe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97" w:lineRule="auto" w:line="401"/>
        <w:ind w:left="334" w:right="79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Kerner,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Andrew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Jane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wrence.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“What’s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Risk?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Bilateral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reaties,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ixe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Capital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ccu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ulation.”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British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Politi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Scien</w:t>
      </w:r>
      <w:r>
        <w:rPr>
          <w:rFonts w:cs="Times New Roman" w:hAnsi="Times New Roman" w:eastAsia="Times New Roman" w:ascii="Times New Roman"/>
          <w:spacing w:val="-12"/>
          <w:w w:val="10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44(01):107–121.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334" w:right="79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Kim,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yun.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“The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ulme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4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Committee’s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Role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ltiplying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Inconsistency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rbitration:</w:t>
      </w:r>
      <w:r>
        <w:rPr>
          <w:rFonts w:cs="Times New Roman" w:hAnsi="Times New Roman" w:eastAsia="Times New Roman" w:ascii="Times New Roman"/>
          <w:spacing w:val="4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ulme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t-Based</w:t>
      </w:r>
      <w:r>
        <w:rPr>
          <w:rFonts w:cs="Times New Roman" w:hAnsi="Times New Roman" w:eastAsia="Times New Roman" w:ascii="Times New Roman"/>
          <w:spacing w:val="5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System.”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University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aw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eview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86(1):242–279.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Knig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1992.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Institutions</w:t>
      </w:r>
      <w:r>
        <w:rPr>
          <w:rFonts w:cs="Times New Roman" w:hAnsi="Times New Roman" w:eastAsia="Times New Roman" w:ascii="Times New Roman"/>
          <w:spacing w:val="18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cial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Conflicts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bridge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Press.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Quan.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2009.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“Outlier,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cracy-FDI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.”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Quarterly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Politi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Scien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4(2):167–181.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BatangChe" w:hAnsi="BatangChe" w:eastAsia="BatangChe" w:ascii="BatangChe"/>
          <w:sz w:val="24"/>
          <w:szCs w:val="24"/>
        </w:rPr>
        <w:jc w:val="left"/>
        <w:spacing w:lineRule="auto" w:line="382"/>
        <w:ind w:left="334" w:right="72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Marshall,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-7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G.,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R.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Kei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Jaggers.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IV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ject: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Regime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Characteristics</w:t>
      </w:r>
      <w:r>
        <w:rPr>
          <w:rFonts w:cs="Times New Roman" w:hAnsi="Times New Roman" w:eastAsia="Times New Roman" w:ascii="Times New Roman"/>
          <w:spacing w:val="1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0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ransitions,</w:t>
      </w:r>
      <w:r>
        <w:rPr>
          <w:rFonts w:cs="Times New Roman" w:hAnsi="Times New Roman" w:eastAsia="Times New Roman" w:ascii="Times New Roman"/>
          <w:spacing w:val="17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1800-201</w:t>
      </w:r>
      <w:r>
        <w:rPr>
          <w:rFonts w:cs="Times New Roman" w:hAnsi="Times New Roman" w:eastAsia="Times New Roman" w:ascii="Times New Roman"/>
          <w:spacing w:val="1"/>
          <w:w w:val="97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73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Center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Systemic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(April).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URL:</w:t>
      </w:r>
      <w:r>
        <w:rPr>
          <w:rFonts w:cs="Times New Roman" w:hAnsi="Times New Roman" w:eastAsia="Times New Roman" w:ascii="Times New Roman"/>
          <w:spacing w:val="8"/>
          <w:w w:val="117"/>
          <w:sz w:val="24"/>
          <w:szCs w:val="24"/>
        </w:rPr>
        <w:t> </w:t>
      </w:r>
      <w:hyperlink r:id="rId34"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http: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//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www.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0"/>
            <w:sz w:val="24"/>
            <w:szCs w:val="24"/>
          </w:rPr>
          <w:t>systemicpeace.</w:t>
        </w:r>
        <w:r>
          <w:rPr>
            <w:rFonts w:cs="BatangChe" w:hAnsi="BatangChe" w:eastAsia="BatangChe" w:ascii="BatangChe"/>
            <w:spacing w:val="-43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org/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0"/>
            <w:sz w:val="24"/>
            <w:szCs w:val="24"/>
          </w:rPr>
          <w:t>polityproject.</w:t>
        </w:r>
        <w:r>
          <w:rPr>
            <w:rFonts w:cs="BatangChe" w:hAnsi="BatangChe" w:eastAsia="BatangChe" w:ascii="BatangChe"/>
            <w:spacing w:val="-43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html</w:t>
        </w:r>
      </w:hyperlink>
      <w:r>
        <w:rPr>
          <w:rFonts w:cs="BatangChe" w:hAnsi="BatangChe" w:eastAsia="BatangChe" w:ascii="BatangChe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8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North,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Douglass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C.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90.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Institutions,</w:t>
      </w:r>
      <w:r>
        <w:rPr>
          <w:rFonts w:cs="Times New Roman" w:hAnsi="Times New Roman" w:eastAsia="Times New Roman" w:ascii="Times New Roman"/>
          <w:spacing w:val="6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Institutional</w:t>
      </w:r>
      <w:r>
        <w:rPr>
          <w:rFonts w:cs="Times New Roman" w:hAnsi="Times New Roman" w:eastAsia="Times New Roman" w:ascii="Times New Roman"/>
          <w:spacing w:val="4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onomic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Performan</w:t>
      </w:r>
      <w:r>
        <w:rPr>
          <w:rFonts w:cs="Times New Roman" w:hAnsi="Times New Roman" w:eastAsia="Times New Roman" w:ascii="Times New Roman"/>
          <w:spacing w:val="-12"/>
          <w:w w:val="10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bridge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Press.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334" w:right="78" w:hanging="234"/>
      </w:pP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arish,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Matthew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Annalise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Newlson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Charles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Rose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erg.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20"/>
          <w:w w:val="9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arding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7"/>
          <w:w w:val="10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onde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6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6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rbitration.”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Berkeley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1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aw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29(1):225–245.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00"/>
      </w:pP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olitical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Group.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“I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Guide: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er’s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Dataset.”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oup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BatangChe" w:hAnsi="BatangChe" w:eastAsia="BatangChe" w:ascii="BatangChe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URL:</w:t>
      </w:r>
      <w:r>
        <w:rPr>
          <w:rFonts w:cs="Times New Roman" w:hAnsi="Times New Roman" w:eastAsia="Times New Roman" w:ascii="Times New Roman"/>
          <w:spacing w:val="8"/>
          <w:w w:val="117"/>
          <w:sz w:val="24"/>
          <w:szCs w:val="24"/>
        </w:rPr>
        <w:t> </w:t>
      </w:r>
      <w:hyperlink r:id="rId35"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https: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//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www.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prsgroup.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com/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about</w:t>
        </w:r>
        <w:r>
          <w:rPr>
            <w:rFonts w:cs="BatangChe" w:hAnsi="BatangChe" w:eastAsia="BatangChe" w:ascii="BatangChe"/>
            <w:spacing w:val="11"/>
            <w:w w:val="102"/>
            <w:sz w:val="24"/>
            <w:szCs w:val="24"/>
          </w:rPr>
          <w:t>-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us/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0"/>
            <w:sz w:val="24"/>
            <w:szCs w:val="24"/>
          </w:rPr>
          <w:t>our</w:t>
        </w:r>
        <w:r>
          <w:rPr>
            <w:rFonts w:cs="BatangChe" w:hAnsi="BatangChe" w:eastAsia="BatangChe" w:ascii="BatangChe"/>
            <w:spacing w:val="10"/>
            <w:w w:val="100"/>
            <w:sz w:val="24"/>
            <w:szCs w:val="24"/>
          </w:rPr>
          <w:t>-</w:t>
        </w:r>
        <w:r>
          <w:rPr>
            <w:rFonts w:cs="BatangChe" w:hAnsi="BatangChe" w:eastAsia="BatangChe" w:ascii="BatangChe"/>
            <w:spacing w:val="0"/>
            <w:w w:val="100"/>
            <w:sz w:val="24"/>
            <w:szCs w:val="24"/>
          </w:rPr>
          <w:t>two</w:t>
        </w:r>
        <w:r>
          <w:rPr>
            <w:rFonts w:cs="BatangChe" w:hAnsi="BatangChe" w:eastAsia="BatangChe" w:ascii="BatangChe"/>
            <w:spacing w:val="11"/>
            <w:w w:val="100"/>
            <w:sz w:val="24"/>
            <w:szCs w:val="24"/>
          </w:rPr>
          <w:t>-</w:t>
        </w:r>
        <w:r>
          <w:rPr>
            <w:rFonts w:cs="BatangChe" w:hAnsi="BatangChe" w:eastAsia="BatangChe" w:ascii="BatangChe"/>
            <w:spacing w:val="0"/>
            <w:w w:val="100"/>
            <w:sz w:val="24"/>
            <w:szCs w:val="24"/>
          </w:rPr>
          <w:t>methodologies/</w:t>
        </w:r>
        <w:r>
          <w:rPr>
            <w:rFonts w:cs="BatangChe" w:hAnsi="BatangChe" w:eastAsia="BatangChe" w:ascii="BatangChe"/>
            <w:spacing w:val="-24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icrg</w:t>
        </w:r>
      </w:hyperlink>
      <w:r>
        <w:rPr>
          <w:rFonts w:cs="BatangChe" w:hAnsi="BatangChe" w:eastAsia="BatangChe" w:ascii="BatangChe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oulsen,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Lauge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vgaard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“When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Claim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Hits: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Bilateral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Bounded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earnin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73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Politics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65(02):273–313.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4" w:lineRule="auto" w:line="401"/>
        <w:ind w:left="334" w:right="78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r,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org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ascal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hem.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2011.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“Moral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8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Arbitration”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4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rbit</w:t>
      </w:r>
      <w:r>
        <w:rPr>
          <w:rFonts w:cs="Times New Roman" w:hAnsi="Times New Roman" w:eastAsia="Times New Roman" w:ascii="Times New Roman"/>
          <w:spacing w:val="-13"/>
          <w:w w:val="10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2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3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aw: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Syne</w:t>
      </w:r>
      <w:r>
        <w:rPr>
          <w:rFonts w:cs="Times New Roman" w:hAnsi="Times New Roman" w:eastAsia="Times New Roman" w:ascii="Times New Roman"/>
          <w:spacing w:val="-12"/>
          <w:w w:val="10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gy,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Conve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Evolution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ed.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Stefan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Kröll,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Lou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Mistelis,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Pilar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Viscasillas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Vikki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Rogers.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Alphen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aan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Rijn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2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pp.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11–430.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334" w:right="79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Simmons,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Beth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2000.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3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1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vior: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Compli-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ance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8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2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Monetary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Affairs.”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meri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Politi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Scien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eview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(4):819–835.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Simmons,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Beth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Allison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Danner.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2010.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“Credible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Commitme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9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Criminal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Court.”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1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ganization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64(2):225–256.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Jeffrey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K.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H.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ore.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“Judicial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Domestic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olitics.”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18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ganization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65(3):553–587.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omz,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hael.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07.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eputation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4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Sove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eign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Debt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2"/>
          <w:w w:val="11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Centuries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Princeton,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NJ: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Princeton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Press.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-22"/>
          <w:w w:val="10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rakman,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Leon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“The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Siege.”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Corne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5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aw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45(3):603–664.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334" w:right="79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UNCITRAL.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UNCITRAL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rbit</w:t>
      </w:r>
      <w:r>
        <w:rPr>
          <w:rFonts w:cs="Times New Roman" w:hAnsi="Times New Roman" w:eastAsia="Times New Roman" w:ascii="Times New Roman"/>
          <w:spacing w:val="-13"/>
          <w:w w:val="10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48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article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adopt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ork: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United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Nations.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try-S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ecific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Lists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Bilateral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estme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reaties.”.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BatangChe" w:hAnsi="BatangChe" w:eastAsia="BatangChe" w:ascii="BatangChe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URL:</w:t>
      </w:r>
      <w:r>
        <w:rPr>
          <w:rFonts w:cs="Times New Roman" w:hAnsi="Times New Roman" w:eastAsia="Times New Roman" w:ascii="Times New Roman"/>
          <w:spacing w:val="8"/>
          <w:w w:val="117"/>
          <w:sz w:val="24"/>
          <w:szCs w:val="24"/>
        </w:rPr>
        <w:t> </w:t>
      </w:r>
      <w:hyperlink r:id="rId36"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http: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//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unctad.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org/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en/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pages/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DIAE/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DIAE.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aspx</w:t>
        </w:r>
      </w:hyperlink>
      <w:r>
        <w:rPr>
          <w:rFonts w:cs="BatangChe" w:hAnsi="BatangChe" w:eastAsia="BatangChe" w:ascii="BatangChe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334" w:right="78" w:hanging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2015.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Investment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2015: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eforming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International</w:t>
      </w:r>
      <w:r>
        <w:rPr>
          <w:rFonts w:cs="Times New Roman" w:hAnsi="Times New Roman" w:eastAsia="Times New Roman" w:ascii="Times New Roman"/>
          <w:spacing w:val="1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Investment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Gov-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ernan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ork: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United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Nations.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" w:lineRule="auto" w:line="401"/>
        <w:ind w:left="334" w:right="79" w:hanging="234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ellhaus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hel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L.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2013.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estor–State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ernme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Break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Con-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tracts?”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Conflict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esolution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59(2):239–261.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00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Bank.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73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-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7"/>
          <w:w w:val="10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elopme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Indicators.”.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BatangChe" w:hAnsi="BatangChe" w:eastAsia="BatangChe" w:ascii="BatangChe"/>
          <w:sz w:val="24"/>
          <w:szCs w:val="24"/>
        </w:rPr>
        <w:jc w:val="left"/>
        <w:ind w:left="334"/>
      </w:pP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URL: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5"/>
          <w:w w:val="117"/>
          <w:sz w:val="24"/>
          <w:szCs w:val="24"/>
        </w:rPr>
        <w:t> </w:t>
      </w:r>
      <w:hyperlink r:id="rId37"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http: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//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databank.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worldbank.</w:t>
        </w:r>
        <w:r>
          <w:rPr>
            <w:rFonts w:cs="BatangChe" w:hAnsi="BatangChe" w:eastAsia="BatangChe" w:ascii="BatangChe"/>
            <w:spacing w:val="-77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org/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data/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views/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reports/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tableview.</w:t>
        </w:r>
        <w:r>
          <w:rPr>
            <w:rFonts w:cs="BatangChe" w:hAnsi="BatangChe" w:eastAsia="BatangChe" w:ascii="BatangChe"/>
            <w:spacing w:val="-77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aspx?</w:t>
        </w:r>
      </w:hyperlink>
      <w:r>
        <w:rPr>
          <w:rFonts w:cs="BatangChe" w:hAnsi="BatangChe" w:eastAsia="BatangChe" w:ascii="BatangChe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BatangChe" w:hAnsi="BatangChe" w:eastAsia="BatangChe" w:ascii="BatangChe"/>
          <w:sz w:val="24"/>
          <w:szCs w:val="24"/>
        </w:rPr>
        <w:jc w:val="left"/>
        <w:ind w:left="334"/>
      </w:pPr>
      <w:hyperlink r:id="rId38">
        <w:r>
          <w:rPr>
            <w:rFonts w:cs="BatangChe" w:hAnsi="BatangChe" w:eastAsia="BatangChe" w:ascii="BatangChe"/>
            <w:w w:val="102"/>
            <w:sz w:val="24"/>
            <w:szCs w:val="24"/>
          </w:rPr>
          <w:t>isshared=</w:t>
        </w:r>
        <w:r>
          <w:rPr>
            <w:rFonts w:cs="BatangChe" w:hAnsi="BatangChe" w:eastAsia="BatangChe" w:ascii="BatangChe"/>
            <w:spacing w:val="-78"/>
            <w:w w:val="100"/>
            <w:sz w:val="24"/>
            <w:szCs w:val="24"/>
          </w:rPr>
          <w:t> </w:t>
        </w:r>
        <w:r>
          <w:rPr>
            <w:rFonts w:cs="BatangChe" w:hAnsi="BatangChe" w:eastAsia="BatangChe" w:ascii="BatangChe"/>
            <w:spacing w:val="0"/>
            <w:w w:val="102"/>
            <w:sz w:val="24"/>
            <w:szCs w:val="24"/>
          </w:rPr>
          <w:t>true</w:t>
        </w:r>
      </w:hyperlink>
      <w:r>
        <w:rPr>
          <w:rFonts w:cs="BatangChe" w:hAnsi="BatangChe" w:eastAsia="BatangChe" w:ascii="BatangChe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01"/>
        <w:ind w:left="334" w:right="79" w:hanging="234"/>
        <w:sectPr>
          <w:pgMar w:header="1007" w:footer="0" w:top="1200" w:bottom="280" w:left="134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Jason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Jarr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ong.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“The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2006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cedural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ransparency-Related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Amendme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4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Rules: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tions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6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derate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6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osals,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dest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Returns.”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ok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Intern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ational</w:t>
      </w:r>
      <w:r>
        <w:rPr>
          <w:rFonts w:cs="Times New Roman" w:hAnsi="Times New Roman" w:eastAsia="Times New Roman" w:ascii="Times New Roman"/>
          <w:spacing w:val="3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Investment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aw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Policy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5"/>
        <w:ind w:left="4206" w:right="4206"/>
      </w:pP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Appendix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auto" w:line="400"/>
        <w:ind w:left="120" w:right="76"/>
      </w:pP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Allee</w:t>
      </w:r>
      <w:r>
        <w:rPr>
          <w:rFonts w:cs="Times New Roman" w:hAnsi="Times New Roman" w:eastAsia="Times New Roman" w:ascii="Times New Roman"/>
          <w:spacing w:val="9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"/>
          <w:w w:val="12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einhardt</w:t>
      </w:r>
      <w:r>
        <w:rPr>
          <w:rFonts w:cs="Times New Roman" w:hAnsi="Times New Roman" w:eastAsia="Times New Roman" w:ascii="Times New Roman"/>
          <w:spacing w:val="9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Analysis.</w:t>
      </w:r>
      <w:r>
        <w:rPr>
          <w:rFonts w:cs="Times New Roman" w:hAnsi="Times New Roman" w:eastAsia="Times New Roman" w:ascii="Times New Roman"/>
          <w:spacing w:val="46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difference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einhardt’s</w:t>
      </w:r>
      <w:r>
        <w:rPr>
          <w:rFonts w:cs="Times New Roman" w:hAnsi="Times New Roman" w:eastAsia="Times New Roman" w:ascii="Times New Roman"/>
          <w:spacing w:val="18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(2011)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lt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logged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doing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so,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isrega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rd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fact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logarithms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negati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defined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therefore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registered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missing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statistical</w:t>
      </w:r>
      <w:r>
        <w:rPr>
          <w:rFonts w:cs="Times New Roman" w:hAnsi="Times New Roman" w:eastAsia="Times New Roman" w:ascii="Times New Roman"/>
          <w:spacing w:val="27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mista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enl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exclude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try-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negati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argume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reputational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ramifications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7"/>
          <w:w w:val="99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ws,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could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argue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negati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9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4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10"/>
          <w:w w:val="9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most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rele</w:t>
      </w:r>
      <w:r>
        <w:rPr>
          <w:rFonts w:cs="Times New Roman" w:hAnsi="Times New Roman" w:eastAsia="Times New Roman" w:ascii="Times New Roman"/>
          <w:spacing w:val="-13"/>
          <w:w w:val="10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taset.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replication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cedure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suggested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Li,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calls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consta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greater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efore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logg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g.</w:t>
      </w:r>
      <w:r>
        <w:rPr>
          <w:rFonts w:cs="Times New Roman" w:hAnsi="Times New Roman" w:eastAsia="Times New Roman" w:ascii="Times New Roman"/>
          <w:spacing w:val="0"/>
          <w:w w:val="105"/>
          <w:position w:val="9"/>
          <w:sz w:val="16"/>
          <w:szCs w:val="16"/>
        </w:rPr>
        <w:t>62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35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ein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hardt’s</w:t>
      </w:r>
      <w:r>
        <w:rPr>
          <w:rFonts w:cs="Times New Roman" w:hAnsi="Times New Roman" w:eastAsia="Times New Roman" w:ascii="Times New Roman"/>
          <w:spacing w:val="25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readily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appare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40" w:lineRule="exact" w:line="460"/>
        <w:ind w:left="120" w:right="78"/>
      </w:pPr>
      <w:r>
        <w:pict>
          <v:group style="position:absolute;margin-left:72pt;margin-top:362.494pt;width:59.776pt;height:0pt;mso-position-horizontal-relative:page;mso-position-vertical-relative:paragraph;z-index:-2725" coordorigin="1440,7250" coordsize="1196,0">
            <v:shape style="position:absolute;left:1440;top:7250;width:1196;height:0" coordorigin="1440,7250" coordsize="1196,0" path="m1440,7250l2636,7250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statistical</w:t>
      </w:r>
      <w:r>
        <w:rPr>
          <w:rFonts w:cs="Times New Roman" w:hAnsi="Times New Roman" w:eastAsia="Times New Roman" w:ascii="Times New Roman"/>
          <w:spacing w:val="-7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approa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column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table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exactly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replicates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assesses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ending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1984-20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column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exact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cedure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except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consta</w:t>
      </w:r>
      <w:r>
        <w:rPr>
          <w:rFonts w:cs="Times New Roman" w:hAnsi="Times New Roman" w:eastAsia="Times New Roman" w:ascii="Times New Roman"/>
          <w:spacing w:val="-7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negati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alues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efore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logging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Comparing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columns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24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ecomes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evide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2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after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including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negati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eme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significa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tly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affect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columns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table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siste</w:t>
      </w:r>
      <w:r>
        <w:rPr>
          <w:rFonts w:cs="Times New Roman" w:hAnsi="Times New Roman" w:eastAsia="Times New Roman" w:ascii="Times New Roman"/>
          <w:spacing w:val="-7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Columns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four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compare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past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ears,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umns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six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past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Allee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einhardt’s</w:t>
      </w:r>
      <w:r>
        <w:rPr>
          <w:rFonts w:cs="Times New Roman" w:hAnsi="Times New Roman" w:eastAsia="Times New Roman" w:ascii="Times New Roman"/>
          <w:spacing w:val="18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original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ndings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hold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after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including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obser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negati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zero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reasons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space,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findings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llee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einhardt’s</w:t>
      </w:r>
      <w:r>
        <w:rPr>
          <w:rFonts w:cs="Times New Roman" w:hAnsi="Times New Roman" w:eastAsia="Times New Roman" w:ascii="Times New Roman"/>
          <w:spacing w:val="17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results,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address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lost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settled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lost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past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3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5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trolling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disputes.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additional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estimations,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pattern</w:t>
      </w:r>
      <w:r>
        <w:rPr>
          <w:rFonts w:cs="Times New Roman" w:hAnsi="Times New Roman" w:eastAsia="Times New Roman" w:ascii="Times New Roman"/>
          <w:spacing w:val="12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those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6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orted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A.1.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Estimates</w:t>
      </w:r>
      <w:r>
        <w:rPr>
          <w:rFonts w:cs="Times New Roman" w:hAnsi="Times New Roman" w:eastAsia="Times New Roman" w:ascii="Times New Roman"/>
          <w:spacing w:val="1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unlogged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ery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similar.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6"/>
        <w:ind w:left="372"/>
        <w:sectPr>
          <w:pgMar w:header="1007" w:footer="0" w:top="1200" w:bottom="280" w:left="1320" w:right="132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position w:val="8"/>
          <w:sz w:val="16"/>
          <w:szCs w:val="16"/>
        </w:rPr>
        <w:t>62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0"/>
          <w:szCs w:val="20"/>
        </w:rPr>
        <w:t>(2009)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5"/>
        <w:ind w:left="1183"/>
      </w:pPr>
      <w:r>
        <w:pict>
          <v:group style="position:absolute;margin-left:125.795pt;margin-top:28.7921pt;width:360.411pt;height:0pt;mso-position-horizontal-relative:page;mso-position-vertical-relative:paragraph;z-index:-2724" coordorigin="2516,576" coordsize="7208,0">
            <v:shape style="position:absolute;left:2516;top:576;width:7208;height:0" coordorigin="2516,576" coordsize="7208,0" path="m2516,576l9724,576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27"/>
          <w:w w:val="13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able</w:t>
      </w:r>
      <w:r>
        <w:rPr>
          <w:rFonts w:cs="Times New Roman" w:hAnsi="Times New Roman" w:eastAsia="Times New Roman" w:ascii="Times New Roman"/>
          <w:spacing w:val="11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A.1.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ICSID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Arbitration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79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86" w:hRule="exact"/>
        </w:trPr>
        <w:tc>
          <w:tcPr>
            <w:tcW w:w="1382" w:type="dxa"/>
            <w:vMerge w:val="restart"/>
            <w:tcBorders>
              <w:top w:val="single" w:sz="3" w:space="0" w:color="000000"/>
              <w:left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10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Signed</w:t>
            </w:r>
            <w:r>
              <w:rPr>
                <w:rFonts w:cs="Times New Roman" w:hAnsi="Times New Roman" w:eastAsia="Times New Roman" w:ascii="Times New Roman"/>
                <w:spacing w:val="3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sz w:val="20"/>
                <w:szCs w:val="20"/>
              </w:rPr>
              <w:t>BI</w:t>
            </w:r>
            <w:r>
              <w:rPr>
                <w:rFonts w:cs="Times New Roman" w:hAnsi="Times New Roman" w:eastAsia="Times New Roman" w:ascii="Times New Roman"/>
                <w:spacing w:val="-16"/>
                <w:w w:val="11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sz w:val="24"/>
                <w:szCs w:val="24"/>
              </w:rPr>
              <w:jc w:val="left"/>
              <w:spacing w:before="4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3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1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4" w:lineRule="auto" w:line="249"/>
              <w:ind w:left="152" w:right="65" w:hanging="10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0"/>
                <w:szCs w:val="20"/>
              </w:rPr>
              <w:t>(1)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0"/>
                <w:szCs w:val="20"/>
              </w:rPr>
              <w:t>Corrected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sz w:val="24"/>
                <w:szCs w:val="24"/>
              </w:rPr>
              <w:jc w:val="left"/>
              <w:spacing w:before="4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1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1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4" w:lineRule="auto" w:line="249"/>
              <w:ind w:left="152" w:right="65" w:hanging="10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0"/>
                <w:szCs w:val="20"/>
              </w:rPr>
              <w:t>(2)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0"/>
                <w:szCs w:val="20"/>
              </w:rPr>
              <w:t>Corrected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sz w:val="24"/>
                <w:szCs w:val="24"/>
              </w:rPr>
              <w:jc w:val="left"/>
              <w:spacing w:before="4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ind w:left="11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&amp;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1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4" w:lineRule="auto" w:line="249"/>
              <w:ind w:left="152" w:right="65" w:hanging="105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0"/>
                <w:szCs w:val="20"/>
              </w:rPr>
              <w:t>(3)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0"/>
                <w:szCs w:val="20"/>
              </w:rPr>
              <w:t>Corrected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8" w:hRule="exact"/>
        </w:trPr>
        <w:tc>
          <w:tcPr>
            <w:tcW w:w="1382" w:type="dxa"/>
            <w:vMerge w:val=""/>
            <w:tcBorders>
              <w:left w:val="nil" w:sz="6" w:space="0" w:color="auto"/>
              <w:right w:val="nil" w:sz="6" w:space="0" w:color="auto"/>
            </w:tcBorders>
          </w:tcPr>
          <w:p/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0.015</w:t>
            </w:r>
          </w:p>
        </w:tc>
        <w:tc>
          <w:tcPr>
            <w:tcW w:w="11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0.001</w:t>
            </w:r>
          </w:p>
        </w:tc>
        <w:tc>
          <w:tcPr>
            <w:tcW w:w="75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0.015</w:t>
            </w:r>
          </w:p>
        </w:tc>
        <w:tc>
          <w:tcPr>
            <w:tcW w:w="11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0.001</w:t>
            </w:r>
          </w:p>
        </w:tc>
        <w:tc>
          <w:tcPr>
            <w:tcW w:w="75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0.016</w:t>
            </w:r>
          </w:p>
        </w:tc>
        <w:tc>
          <w:tcPr>
            <w:tcW w:w="11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w w:val="101"/>
                <w:sz w:val="20"/>
                <w:szCs w:val="20"/>
              </w:rPr>
              <w:t>0.00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vMerge w:val=""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(0.010)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(0.009)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(0.010)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-5"/>
                <w:w w:val="121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0"/>
                <w:szCs w:val="20"/>
              </w:rPr>
              <w:t>ending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-0.036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0.000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10"/>
            </w:pPr>
            <w:r>
              <w:rPr>
                <w:rFonts w:cs="Times New Roman" w:hAnsi="Times New Roman" w:eastAsia="Times New Roman" w:ascii="Times New Roman"/>
                <w:spacing w:val="0"/>
                <w:w w:val="105"/>
                <w:sz w:val="20"/>
                <w:szCs w:val="20"/>
              </w:rPr>
              <w:t>Claims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(0.011)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Disputes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file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-0.057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-0.000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10" w:right="-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(past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5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0"/>
                <w:szCs w:val="20"/>
              </w:rPr>
              <w:t>ears)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(0.018)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Disputes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file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-0.040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-0.000</w:t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10" w:right="-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(past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5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5"/>
                <w:w w:val="105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0"/>
                <w:szCs w:val="20"/>
              </w:rPr>
              <w:t>ears)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(0.011)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Economic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-0.032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-0.004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-0.031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-0.004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-0.031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10"/>
            </w:pPr>
            <w:r>
              <w:rPr>
                <w:rFonts w:cs="Times New Roman" w:hAnsi="Times New Roman" w:eastAsia="Times New Roman" w:ascii="Times New Roman"/>
                <w:w w:val="103"/>
                <w:sz w:val="20"/>
                <w:szCs w:val="20"/>
              </w:rPr>
              <w:t>Sh</w:t>
            </w:r>
            <w:r>
              <w:rPr>
                <w:rFonts w:cs="Times New Roman" w:hAnsi="Times New Roman" w:eastAsia="Times New Roman" w:ascii="Times New Roman"/>
                <w:spacing w:val="6"/>
                <w:w w:val="103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6"/>
                <w:w w:val="99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ks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(0.066)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(0.065)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(0.065)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-5"/>
                <w:w w:val="121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0"/>
                <w:szCs w:val="20"/>
              </w:rPr>
              <w:t>olitical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-0.011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-0.000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-0.011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-0</w:t>
            </w:r>
            <w:r>
              <w:rPr>
                <w:rFonts w:cs="Times New Roman" w:hAnsi="Times New Roman" w:eastAsia="Times New Roman" w:ascii="Times New Roman"/>
                <w:w w:val="101"/>
                <w:sz w:val="20"/>
                <w:szCs w:val="20"/>
              </w:rPr>
              <w:t>.000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-0.011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-0.000</w:t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10"/>
            </w:pPr>
            <w:r>
              <w:rPr>
                <w:rFonts w:cs="Times New Roman" w:hAnsi="Times New Roman" w:eastAsia="Times New Roman" w:ascii="Times New Roman"/>
                <w:w w:val="103"/>
                <w:sz w:val="20"/>
                <w:szCs w:val="20"/>
              </w:rPr>
              <w:t>Sh</w:t>
            </w:r>
            <w:r>
              <w:rPr>
                <w:rFonts w:cs="Times New Roman" w:hAnsi="Times New Roman" w:eastAsia="Times New Roman" w:ascii="Times New Roman"/>
                <w:spacing w:val="6"/>
                <w:w w:val="103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6"/>
                <w:w w:val="99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0"/>
                <w:szCs w:val="20"/>
              </w:rPr>
              <w:t>ks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(0.010)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(0.010)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(0.010)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0"/>
                <w:sz w:val="20"/>
                <w:szCs w:val="20"/>
              </w:rPr>
              <w:t>External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-0.046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-0.003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-0.047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-0.003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11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-0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047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-0.003</w:t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10"/>
            </w:pPr>
            <w:r>
              <w:rPr>
                <w:rFonts w:cs="Times New Roman" w:hAnsi="Times New Roman" w:eastAsia="Times New Roman" w:ascii="Times New Roman"/>
                <w:spacing w:val="0"/>
                <w:w w:val="114"/>
                <w:sz w:val="20"/>
                <w:szCs w:val="20"/>
              </w:rPr>
              <w:t>Threat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(0.026)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(0.026)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(0.026)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20"/>
              <w:ind w:left="100"/>
            </w:pPr>
            <w:r>
              <w:rPr>
                <w:rFonts w:cs="Times New Roman" w:hAnsi="Times New Roman" w:eastAsia="Times New Roman" w:ascii="Times New Roman"/>
                <w:spacing w:val="-5"/>
                <w:w w:val="121"/>
                <w:position w:val="-8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-8"/>
                <w:sz w:val="20"/>
                <w:szCs w:val="20"/>
              </w:rPr>
              <w:t>oli</w:t>
            </w:r>
            <w:r>
              <w:rPr>
                <w:rFonts w:cs="Times New Roman" w:hAnsi="Times New Roman" w:eastAsia="Times New Roman" w:ascii="Times New Roman"/>
                <w:spacing w:val="-6"/>
                <w:w w:val="108"/>
                <w:position w:val="-8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position w:val="-8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0.015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-0.000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0.015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-0.000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0.015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-0.000</w:t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(0.018)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(0.018)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(0.018)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w w:val="112"/>
                <w:sz w:val="20"/>
                <w:szCs w:val="20"/>
              </w:rPr>
              <w:t>Pro</w:t>
            </w:r>
            <w:r>
              <w:rPr>
                <w:rFonts w:cs="Times New Roman" w:hAnsi="Times New Roman" w:eastAsia="Times New Roman" w:ascii="Times New Roman"/>
                <w:spacing w:val="6"/>
                <w:w w:val="112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15"/>
                <w:sz w:val="20"/>
                <w:szCs w:val="20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-6"/>
                <w:w w:val="115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0.039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-0.001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0.039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0.001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01"/>
                <w:sz w:val="20"/>
                <w:szCs w:val="20"/>
              </w:rPr>
              <w:t>.039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-0.001</w:t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10"/>
            </w:pPr>
            <w:r>
              <w:rPr>
                <w:rFonts w:cs="Times New Roman" w:hAnsi="Times New Roman" w:eastAsia="Times New Roman" w:ascii="Times New Roman"/>
                <w:w w:val="106"/>
                <w:sz w:val="20"/>
                <w:szCs w:val="20"/>
              </w:rPr>
              <w:t>Rig</w:t>
            </w:r>
            <w:r>
              <w:rPr>
                <w:rFonts w:cs="Times New Roman" w:hAnsi="Times New Roman" w:eastAsia="Times New Roman" w:ascii="Times New Roman"/>
                <w:spacing w:val="-6"/>
                <w:w w:val="106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17"/>
                <w:sz w:val="20"/>
                <w:szCs w:val="20"/>
              </w:rPr>
              <w:t>ts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(0.021)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(0.022)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(0.022)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20"/>
              <w:ind w:left="100" w:right="-118"/>
            </w:pPr>
            <w:r>
              <w:rPr>
                <w:rFonts w:cs="Times New Roman" w:hAnsi="Times New Roman" w:eastAsia="Times New Roman" w:ascii="Times New Roman"/>
                <w:w w:val="107"/>
                <w:position w:val="-8"/>
                <w:sz w:val="20"/>
                <w:szCs w:val="20"/>
              </w:rPr>
              <w:t>Log(</w:t>
            </w:r>
            <w:r>
              <w:rPr>
                <w:rFonts w:cs="Times New Roman" w:hAnsi="Times New Roman" w:eastAsia="Times New Roman" w:ascii="Times New Roman"/>
                <w:spacing w:val="-6"/>
                <w:w w:val="107"/>
                <w:position w:val="-8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position w:val="-8"/>
                <w:sz w:val="20"/>
                <w:szCs w:val="20"/>
              </w:rPr>
              <w:t>opulatio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6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0"/>
                <w:sz w:val="20"/>
                <w:szCs w:val="20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0"/>
                <w:sz w:val="20"/>
                <w:szCs w:val="20"/>
              </w:rPr>
              <w:t>    </w:t>
            </w:r>
            <w:r>
              <w:rPr>
                <w:rFonts w:cs="Times New Roman" w:hAnsi="Times New Roman" w:eastAsia="Times New Roman" w:ascii="Times New Roman"/>
                <w:spacing w:val="38"/>
                <w:w w:val="100"/>
                <w:position w:val="-1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position w:val="2"/>
                <w:sz w:val="20"/>
                <w:szCs w:val="20"/>
              </w:rPr>
              <w:t>1.30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-0.032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1.32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-0.032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1.31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6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-0.032</w:t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right"/>
              <w:spacing w:lineRule="exact" w:line="80"/>
              <w:ind w:right="42"/>
            </w:pPr>
            <w:r>
              <w:rPr>
                <w:rFonts w:cs="Times New Roman" w:hAnsi="Times New Roman" w:eastAsia="Times New Roman" w:ascii="Times New Roman"/>
                <w:spacing w:val="0"/>
                <w:w w:val="110"/>
                <w:position w:val="2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(0.525)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(0.032)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(0.525)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(0.032)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(0.526)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(0.032)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20"/>
              <w:ind w:left="100" w:right="-15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8"/>
                <w:sz w:val="20"/>
                <w:szCs w:val="20"/>
              </w:rPr>
              <w:t>GDP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8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position w:val="-8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position w:val="-8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8"/>
                <w:sz w:val="20"/>
                <w:szCs w:val="20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position w:val="-8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position w:val="-8"/>
                <w:sz w:val="20"/>
                <w:szCs w:val="20"/>
              </w:rPr>
              <w:t>capit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10"/>
                <w:sz w:val="20"/>
                <w:szCs w:val="20"/>
              </w:rPr>
              <w:t>     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position w:val="-1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position w:val="2"/>
                <w:sz w:val="20"/>
                <w:szCs w:val="20"/>
              </w:rPr>
              <w:t>1.06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0.051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1.05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0.051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1.05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0.051</w:t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(0.265)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(0.020)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(0.264)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(0.020)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(0.264)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(0.020)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2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8"/>
                <w:sz w:val="20"/>
                <w:szCs w:val="20"/>
              </w:rPr>
              <w:t>GDP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8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0"/>
                <w:w w:val="100"/>
                <w:position w:val="-8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position w:val="-8"/>
                <w:sz w:val="20"/>
                <w:szCs w:val="20"/>
              </w:rPr>
              <w:t>gr</w:t>
            </w:r>
            <w:r>
              <w:rPr>
                <w:rFonts w:cs="Times New Roman" w:hAnsi="Times New Roman" w:eastAsia="Times New Roman" w:ascii="Times New Roman"/>
                <w:spacing w:val="-6"/>
                <w:w w:val="104"/>
                <w:position w:val="-8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10"/>
                <w:position w:val="-8"/>
                <w:sz w:val="20"/>
                <w:szCs w:val="20"/>
              </w:rPr>
              <w:t>wth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0.018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0.000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0.018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0.000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0.018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w w:val="101"/>
                <w:sz w:val="20"/>
                <w:szCs w:val="20"/>
              </w:rPr>
              <w:t>0.00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(0.006)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(0.007)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0"/>
                <w:szCs w:val="20"/>
              </w:rPr>
              <w:t>Financial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0.126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0.005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0.127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0.005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0.125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0.005</w:t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10"/>
            </w:pPr>
            <w:r>
              <w:rPr>
                <w:rFonts w:cs="Times New Roman" w:hAnsi="Times New Roman" w:eastAsia="Times New Roman" w:ascii="Times New Roman"/>
                <w:w w:val="108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6"/>
                <w:w w:val="108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enness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(0.059)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(0.059)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(0.058)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(0.004)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2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8"/>
                <w:sz w:val="20"/>
                <w:szCs w:val="20"/>
              </w:rPr>
              <w:t>Ex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position w:val="-8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8"/>
                <w:sz w:val="20"/>
                <w:szCs w:val="20"/>
              </w:rPr>
              <w:t>hange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8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1"/>
                <w:w w:val="100"/>
                <w:position w:val="-8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7"/>
                <w:position w:val="-8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14"/>
                <w:position w:val="-8"/>
                <w:sz w:val="20"/>
                <w:szCs w:val="20"/>
              </w:rPr>
              <w:t>ate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w w:val="101"/>
                <w:sz w:val="20"/>
                <w:szCs w:val="20"/>
              </w:rPr>
              <w:t>0.0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00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-0.001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0.000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1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0.000</w:t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120"/>
              <w:ind w:left="100"/>
            </w:pPr>
            <w:r>
              <w:rPr>
                <w:rFonts w:cs="Times New Roman" w:hAnsi="Times New Roman" w:eastAsia="Times New Roman" w:ascii="Times New Roman"/>
                <w:spacing w:val="-17"/>
                <w:w w:val="100"/>
                <w:position w:val="-8"/>
                <w:sz w:val="20"/>
                <w:szCs w:val="20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8"/>
                <w:sz w:val="20"/>
                <w:szCs w:val="20"/>
              </w:rPr>
              <w:t>orld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8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-8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position w:val="-8"/>
                <w:sz w:val="20"/>
                <w:szCs w:val="20"/>
              </w:rPr>
              <w:t>FDI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0.438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0.024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0.430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0.024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0.438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w w:val="101"/>
                <w:sz w:val="20"/>
                <w:szCs w:val="20"/>
              </w:rPr>
              <w:t>0.02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4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</w:tr>
      <w:tr>
        <w:trPr>
          <w:trHeight w:val="248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/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45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(0.072)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(0.073)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(0.073)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52"/>
            </w:pPr>
            <w:r>
              <w:rPr>
                <w:rFonts w:cs="Times New Roman" w:hAnsi="Times New Roman" w:eastAsia="Times New Roman" w:ascii="Times New Roman"/>
                <w:spacing w:val="0"/>
                <w:w w:val="104"/>
                <w:sz w:val="20"/>
                <w:szCs w:val="20"/>
              </w:rPr>
              <w:t>(0.008)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38" w:hRule="exact"/>
        </w:trPr>
        <w:tc>
          <w:tcPr>
            <w:tcW w:w="138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9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36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1,796</w:t>
            </w:r>
          </w:p>
        </w:tc>
        <w:tc>
          <w:tcPr>
            <w:tcW w:w="11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4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,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956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22"/>
            </w:pP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w w:val="110"/>
                <w:sz w:val="20"/>
                <w:szCs w:val="20"/>
              </w:rPr>
              <w:t>,</w:t>
            </w:r>
            <w:r>
              <w:rPr>
                <w:rFonts w:cs="Times New Roman" w:hAnsi="Times New Roman" w:eastAsia="Times New Roman" w:ascii="Times New Roman"/>
                <w:w w:val="99"/>
                <w:sz w:val="20"/>
                <w:szCs w:val="20"/>
              </w:rPr>
              <w:t>796</w:t>
            </w:r>
            <w:r>
              <w:rPr>
                <w:rFonts w:cs="Times New Roman" w:hAnsi="Times New Roman" w:eastAsia="Times New Roman" w:ascii="Times New Roman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1,956</w:t>
            </w:r>
          </w:p>
        </w:tc>
        <w:tc>
          <w:tcPr>
            <w:tcW w:w="75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1,796</w:t>
            </w:r>
          </w:p>
        </w:tc>
        <w:tc>
          <w:tcPr>
            <w:tcW w:w="11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1,956</w:t>
            </w:r>
          </w:p>
        </w:tc>
      </w:tr>
      <w:tr>
        <w:trPr>
          <w:trHeight w:val="239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1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2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102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96" w:hRule="exact"/>
        </w:trPr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4"/>
                <w:szCs w:val="14"/>
              </w:rPr>
              <w:jc w:val="left"/>
              <w:spacing w:lineRule="exact" w:line="200"/>
              <w:ind w:left="100"/>
            </w:pPr>
            <w:r>
              <w:rPr>
                <w:rFonts w:cs="Times New Roman" w:hAnsi="Times New Roman" w:eastAsia="Times New Roman" w:ascii="Times New Roman"/>
                <w:spacing w:val="2"/>
                <w:w w:val="113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13"/>
                <w:position w:val="7"/>
                <w:sz w:val="14"/>
                <w:szCs w:val="1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422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0.52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0.24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0.52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0.24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177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0.52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00"/>
              <w:ind w:left="229"/>
            </w:pPr>
            <w:r>
              <w:rPr>
                <w:rFonts w:cs="Times New Roman" w:hAnsi="Times New Roman" w:eastAsia="Times New Roman" w:ascii="Times New Roman"/>
                <w:spacing w:val="0"/>
                <w:w w:val="101"/>
                <w:sz w:val="20"/>
                <w:szCs w:val="20"/>
              </w:rPr>
              <w:t>0.24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40"/>
        <w:ind w:left="43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Note: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(ex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cept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FDI)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lagged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Fixed-effects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estima-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/>
        <w:ind w:left="43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standard</w:t>
      </w:r>
      <w:r>
        <w:rPr>
          <w:rFonts w:cs="Times New Roman" w:hAnsi="Times New Roman" w:eastAsia="Times New Roman" w:ascii="Times New Roman"/>
          <w:spacing w:val="-6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ustered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Standard</w:t>
      </w:r>
      <w:r>
        <w:rPr>
          <w:rFonts w:cs="Times New Roman" w:hAnsi="Times New Roman" w:eastAsia="Times New Roman" w:ascii="Times New Roman"/>
          <w:spacing w:val="-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errors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pare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theses.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sectPr>
      <w:pgMar w:header="1007" w:footer="0" w:top="1200" w:bottom="280" w:left="1720" w:right="1320"/>
      <w:pgSz w:w="12240" w:h="1584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33.393pt;margin-top:50.3788pt;width:8.60694pt;height:10.9664pt;mso-position-horizontal-relative:page;mso-position-vertical-relative:page;z-index:-281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28.787pt;margin-top:50.3788pt;width:13.2139pt;height:10.9664pt;mso-position-horizontal-relative:page;mso-position-vertical-relative:page;z-index:-280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0pt;margin-top:50.3788pt;width:13.2139pt;height:10.9664pt;mso-position-horizontal-relative:page;mso-position-vertical-relative:page;z-index:-280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28.787pt;margin-top:50.3788pt;width:13.2139pt;height:10.9664pt;mso-position-horizontal-relative:page;mso-position-vertical-relative:page;z-index:-280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0pt;margin-top:50.3788pt;width:13.2139pt;height:10.9664pt;mso-position-horizontal-relative:page;mso-position-vertical-relative:page;z-index:-280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22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28.787pt;margin-top:50.3788pt;width:13.2139pt;height:10.9664pt;mso-position-horizontal-relative:page;mso-position-vertical-relative:page;z-index:-280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23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0pt;margin-top:50.3788pt;width:13.2139pt;height:10.9664pt;mso-position-horizontal-relative:page;mso-position-vertical-relative:page;z-index:-280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24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28.787pt;margin-top:50.3788pt;width:13.2139pt;height:10.9664pt;mso-position-horizontal-relative:page;mso-position-vertical-relative:page;z-index:-279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25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1pt;margin-top:50.3788pt;width:6.60873pt;height:10.9664pt;mso-position-horizontal-relative:page;mso-position-vertical-relative:page;z-index:-281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20" w:right="-27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1pt;margin-top:50.3788pt;width:6.60873pt;height:10.9664pt;mso-position-horizontal-relative:page;mso-position-vertical-relative:page;z-index:-281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20" w:right="-27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t>4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33.393pt;margin-top:50.3788pt;width:8.60694pt;height:10.9664pt;mso-position-horizontal-relative:page;mso-position-vertical-relative:page;z-index:-281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1pt;margin-top:50.3788pt;width:6.60873pt;height:10.9664pt;mso-position-horizontal-relative:page;mso-position-vertical-relative:page;z-index:-281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20" w:right="-27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33.393pt;margin-top:50.3788pt;width:8.60694pt;height:10.9664pt;mso-position-horizontal-relative:page;mso-position-vertical-relative:page;z-index:-280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1pt;margin-top:50.3788pt;width:6.60873pt;height:10.9664pt;mso-position-horizontal-relative:page;mso-position-vertical-relative:page;z-index:-280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20" w:right="-27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t>8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33.393pt;margin-top:50.3788pt;width:8.60694pt;height:10.9664pt;mso-position-horizontal-relative:page;mso-position-vertical-relative:page;z-index:-280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0pt;margin-top:50.3788pt;width:13.2139pt;height:10.9664pt;mso-position-horizontal-relative:page;mso-position-vertical-relative:page;z-index:-280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8"/>
                    <w:szCs w:val="18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102"/>
                    <w:sz w:val="18"/>
                    <w:szCs w:val="18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  <w:instrText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2"/>
                    <w:sz w:val="18"/>
                    <w:szCs w:val="18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header" Target="header4.xml"/><Relationship Id="rId8" Type="http://schemas.openxmlformats.org/officeDocument/2006/relationships/header" Target="header5.xml"/><Relationship Id="rId9" Type="http://schemas.openxmlformats.org/officeDocument/2006/relationships/header" Target="header6.xml"/><Relationship Id="rId10" Type="http://schemas.openxmlformats.org/officeDocument/2006/relationships/header" Target="header7.xml"/><Relationship Id="rId11" Type="http://schemas.openxmlformats.org/officeDocument/2006/relationships/header" Target="header8.xml"/><Relationship Id="rId12" Type="http://schemas.openxmlformats.org/officeDocument/2006/relationships/header" Target="header9.xml"/><Relationship Id="rId13" Type="http://schemas.openxmlformats.org/officeDocument/2006/relationships/header" Target="header10.xml"/><Relationship Id="rId14" Type="http://schemas.openxmlformats.org/officeDocument/2006/relationships/header" Target="header11.xml"/><Relationship Id="rId15" Type="http://schemas.openxmlformats.org/officeDocument/2006/relationships/header" Target="header12.xml"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header" Target="header13.xml"/><Relationship Id="rId23" Type="http://schemas.openxmlformats.org/officeDocument/2006/relationships/header" Target="header14.xml"/><Relationship Id="rId24" Type="http://schemas.openxmlformats.org/officeDocument/2006/relationships/header" Target="header15.xml"/><Relationship Id="rId25" Type="http://schemas.openxmlformats.org/officeDocument/2006/relationships/header" Target="header16.xml"/><Relationship Id="rId26" Type="http://schemas.openxmlformats.org/officeDocument/2006/relationships/hyperlink" Target="http://www.oecd.org/investment/investment-policy/WP-2012_3.pdf" TargetMode="External"/><Relationship Id="rId27" Type="http://schemas.openxmlformats.org/officeDocument/2006/relationships/hyperlink" Target="http://papers.ssrn.com/sol3/papers.cfm?abstract_id=1112064" TargetMode="External"/><Relationship Id="rId28" Type="http://schemas.openxmlformats.org/officeDocument/2006/relationships/hyperlink" Target="https://icsid.worldbank.org/ICSID/FrontServlet?requestType=ICSIDDocRH&amp;actionVal=CaseLoadStatistics" TargetMode="External"/><Relationship Id="rId29" Type="http://schemas.openxmlformats.org/officeDocument/2006/relationships/hyperlink" Target="https://icsid.worldbank.org/ICSID/FrontServlet?requestType=ICSIDDocRH&amp;actionVal=CaseLoadStatistics" TargetMode="External"/><Relationship Id="rId30" Type="http://schemas.openxmlformats.org/officeDocument/2006/relationships/hyperlink" Target="https://icsid.worldbank.org/ICSID/FrontServlet?requestType=ICSIDDocRH&amp;actionVal=ShowDocument&amp;language=English" TargetMode="External"/><Relationship Id="rId31" Type="http://schemas.openxmlformats.org/officeDocument/2006/relationships/hyperlink" Target="https://icsid.worldbank.org/ICSID/FrontServlet?requestType=ICSIDDocRH&amp;actionVal=ShowDocument&amp;language=English" TargetMode="External"/><Relationship Id="rId32" Type="http://schemas.openxmlformats.org/officeDocument/2006/relationships/hyperlink" Target="https://icsid.worldbank.org/ICSID/FrontServlet?requestType=ICSIDDocRH&amp;actionVal=CaseLoadStatistics" TargetMode="External"/><Relationship Id="rId33" Type="http://schemas.openxmlformats.org/officeDocument/2006/relationships/hyperlink" Target="https://icsid.worldbank.org/ICSID/FrontServlet?requestType=ICSIDDocRH&amp;actionVal=CaseLoadStatistics" TargetMode="External"/><Relationship Id="rId34" Type="http://schemas.openxmlformats.org/officeDocument/2006/relationships/hyperlink" Target="http://www.systemicpeace.org/polityproject.html" TargetMode="External"/><Relationship Id="rId35" Type="http://schemas.openxmlformats.org/officeDocument/2006/relationships/hyperlink" Target="https://www.prsgroup.com/about-us/our-two-methodologies/icrg" TargetMode="External"/><Relationship Id="rId36" Type="http://schemas.openxmlformats.org/officeDocument/2006/relationships/hyperlink" Target="http://unctad.org/en/pages/DIAE/DIAE.aspx" TargetMode="External"/><Relationship Id="rId37" Type="http://schemas.openxmlformats.org/officeDocument/2006/relationships/hyperlink" Target="http://databank.worldbank.org/data/views/reports/tableview.aspx?isshared=true" TargetMode="External"/><Relationship Id="rId38" Type="http://schemas.openxmlformats.org/officeDocument/2006/relationships/hyperlink" Target="http://databank.worldbank.org/data/views/reports/tableview.aspx?isshared=true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